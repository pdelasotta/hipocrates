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E95A" w14:textId="6741F5B4" w:rsidR="00C84521" w:rsidRDefault="00C84521" w:rsidP="008D7FB6">
      <w:pPr>
        <w:pStyle w:val="Puesto"/>
        <w:ind w:left="720" w:hanging="720"/>
      </w:pPr>
      <w:r>
        <w:rPr>
          <w:noProof/>
          <w:lang w:val="es-ES" w:eastAsia="es-ES"/>
        </w:rPr>
        <w:drawing>
          <wp:anchor distT="0" distB="0" distL="114300" distR="114300" simplePos="0" relativeHeight="251693056" behindDoc="0" locked="0" layoutInCell="1" allowOverlap="1" wp14:anchorId="4BBADE5E" wp14:editId="3DACE489">
            <wp:simplePos x="0" y="0"/>
            <wp:positionH relativeFrom="column">
              <wp:posOffset>-3810</wp:posOffset>
            </wp:positionH>
            <wp:positionV relativeFrom="paragraph">
              <wp:posOffset>4445</wp:posOffset>
            </wp:positionV>
            <wp:extent cx="2310130" cy="5740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574040"/>
                    </a:xfrm>
                    <a:prstGeom prst="rect">
                      <a:avLst/>
                    </a:prstGeom>
                    <a:noFill/>
                    <a:ln>
                      <a:noFill/>
                    </a:ln>
                  </pic:spPr>
                </pic:pic>
              </a:graphicData>
            </a:graphic>
          </wp:anchor>
        </w:drawing>
      </w:r>
    </w:p>
    <w:p w14:paraId="35B25DE4" w14:textId="77777777" w:rsidR="00C84521" w:rsidRDefault="00C84521" w:rsidP="00C84521">
      <w:pPr>
        <w:pStyle w:val="Puesto"/>
        <w:rPr>
          <w:rFonts w:ascii="Times New Roman" w:hAnsi="Times New Roman" w:cs="Times New Roman"/>
        </w:rPr>
      </w:pPr>
    </w:p>
    <w:p w14:paraId="78D08BA8" w14:textId="77777777" w:rsidR="00AA1BA0" w:rsidRDefault="00AA1BA0" w:rsidP="00AA1BA0"/>
    <w:p w14:paraId="2CC83CE1" w14:textId="77777777" w:rsidR="004750A8" w:rsidRDefault="004750A8" w:rsidP="00AA1BA0"/>
    <w:p w14:paraId="18D446CD" w14:textId="77777777" w:rsidR="004750A8" w:rsidRDefault="004750A8" w:rsidP="00AA1BA0"/>
    <w:p w14:paraId="22ACEFC1" w14:textId="77777777" w:rsidR="004750A8" w:rsidRDefault="004750A8" w:rsidP="00AA1BA0"/>
    <w:p w14:paraId="2D42399B" w14:textId="77777777" w:rsidR="004750A8" w:rsidRDefault="004750A8" w:rsidP="00AA1BA0"/>
    <w:p w14:paraId="60A8AC39" w14:textId="77777777" w:rsidR="004750A8" w:rsidRDefault="004750A8" w:rsidP="00AA1BA0"/>
    <w:p w14:paraId="41E3FA66" w14:textId="77777777" w:rsidR="004750A8" w:rsidRDefault="004750A8" w:rsidP="00AA1BA0"/>
    <w:p w14:paraId="6209DFE9" w14:textId="77777777" w:rsidR="004750A8" w:rsidRDefault="004750A8" w:rsidP="00AA1BA0"/>
    <w:p w14:paraId="2FDFEB13" w14:textId="77777777" w:rsidR="004750A8" w:rsidRDefault="004750A8" w:rsidP="00AA1BA0"/>
    <w:p w14:paraId="61CB71D9" w14:textId="77777777" w:rsidR="004750A8" w:rsidRDefault="004750A8" w:rsidP="00AA1BA0"/>
    <w:p w14:paraId="54DB805A" w14:textId="77777777" w:rsidR="004750A8" w:rsidRDefault="004750A8" w:rsidP="00AA1BA0"/>
    <w:p w14:paraId="03D7D377" w14:textId="77777777" w:rsidR="004750A8" w:rsidRPr="00AA1BA0" w:rsidRDefault="004750A8" w:rsidP="00AA1BA0"/>
    <w:p w14:paraId="78FA8E30" w14:textId="668F3FF6" w:rsidR="00C84521" w:rsidRPr="00A20017" w:rsidRDefault="00A20017" w:rsidP="00A371E4">
      <w:pPr>
        <w:pStyle w:val="Puesto"/>
        <w:jc w:val="center"/>
        <w:rPr>
          <w:rFonts w:ascii="Times New Roman" w:hAnsi="Times New Roman" w:cs="Times New Roman"/>
        </w:rPr>
      </w:pPr>
      <w:r>
        <w:rPr>
          <w:rFonts w:ascii="Times New Roman" w:hAnsi="Times New Roman" w:cs="Times New Roman"/>
        </w:rPr>
        <w:t>Plan de proyecto</w:t>
      </w:r>
      <w:r w:rsidR="00C84521" w:rsidRPr="00A20017">
        <w:rPr>
          <w:rFonts w:ascii="Times New Roman" w:hAnsi="Times New Roman" w:cs="Times New Roman"/>
        </w:rPr>
        <w:t>: “Centro médico Hipócrates”</w:t>
      </w:r>
    </w:p>
    <w:p w14:paraId="4AC2B33C" w14:textId="77777777" w:rsidR="00C84521" w:rsidRDefault="00C84521" w:rsidP="002A65F5">
      <w:pPr>
        <w:jc w:val="center"/>
      </w:pPr>
    </w:p>
    <w:p w14:paraId="46441AFD" w14:textId="3840E23B" w:rsidR="004750A8" w:rsidRPr="002A65F5" w:rsidRDefault="002A65F5" w:rsidP="002A65F5">
      <w:pPr>
        <w:jc w:val="center"/>
        <w:rPr>
          <w:sz w:val="36"/>
        </w:rPr>
      </w:pPr>
      <w:r w:rsidRPr="002A65F5">
        <w:rPr>
          <w:sz w:val="36"/>
        </w:rPr>
        <w:t>Portafolio de título</w:t>
      </w:r>
    </w:p>
    <w:p w14:paraId="3DCC409D" w14:textId="77777777" w:rsidR="004750A8" w:rsidRDefault="004750A8"/>
    <w:p w14:paraId="5FD7A5AB" w14:textId="77777777" w:rsidR="004750A8" w:rsidRDefault="004750A8"/>
    <w:p w14:paraId="6EFB7AC4" w14:textId="77777777" w:rsidR="004750A8" w:rsidRDefault="004750A8"/>
    <w:p w14:paraId="6E0CE2E6" w14:textId="77777777" w:rsidR="004750A8" w:rsidRDefault="004750A8"/>
    <w:p w14:paraId="0D98BD54" w14:textId="77777777" w:rsidR="004750A8" w:rsidRDefault="004750A8"/>
    <w:p w14:paraId="37A3F4CA" w14:textId="77777777" w:rsidR="004750A8" w:rsidRDefault="004750A8"/>
    <w:p w14:paraId="27F2C8D8" w14:textId="77777777" w:rsidR="004750A8" w:rsidRDefault="004750A8"/>
    <w:p w14:paraId="3B0B903C" w14:textId="77777777" w:rsidR="002A65F5" w:rsidRDefault="002A65F5" w:rsidP="004750A8">
      <w:pPr>
        <w:jc w:val="center"/>
        <w:rPr>
          <w:sz w:val="28"/>
        </w:rPr>
      </w:pPr>
    </w:p>
    <w:p w14:paraId="45A9131B" w14:textId="77777777" w:rsidR="002A65F5" w:rsidRDefault="002A65F5" w:rsidP="004750A8">
      <w:pPr>
        <w:jc w:val="center"/>
        <w:rPr>
          <w:sz w:val="28"/>
        </w:rPr>
      </w:pPr>
    </w:p>
    <w:p w14:paraId="024ECD53" w14:textId="77777777" w:rsidR="002A65F5" w:rsidRDefault="002A65F5" w:rsidP="004750A8">
      <w:pPr>
        <w:jc w:val="center"/>
        <w:rPr>
          <w:sz w:val="28"/>
        </w:rPr>
      </w:pPr>
    </w:p>
    <w:p w14:paraId="2427ACD1" w14:textId="77777777" w:rsidR="002A65F5" w:rsidRDefault="002A65F5" w:rsidP="004750A8">
      <w:pPr>
        <w:jc w:val="center"/>
        <w:rPr>
          <w:sz w:val="28"/>
        </w:rPr>
      </w:pPr>
    </w:p>
    <w:p w14:paraId="211D823B" w14:textId="77777777" w:rsidR="002A65F5" w:rsidRDefault="002A65F5" w:rsidP="004750A8">
      <w:pPr>
        <w:jc w:val="center"/>
        <w:rPr>
          <w:sz w:val="28"/>
        </w:rPr>
      </w:pPr>
    </w:p>
    <w:p w14:paraId="0419D3AD" w14:textId="77777777" w:rsidR="002A65F5" w:rsidRDefault="002A65F5" w:rsidP="004750A8">
      <w:pPr>
        <w:jc w:val="center"/>
        <w:rPr>
          <w:sz w:val="28"/>
        </w:rPr>
      </w:pPr>
    </w:p>
    <w:p w14:paraId="36D0B7E9" w14:textId="0156B1BC" w:rsidR="004750A8" w:rsidRPr="004750A8" w:rsidRDefault="004750A8" w:rsidP="004750A8">
      <w:pPr>
        <w:jc w:val="center"/>
        <w:rPr>
          <w:sz w:val="28"/>
        </w:rPr>
      </w:pPr>
      <w:r w:rsidRPr="004750A8">
        <w:rPr>
          <w:sz w:val="28"/>
        </w:rPr>
        <w:t>Integrantes</w:t>
      </w:r>
    </w:p>
    <w:p w14:paraId="002C323A" w14:textId="3479678D" w:rsidR="004750A8" w:rsidRDefault="004750A8" w:rsidP="004750A8">
      <w:pPr>
        <w:jc w:val="center"/>
      </w:pPr>
      <w:r>
        <w:t>Pablo de la So</w:t>
      </w:r>
      <w:r w:rsidR="002A65F5">
        <w:t>t</w:t>
      </w:r>
      <w:r>
        <w:t>ta</w:t>
      </w:r>
    </w:p>
    <w:p w14:paraId="4F0946F2" w14:textId="0258C5E0" w:rsidR="004750A8" w:rsidRDefault="002A65F5" w:rsidP="004750A8">
      <w:pPr>
        <w:jc w:val="center"/>
        <w:rPr>
          <w:lang w:val="es-ES"/>
        </w:rPr>
      </w:pPr>
      <w:r>
        <w:t>Tom</w:t>
      </w:r>
      <w:r>
        <w:rPr>
          <w:lang w:val="es-ES"/>
        </w:rPr>
        <w:t>ás Muñiz</w:t>
      </w:r>
    </w:p>
    <w:p w14:paraId="22A07FEF" w14:textId="66B391D5" w:rsidR="002A65F5" w:rsidRDefault="002A65F5" w:rsidP="004750A8">
      <w:pPr>
        <w:jc w:val="center"/>
        <w:rPr>
          <w:lang w:val="es-ES"/>
        </w:rPr>
      </w:pPr>
      <w:r>
        <w:rPr>
          <w:lang w:val="es-ES"/>
        </w:rPr>
        <w:t>Gonzalo López</w:t>
      </w:r>
    </w:p>
    <w:p w14:paraId="349F84BA" w14:textId="090D018E" w:rsidR="002A65F5" w:rsidRPr="002A65F5" w:rsidRDefault="002A65F5" w:rsidP="004750A8">
      <w:pPr>
        <w:jc w:val="center"/>
        <w:rPr>
          <w:lang w:val="es-ES"/>
        </w:rPr>
      </w:pPr>
      <w:r>
        <w:rPr>
          <w:lang w:val="es-ES"/>
        </w:rPr>
        <w:t>Elías Baeza</w:t>
      </w:r>
    </w:p>
    <w:p w14:paraId="5938AB35" w14:textId="05FD0ED0" w:rsidR="004750A8" w:rsidRPr="004750A8" w:rsidRDefault="004750A8" w:rsidP="002A65F5">
      <w:pPr>
        <w:jc w:val="center"/>
        <w:rPr>
          <w:lang w:val="es-ES"/>
        </w:rPr>
      </w:pPr>
      <w:r>
        <w:t>Fabi</w:t>
      </w:r>
      <w:r>
        <w:rPr>
          <w:lang w:val="es-ES"/>
        </w:rPr>
        <w:t xml:space="preserve">án </w:t>
      </w:r>
      <w:r w:rsidR="002A65F5">
        <w:rPr>
          <w:lang w:val="es-ES"/>
        </w:rPr>
        <w:t>Jaque</w:t>
      </w:r>
    </w:p>
    <w:p w14:paraId="6ABC9AE4" w14:textId="5B034B5A" w:rsidR="00872AE4" w:rsidRDefault="002A65F5" w:rsidP="00276351">
      <w:pPr>
        <w:pStyle w:val="Ttulo1"/>
      </w:pPr>
      <w:bookmarkStart w:id="0" w:name="_Toc462170128"/>
      <w:bookmarkStart w:id="1" w:name="_Toc462173475"/>
      <w:bookmarkStart w:id="2" w:name="_Toc462870434"/>
      <w:bookmarkStart w:id="3" w:name="_Toc467430103"/>
      <w:r>
        <w:lastRenderedPageBreak/>
        <w:t>Tab</w:t>
      </w:r>
      <w:r w:rsidR="0036412F">
        <w:t>la de contenidos</w:t>
      </w:r>
      <w:bookmarkEnd w:id="0"/>
      <w:bookmarkEnd w:id="1"/>
      <w:bookmarkEnd w:id="2"/>
      <w:bookmarkEnd w:id="3"/>
    </w:p>
    <w:p w14:paraId="6E09474F" w14:textId="77777777" w:rsidR="00D41A06" w:rsidRPr="00D41A06" w:rsidRDefault="00872AE4">
      <w:pPr>
        <w:pStyle w:val="TDC1"/>
        <w:tabs>
          <w:tab w:val="right" w:leader="dot" w:pos="8828"/>
        </w:tabs>
        <w:rPr>
          <w:rFonts w:asciiTheme="minorHAnsi" w:eastAsiaTheme="minorEastAsia" w:hAnsiTheme="minorHAnsi"/>
          <w:noProof/>
          <w:lang w:val="es-ES"/>
        </w:rPr>
      </w:pPr>
      <w:r>
        <w:fldChar w:fldCharType="begin"/>
      </w:r>
      <w:r>
        <w:instrText xml:space="preserve"> TOC \o "1-3" </w:instrText>
      </w:r>
      <w:r>
        <w:fldChar w:fldCharType="separate"/>
      </w:r>
      <w:r w:rsidR="00D41A06">
        <w:rPr>
          <w:noProof/>
        </w:rPr>
        <w:t>Tabla de contenidos</w:t>
      </w:r>
      <w:r w:rsidR="00D41A06">
        <w:rPr>
          <w:noProof/>
        </w:rPr>
        <w:tab/>
      </w:r>
      <w:r w:rsidR="00D41A06">
        <w:rPr>
          <w:noProof/>
        </w:rPr>
        <w:fldChar w:fldCharType="begin"/>
      </w:r>
      <w:r w:rsidR="00D41A06">
        <w:rPr>
          <w:noProof/>
        </w:rPr>
        <w:instrText xml:space="preserve"> PAGEREF _Toc467430103 \h </w:instrText>
      </w:r>
      <w:r w:rsidR="00D41A06">
        <w:rPr>
          <w:noProof/>
        </w:rPr>
      </w:r>
      <w:r w:rsidR="00D41A06">
        <w:rPr>
          <w:noProof/>
        </w:rPr>
        <w:fldChar w:fldCharType="separate"/>
      </w:r>
      <w:r w:rsidR="00C47D77">
        <w:rPr>
          <w:noProof/>
        </w:rPr>
        <w:t>2</w:t>
      </w:r>
      <w:r w:rsidR="00D41A06">
        <w:rPr>
          <w:noProof/>
        </w:rPr>
        <w:fldChar w:fldCharType="end"/>
      </w:r>
    </w:p>
    <w:p w14:paraId="75019FBA"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Lista de figuras</w:t>
      </w:r>
      <w:r>
        <w:rPr>
          <w:noProof/>
        </w:rPr>
        <w:tab/>
      </w:r>
      <w:r>
        <w:rPr>
          <w:noProof/>
        </w:rPr>
        <w:fldChar w:fldCharType="begin"/>
      </w:r>
      <w:r>
        <w:rPr>
          <w:noProof/>
        </w:rPr>
        <w:instrText xml:space="preserve"> PAGEREF _Toc467430104 \h </w:instrText>
      </w:r>
      <w:r>
        <w:rPr>
          <w:noProof/>
        </w:rPr>
      </w:r>
      <w:r>
        <w:rPr>
          <w:noProof/>
        </w:rPr>
        <w:fldChar w:fldCharType="separate"/>
      </w:r>
      <w:r w:rsidR="00C47D77">
        <w:rPr>
          <w:noProof/>
        </w:rPr>
        <w:t>3</w:t>
      </w:r>
      <w:r>
        <w:rPr>
          <w:noProof/>
        </w:rPr>
        <w:fldChar w:fldCharType="end"/>
      </w:r>
    </w:p>
    <w:p w14:paraId="5A59907D" w14:textId="77777777" w:rsidR="00D41A06" w:rsidRPr="00D41A06" w:rsidRDefault="00D41A06">
      <w:pPr>
        <w:pStyle w:val="TDC1"/>
        <w:tabs>
          <w:tab w:val="right" w:leader="dot" w:pos="8828"/>
        </w:tabs>
        <w:rPr>
          <w:rFonts w:asciiTheme="minorHAnsi" w:eastAsiaTheme="minorEastAsia" w:hAnsiTheme="minorHAnsi"/>
          <w:noProof/>
          <w:lang w:val="es-ES"/>
        </w:rPr>
      </w:pPr>
      <w:r w:rsidRPr="00671FC1">
        <w:rPr>
          <w:noProof/>
        </w:rPr>
        <w:t>Lista de tablas</w:t>
      </w:r>
      <w:r>
        <w:rPr>
          <w:noProof/>
        </w:rPr>
        <w:tab/>
      </w:r>
      <w:r>
        <w:rPr>
          <w:noProof/>
        </w:rPr>
        <w:fldChar w:fldCharType="begin"/>
      </w:r>
      <w:r>
        <w:rPr>
          <w:noProof/>
        </w:rPr>
        <w:instrText xml:space="preserve"> PAGEREF _Toc467430105 \h </w:instrText>
      </w:r>
      <w:r>
        <w:rPr>
          <w:noProof/>
        </w:rPr>
      </w:r>
      <w:r>
        <w:rPr>
          <w:noProof/>
        </w:rPr>
        <w:fldChar w:fldCharType="separate"/>
      </w:r>
      <w:r w:rsidR="00C47D77">
        <w:rPr>
          <w:noProof/>
        </w:rPr>
        <w:t>4</w:t>
      </w:r>
      <w:r>
        <w:rPr>
          <w:noProof/>
        </w:rPr>
        <w:fldChar w:fldCharType="end"/>
      </w:r>
    </w:p>
    <w:p w14:paraId="3908F73C"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Introducción</w:t>
      </w:r>
      <w:r>
        <w:rPr>
          <w:noProof/>
        </w:rPr>
        <w:tab/>
      </w:r>
      <w:r>
        <w:rPr>
          <w:noProof/>
        </w:rPr>
        <w:fldChar w:fldCharType="begin"/>
      </w:r>
      <w:r>
        <w:rPr>
          <w:noProof/>
        </w:rPr>
        <w:instrText xml:space="preserve"> PAGEREF _Toc467430106 \h </w:instrText>
      </w:r>
      <w:r>
        <w:rPr>
          <w:noProof/>
        </w:rPr>
      </w:r>
      <w:r>
        <w:rPr>
          <w:noProof/>
        </w:rPr>
        <w:fldChar w:fldCharType="separate"/>
      </w:r>
      <w:r w:rsidR="00C47D77">
        <w:rPr>
          <w:noProof/>
        </w:rPr>
        <w:t>5</w:t>
      </w:r>
      <w:r>
        <w:rPr>
          <w:noProof/>
        </w:rPr>
        <w:fldChar w:fldCharType="end"/>
      </w:r>
    </w:p>
    <w:p w14:paraId="28017AE3" w14:textId="77777777" w:rsidR="00D41A06" w:rsidRPr="00D41A06" w:rsidRDefault="00D41A06">
      <w:pPr>
        <w:pStyle w:val="TDC2"/>
        <w:tabs>
          <w:tab w:val="right" w:leader="dot" w:pos="8828"/>
        </w:tabs>
        <w:rPr>
          <w:rFonts w:asciiTheme="minorHAnsi" w:eastAsiaTheme="minorEastAsia" w:hAnsiTheme="minorHAnsi"/>
          <w:noProof/>
          <w:lang w:val="es-ES"/>
        </w:rPr>
      </w:pPr>
      <w:r w:rsidRPr="00671FC1">
        <w:rPr>
          <w:noProof/>
          <w:lang w:val="es-ES"/>
        </w:rPr>
        <w:t>Diccionario</w:t>
      </w:r>
      <w:r>
        <w:rPr>
          <w:noProof/>
        </w:rPr>
        <w:tab/>
      </w:r>
      <w:r>
        <w:rPr>
          <w:noProof/>
        </w:rPr>
        <w:fldChar w:fldCharType="begin"/>
      </w:r>
      <w:r>
        <w:rPr>
          <w:noProof/>
        </w:rPr>
        <w:instrText xml:space="preserve"> PAGEREF _Toc467430107 \h </w:instrText>
      </w:r>
      <w:r>
        <w:rPr>
          <w:noProof/>
        </w:rPr>
      </w:r>
      <w:r>
        <w:rPr>
          <w:noProof/>
        </w:rPr>
        <w:fldChar w:fldCharType="separate"/>
      </w:r>
      <w:r w:rsidR="00C47D77">
        <w:rPr>
          <w:noProof/>
        </w:rPr>
        <w:t>5</w:t>
      </w:r>
      <w:r>
        <w:rPr>
          <w:noProof/>
        </w:rPr>
        <w:fldChar w:fldCharType="end"/>
      </w:r>
    </w:p>
    <w:p w14:paraId="5BD411E2"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Descripción del caso</w:t>
      </w:r>
      <w:r>
        <w:rPr>
          <w:noProof/>
        </w:rPr>
        <w:tab/>
      </w:r>
      <w:r>
        <w:rPr>
          <w:noProof/>
        </w:rPr>
        <w:fldChar w:fldCharType="begin"/>
      </w:r>
      <w:r>
        <w:rPr>
          <w:noProof/>
        </w:rPr>
        <w:instrText xml:space="preserve"> PAGEREF _Toc467430108 \h </w:instrText>
      </w:r>
      <w:r>
        <w:rPr>
          <w:noProof/>
        </w:rPr>
      </w:r>
      <w:r>
        <w:rPr>
          <w:noProof/>
        </w:rPr>
        <w:fldChar w:fldCharType="separate"/>
      </w:r>
      <w:r w:rsidR="00C47D77">
        <w:rPr>
          <w:noProof/>
        </w:rPr>
        <w:t>6</w:t>
      </w:r>
      <w:r>
        <w:rPr>
          <w:noProof/>
        </w:rPr>
        <w:fldChar w:fldCharType="end"/>
      </w:r>
    </w:p>
    <w:p w14:paraId="71BEE683"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Descripción de la empresa</w:t>
      </w:r>
      <w:r>
        <w:rPr>
          <w:noProof/>
        </w:rPr>
        <w:tab/>
      </w:r>
      <w:r>
        <w:rPr>
          <w:noProof/>
        </w:rPr>
        <w:fldChar w:fldCharType="begin"/>
      </w:r>
      <w:r>
        <w:rPr>
          <w:noProof/>
        </w:rPr>
        <w:instrText xml:space="preserve"> PAGEREF _Toc467430109 \h </w:instrText>
      </w:r>
      <w:r>
        <w:rPr>
          <w:noProof/>
        </w:rPr>
      </w:r>
      <w:r>
        <w:rPr>
          <w:noProof/>
        </w:rPr>
        <w:fldChar w:fldCharType="separate"/>
      </w:r>
      <w:r w:rsidR="00C47D77">
        <w:rPr>
          <w:noProof/>
        </w:rPr>
        <w:t>6</w:t>
      </w:r>
      <w:r>
        <w:rPr>
          <w:noProof/>
        </w:rPr>
        <w:fldChar w:fldCharType="end"/>
      </w:r>
    </w:p>
    <w:p w14:paraId="439E208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Descripción del modelo de negocios</w:t>
      </w:r>
      <w:r>
        <w:rPr>
          <w:noProof/>
        </w:rPr>
        <w:tab/>
      </w:r>
      <w:r>
        <w:rPr>
          <w:noProof/>
        </w:rPr>
        <w:fldChar w:fldCharType="begin"/>
      </w:r>
      <w:r>
        <w:rPr>
          <w:noProof/>
        </w:rPr>
        <w:instrText xml:space="preserve"> PAGEREF _Toc467430110 \h </w:instrText>
      </w:r>
      <w:r>
        <w:rPr>
          <w:noProof/>
        </w:rPr>
      </w:r>
      <w:r>
        <w:rPr>
          <w:noProof/>
        </w:rPr>
        <w:fldChar w:fldCharType="separate"/>
      </w:r>
      <w:r w:rsidR="00C47D77">
        <w:rPr>
          <w:noProof/>
        </w:rPr>
        <w:t>6</w:t>
      </w:r>
      <w:r>
        <w:rPr>
          <w:noProof/>
        </w:rPr>
        <w:fldChar w:fldCharType="end"/>
      </w:r>
    </w:p>
    <w:p w14:paraId="2451EAE1"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problema</w:t>
      </w:r>
      <w:r>
        <w:rPr>
          <w:noProof/>
        </w:rPr>
        <w:tab/>
      </w:r>
      <w:r>
        <w:rPr>
          <w:noProof/>
        </w:rPr>
        <w:fldChar w:fldCharType="begin"/>
      </w:r>
      <w:r>
        <w:rPr>
          <w:noProof/>
        </w:rPr>
        <w:instrText xml:space="preserve"> PAGEREF _Toc467430111 \h </w:instrText>
      </w:r>
      <w:r>
        <w:rPr>
          <w:noProof/>
        </w:rPr>
      </w:r>
      <w:r>
        <w:rPr>
          <w:noProof/>
        </w:rPr>
        <w:fldChar w:fldCharType="separate"/>
      </w:r>
      <w:r w:rsidR="00C47D77">
        <w:rPr>
          <w:noProof/>
        </w:rPr>
        <w:t>7</w:t>
      </w:r>
      <w:r>
        <w:rPr>
          <w:noProof/>
        </w:rPr>
        <w:fldChar w:fldCharType="end"/>
      </w:r>
    </w:p>
    <w:p w14:paraId="75AC706F"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Alcance</w:t>
      </w:r>
      <w:r>
        <w:rPr>
          <w:noProof/>
        </w:rPr>
        <w:tab/>
      </w:r>
      <w:r>
        <w:rPr>
          <w:noProof/>
        </w:rPr>
        <w:fldChar w:fldCharType="begin"/>
      </w:r>
      <w:r>
        <w:rPr>
          <w:noProof/>
        </w:rPr>
        <w:instrText xml:space="preserve"> PAGEREF _Toc467430112 \h </w:instrText>
      </w:r>
      <w:r>
        <w:rPr>
          <w:noProof/>
        </w:rPr>
      </w:r>
      <w:r>
        <w:rPr>
          <w:noProof/>
        </w:rPr>
        <w:fldChar w:fldCharType="separate"/>
      </w:r>
      <w:r w:rsidR="00C47D77">
        <w:rPr>
          <w:noProof/>
        </w:rPr>
        <w:t>9</w:t>
      </w:r>
      <w:r>
        <w:rPr>
          <w:noProof/>
        </w:rPr>
        <w:fldChar w:fldCharType="end"/>
      </w:r>
    </w:p>
    <w:p w14:paraId="73624317"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Objetivos</w:t>
      </w:r>
      <w:r>
        <w:rPr>
          <w:noProof/>
        </w:rPr>
        <w:tab/>
      </w:r>
      <w:r>
        <w:rPr>
          <w:noProof/>
        </w:rPr>
        <w:fldChar w:fldCharType="begin"/>
      </w:r>
      <w:r>
        <w:rPr>
          <w:noProof/>
        </w:rPr>
        <w:instrText xml:space="preserve"> PAGEREF _Toc467430113 \h </w:instrText>
      </w:r>
      <w:r>
        <w:rPr>
          <w:noProof/>
        </w:rPr>
      </w:r>
      <w:r>
        <w:rPr>
          <w:noProof/>
        </w:rPr>
        <w:fldChar w:fldCharType="separate"/>
      </w:r>
      <w:r w:rsidR="00C47D77">
        <w:rPr>
          <w:noProof/>
        </w:rPr>
        <w:t>9</w:t>
      </w:r>
      <w:r>
        <w:rPr>
          <w:noProof/>
        </w:rPr>
        <w:fldChar w:fldCharType="end"/>
      </w:r>
    </w:p>
    <w:p w14:paraId="1BB4B16F"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proyecto</w:t>
      </w:r>
      <w:r>
        <w:rPr>
          <w:noProof/>
        </w:rPr>
        <w:tab/>
      </w:r>
      <w:r>
        <w:rPr>
          <w:noProof/>
        </w:rPr>
        <w:fldChar w:fldCharType="begin"/>
      </w:r>
      <w:r>
        <w:rPr>
          <w:noProof/>
        </w:rPr>
        <w:instrText xml:space="preserve"> PAGEREF _Toc467430114 \h </w:instrText>
      </w:r>
      <w:r>
        <w:rPr>
          <w:noProof/>
        </w:rPr>
      </w:r>
      <w:r>
        <w:rPr>
          <w:noProof/>
        </w:rPr>
        <w:fldChar w:fldCharType="separate"/>
      </w:r>
      <w:r w:rsidR="00C47D77">
        <w:rPr>
          <w:noProof/>
        </w:rPr>
        <w:t>10</w:t>
      </w:r>
      <w:r>
        <w:rPr>
          <w:noProof/>
        </w:rPr>
        <w:fldChar w:fldCharType="end"/>
      </w:r>
    </w:p>
    <w:p w14:paraId="7E07AE56" w14:textId="77777777" w:rsidR="00D41A06" w:rsidRPr="00DE60DE" w:rsidRDefault="00D41A06">
      <w:pPr>
        <w:pStyle w:val="TDC3"/>
        <w:tabs>
          <w:tab w:val="right" w:leader="dot" w:pos="8828"/>
        </w:tabs>
        <w:rPr>
          <w:rFonts w:asciiTheme="minorHAnsi" w:eastAsiaTheme="minorEastAsia" w:hAnsiTheme="minorHAnsi"/>
          <w:noProof/>
          <w:lang w:val="es-ES"/>
        </w:rPr>
      </w:pPr>
      <w:r>
        <w:rPr>
          <w:noProof/>
        </w:rPr>
        <w:t>Descripción del producto</w:t>
      </w:r>
      <w:r>
        <w:rPr>
          <w:noProof/>
        </w:rPr>
        <w:tab/>
      </w:r>
      <w:r>
        <w:rPr>
          <w:noProof/>
        </w:rPr>
        <w:fldChar w:fldCharType="begin"/>
      </w:r>
      <w:r>
        <w:rPr>
          <w:noProof/>
        </w:rPr>
        <w:instrText xml:space="preserve"> PAGEREF _Toc467430115 \h </w:instrText>
      </w:r>
      <w:r>
        <w:rPr>
          <w:noProof/>
        </w:rPr>
      </w:r>
      <w:r>
        <w:rPr>
          <w:noProof/>
        </w:rPr>
        <w:fldChar w:fldCharType="separate"/>
      </w:r>
      <w:r w:rsidR="00C47D77">
        <w:rPr>
          <w:noProof/>
        </w:rPr>
        <w:t>10</w:t>
      </w:r>
      <w:r>
        <w:rPr>
          <w:noProof/>
        </w:rPr>
        <w:fldChar w:fldCharType="end"/>
      </w:r>
    </w:p>
    <w:p w14:paraId="07B8103B"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Condiciones asumidas</w:t>
      </w:r>
      <w:r>
        <w:rPr>
          <w:noProof/>
        </w:rPr>
        <w:tab/>
      </w:r>
      <w:r>
        <w:rPr>
          <w:noProof/>
        </w:rPr>
        <w:fldChar w:fldCharType="begin"/>
      </w:r>
      <w:r>
        <w:rPr>
          <w:noProof/>
        </w:rPr>
        <w:instrText xml:space="preserve"> PAGEREF _Toc467430116 \h </w:instrText>
      </w:r>
      <w:r>
        <w:rPr>
          <w:noProof/>
        </w:rPr>
      </w:r>
      <w:r>
        <w:rPr>
          <w:noProof/>
        </w:rPr>
        <w:fldChar w:fldCharType="separate"/>
      </w:r>
      <w:r w:rsidR="00C47D77">
        <w:rPr>
          <w:noProof/>
        </w:rPr>
        <w:t>11</w:t>
      </w:r>
      <w:r>
        <w:rPr>
          <w:noProof/>
        </w:rPr>
        <w:fldChar w:fldCharType="end"/>
      </w:r>
    </w:p>
    <w:p w14:paraId="3B536BFE"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Restricciones</w:t>
      </w:r>
      <w:r>
        <w:rPr>
          <w:noProof/>
        </w:rPr>
        <w:tab/>
      </w:r>
      <w:r>
        <w:rPr>
          <w:noProof/>
        </w:rPr>
        <w:fldChar w:fldCharType="begin"/>
      </w:r>
      <w:r>
        <w:rPr>
          <w:noProof/>
        </w:rPr>
        <w:instrText xml:space="preserve"> PAGEREF _Toc467430117 \h </w:instrText>
      </w:r>
      <w:r>
        <w:rPr>
          <w:noProof/>
        </w:rPr>
      </w:r>
      <w:r>
        <w:rPr>
          <w:noProof/>
        </w:rPr>
        <w:fldChar w:fldCharType="separate"/>
      </w:r>
      <w:r w:rsidR="00C47D77">
        <w:rPr>
          <w:noProof/>
        </w:rPr>
        <w:t>11</w:t>
      </w:r>
      <w:r>
        <w:rPr>
          <w:noProof/>
        </w:rPr>
        <w:fldChar w:fldCharType="end"/>
      </w:r>
    </w:p>
    <w:p w14:paraId="0A62D0D5"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Entregables</w:t>
      </w:r>
      <w:r>
        <w:rPr>
          <w:noProof/>
        </w:rPr>
        <w:tab/>
      </w:r>
      <w:r>
        <w:rPr>
          <w:noProof/>
        </w:rPr>
        <w:fldChar w:fldCharType="begin"/>
      </w:r>
      <w:r>
        <w:rPr>
          <w:noProof/>
        </w:rPr>
        <w:instrText xml:space="preserve"> PAGEREF _Toc467430118 \h </w:instrText>
      </w:r>
      <w:r>
        <w:rPr>
          <w:noProof/>
        </w:rPr>
      </w:r>
      <w:r>
        <w:rPr>
          <w:noProof/>
        </w:rPr>
        <w:fldChar w:fldCharType="separate"/>
      </w:r>
      <w:r w:rsidR="00C47D77">
        <w:rPr>
          <w:noProof/>
        </w:rPr>
        <w:t>12</w:t>
      </w:r>
      <w:r>
        <w:rPr>
          <w:noProof/>
        </w:rPr>
        <w:fldChar w:fldCharType="end"/>
      </w:r>
    </w:p>
    <w:p w14:paraId="0BF241E4"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Organización del proyecto</w:t>
      </w:r>
      <w:r>
        <w:rPr>
          <w:noProof/>
        </w:rPr>
        <w:tab/>
      </w:r>
      <w:r>
        <w:rPr>
          <w:noProof/>
        </w:rPr>
        <w:fldChar w:fldCharType="begin"/>
      </w:r>
      <w:r>
        <w:rPr>
          <w:noProof/>
        </w:rPr>
        <w:instrText xml:space="preserve"> PAGEREF _Toc467430119 \h </w:instrText>
      </w:r>
      <w:r>
        <w:rPr>
          <w:noProof/>
        </w:rPr>
      </w:r>
      <w:r>
        <w:rPr>
          <w:noProof/>
        </w:rPr>
        <w:fldChar w:fldCharType="separate"/>
      </w:r>
      <w:r w:rsidR="00C47D77">
        <w:rPr>
          <w:noProof/>
        </w:rPr>
        <w:t>16</w:t>
      </w:r>
      <w:r>
        <w:rPr>
          <w:noProof/>
        </w:rPr>
        <w:fldChar w:fldCharType="end"/>
      </w:r>
    </w:p>
    <w:p w14:paraId="67D67861"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Estructura organizacional</w:t>
      </w:r>
      <w:r>
        <w:rPr>
          <w:noProof/>
        </w:rPr>
        <w:tab/>
      </w:r>
      <w:r>
        <w:rPr>
          <w:noProof/>
        </w:rPr>
        <w:fldChar w:fldCharType="begin"/>
      </w:r>
      <w:r>
        <w:rPr>
          <w:noProof/>
        </w:rPr>
        <w:instrText xml:space="preserve"> PAGEREF _Toc467430120 \h </w:instrText>
      </w:r>
      <w:r>
        <w:rPr>
          <w:noProof/>
        </w:rPr>
      </w:r>
      <w:r>
        <w:rPr>
          <w:noProof/>
        </w:rPr>
        <w:fldChar w:fldCharType="separate"/>
      </w:r>
      <w:r w:rsidR="00C47D77">
        <w:rPr>
          <w:noProof/>
        </w:rPr>
        <w:t>16</w:t>
      </w:r>
      <w:r>
        <w:rPr>
          <w:noProof/>
        </w:rPr>
        <w:fldChar w:fldCharType="end"/>
      </w:r>
    </w:p>
    <w:p w14:paraId="29D5160E"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Interfaces e interacciones</w:t>
      </w:r>
      <w:r>
        <w:rPr>
          <w:noProof/>
        </w:rPr>
        <w:tab/>
      </w:r>
      <w:r>
        <w:rPr>
          <w:noProof/>
        </w:rPr>
        <w:fldChar w:fldCharType="begin"/>
      </w:r>
      <w:r>
        <w:rPr>
          <w:noProof/>
        </w:rPr>
        <w:instrText xml:space="preserve"> PAGEREF _Toc467430121 \h </w:instrText>
      </w:r>
      <w:r>
        <w:rPr>
          <w:noProof/>
        </w:rPr>
      </w:r>
      <w:r>
        <w:rPr>
          <w:noProof/>
        </w:rPr>
        <w:fldChar w:fldCharType="separate"/>
      </w:r>
      <w:r w:rsidR="00C47D77">
        <w:rPr>
          <w:noProof/>
        </w:rPr>
        <w:t>17</w:t>
      </w:r>
      <w:r>
        <w:rPr>
          <w:noProof/>
        </w:rPr>
        <w:fldChar w:fldCharType="end"/>
      </w:r>
    </w:p>
    <w:p w14:paraId="6EBBD161"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Responsables</w:t>
      </w:r>
      <w:r>
        <w:rPr>
          <w:noProof/>
        </w:rPr>
        <w:tab/>
      </w:r>
      <w:r>
        <w:rPr>
          <w:noProof/>
        </w:rPr>
        <w:fldChar w:fldCharType="begin"/>
      </w:r>
      <w:r>
        <w:rPr>
          <w:noProof/>
        </w:rPr>
        <w:instrText xml:space="preserve"> PAGEREF _Toc467430122 \h </w:instrText>
      </w:r>
      <w:r>
        <w:rPr>
          <w:noProof/>
        </w:rPr>
      </w:r>
      <w:r>
        <w:rPr>
          <w:noProof/>
        </w:rPr>
        <w:fldChar w:fldCharType="separate"/>
      </w:r>
      <w:r w:rsidR="00C47D77">
        <w:rPr>
          <w:noProof/>
        </w:rPr>
        <w:t>18</w:t>
      </w:r>
      <w:r>
        <w:rPr>
          <w:noProof/>
        </w:rPr>
        <w:fldChar w:fldCharType="end"/>
      </w:r>
    </w:p>
    <w:p w14:paraId="365C5C37" w14:textId="77777777" w:rsidR="00D41A06" w:rsidRPr="00D41A06" w:rsidRDefault="00D41A06">
      <w:pPr>
        <w:pStyle w:val="TDC1"/>
        <w:tabs>
          <w:tab w:val="right" w:leader="dot" w:pos="8828"/>
        </w:tabs>
        <w:rPr>
          <w:rFonts w:asciiTheme="minorHAnsi" w:eastAsiaTheme="minorEastAsia" w:hAnsiTheme="minorHAnsi"/>
          <w:noProof/>
          <w:lang w:val="es-ES"/>
        </w:rPr>
      </w:pPr>
      <w:r>
        <w:rPr>
          <w:noProof/>
        </w:rPr>
        <w:t>Proceso de gestión</w:t>
      </w:r>
      <w:r>
        <w:rPr>
          <w:noProof/>
        </w:rPr>
        <w:tab/>
      </w:r>
      <w:r>
        <w:rPr>
          <w:noProof/>
        </w:rPr>
        <w:fldChar w:fldCharType="begin"/>
      </w:r>
      <w:r>
        <w:rPr>
          <w:noProof/>
        </w:rPr>
        <w:instrText xml:space="preserve"> PAGEREF _Toc467430123 \h </w:instrText>
      </w:r>
      <w:r>
        <w:rPr>
          <w:noProof/>
        </w:rPr>
      </w:r>
      <w:r>
        <w:rPr>
          <w:noProof/>
        </w:rPr>
        <w:fldChar w:fldCharType="separate"/>
      </w:r>
      <w:r w:rsidR="00C47D77">
        <w:rPr>
          <w:noProof/>
        </w:rPr>
        <w:t>20</w:t>
      </w:r>
      <w:r>
        <w:rPr>
          <w:noProof/>
        </w:rPr>
        <w:fldChar w:fldCharType="end"/>
      </w:r>
    </w:p>
    <w:p w14:paraId="104A8C11"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Gestión de riesgos</w:t>
      </w:r>
      <w:r>
        <w:rPr>
          <w:noProof/>
        </w:rPr>
        <w:tab/>
      </w:r>
      <w:r>
        <w:rPr>
          <w:noProof/>
        </w:rPr>
        <w:fldChar w:fldCharType="begin"/>
      </w:r>
      <w:r>
        <w:rPr>
          <w:noProof/>
        </w:rPr>
        <w:instrText xml:space="preserve"> PAGEREF _Toc467430124 \h </w:instrText>
      </w:r>
      <w:r>
        <w:rPr>
          <w:noProof/>
        </w:rPr>
      </w:r>
      <w:r>
        <w:rPr>
          <w:noProof/>
        </w:rPr>
        <w:fldChar w:fldCharType="separate"/>
      </w:r>
      <w:r w:rsidR="00C47D77">
        <w:rPr>
          <w:noProof/>
        </w:rPr>
        <w:t>20</w:t>
      </w:r>
      <w:r>
        <w:rPr>
          <w:noProof/>
        </w:rPr>
        <w:fldChar w:fldCharType="end"/>
      </w:r>
    </w:p>
    <w:p w14:paraId="16EC12BD" w14:textId="77777777" w:rsidR="00D41A06" w:rsidRPr="00D41A06" w:rsidRDefault="00D41A06">
      <w:pPr>
        <w:pStyle w:val="TDC2"/>
        <w:tabs>
          <w:tab w:val="right" w:leader="dot" w:pos="8828"/>
        </w:tabs>
        <w:rPr>
          <w:rFonts w:asciiTheme="minorHAnsi" w:eastAsiaTheme="minorEastAsia" w:hAnsiTheme="minorHAnsi"/>
          <w:noProof/>
          <w:lang w:val="es-ES"/>
        </w:rPr>
      </w:pPr>
      <w:r>
        <w:rPr>
          <w:noProof/>
        </w:rPr>
        <w:t>Mecanismos de control y ajuste</w:t>
      </w:r>
      <w:r>
        <w:rPr>
          <w:noProof/>
        </w:rPr>
        <w:tab/>
      </w:r>
      <w:r>
        <w:rPr>
          <w:noProof/>
        </w:rPr>
        <w:fldChar w:fldCharType="begin"/>
      </w:r>
      <w:r>
        <w:rPr>
          <w:noProof/>
        </w:rPr>
        <w:instrText xml:space="preserve"> PAGEREF _Toc467430125 \h </w:instrText>
      </w:r>
      <w:r>
        <w:rPr>
          <w:noProof/>
        </w:rPr>
      </w:r>
      <w:r>
        <w:rPr>
          <w:noProof/>
        </w:rPr>
        <w:fldChar w:fldCharType="separate"/>
      </w:r>
      <w:r w:rsidR="00C47D77">
        <w:rPr>
          <w:noProof/>
        </w:rPr>
        <w:t>22</w:t>
      </w:r>
      <w:r>
        <w:rPr>
          <w:noProof/>
        </w:rPr>
        <w:fldChar w:fldCharType="end"/>
      </w:r>
    </w:p>
    <w:p w14:paraId="799796BA"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 calidad</w:t>
      </w:r>
      <w:r>
        <w:rPr>
          <w:noProof/>
        </w:rPr>
        <w:tab/>
      </w:r>
      <w:r>
        <w:rPr>
          <w:noProof/>
        </w:rPr>
        <w:fldChar w:fldCharType="begin"/>
      </w:r>
      <w:r>
        <w:rPr>
          <w:noProof/>
        </w:rPr>
        <w:instrText xml:space="preserve"> PAGEREF _Toc467430126 \h </w:instrText>
      </w:r>
      <w:r>
        <w:rPr>
          <w:noProof/>
        </w:rPr>
      </w:r>
      <w:r>
        <w:rPr>
          <w:noProof/>
        </w:rPr>
        <w:fldChar w:fldCharType="separate"/>
      </w:r>
      <w:r w:rsidR="00C47D77">
        <w:rPr>
          <w:noProof/>
        </w:rPr>
        <w:t>22</w:t>
      </w:r>
      <w:r>
        <w:rPr>
          <w:noProof/>
        </w:rPr>
        <w:fldChar w:fldCharType="end"/>
      </w:r>
    </w:p>
    <w:p w14:paraId="477E550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 configuración</w:t>
      </w:r>
      <w:r>
        <w:rPr>
          <w:noProof/>
        </w:rPr>
        <w:tab/>
      </w:r>
      <w:r>
        <w:rPr>
          <w:noProof/>
        </w:rPr>
        <w:fldChar w:fldCharType="begin"/>
      </w:r>
      <w:r>
        <w:rPr>
          <w:noProof/>
        </w:rPr>
        <w:instrText xml:space="preserve"> PAGEREF _Toc467430127 \h </w:instrText>
      </w:r>
      <w:r>
        <w:rPr>
          <w:noProof/>
        </w:rPr>
      </w:r>
      <w:r>
        <w:rPr>
          <w:noProof/>
        </w:rPr>
        <w:fldChar w:fldCharType="separate"/>
      </w:r>
      <w:r w:rsidR="00C47D77">
        <w:rPr>
          <w:noProof/>
        </w:rPr>
        <w:t>24</w:t>
      </w:r>
      <w:r>
        <w:rPr>
          <w:noProof/>
        </w:rPr>
        <w:fldChar w:fldCharType="end"/>
      </w:r>
    </w:p>
    <w:p w14:paraId="548FF5E2"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verificación</w:t>
      </w:r>
      <w:r>
        <w:rPr>
          <w:noProof/>
        </w:rPr>
        <w:tab/>
      </w:r>
      <w:r>
        <w:rPr>
          <w:noProof/>
        </w:rPr>
        <w:fldChar w:fldCharType="begin"/>
      </w:r>
      <w:r>
        <w:rPr>
          <w:noProof/>
        </w:rPr>
        <w:instrText xml:space="preserve"> PAGEREF _Toc467430128 \h </w:instrText>
      </w:r>
      <w:r>
        <w:rPr>
          <w:noProof/>
        </w:rPr>
      </w:r>
      <w:r>
        <w:rPr>
          <w:noProof/>
        </w:rPr>
        <w:fldChar w:fldCharType="separate"/>
      </w:r>
      <w:r w:rsidR="00C47D77">
        <w:rPr>
          <w:noProof/>
        </w:rPr>
        <w:t>26</w:t>
      </w:r>
      <w:r>
        <w:rPr>
          <w:noProof/>
        </w:rPr>
        <w:fldChar w:fldCharType="end"/>
      </w:r>
    </w:p>
    <w:p w14:paraId="31D8B5DF" w14:textId="77777777" w:rsidR="00D41A06" w:rsidRPr="00D41A06" w:rsidRDefault="00D41A06">
      <w:pPr>
        <w:pStyle w:val="TDC3"/>
        <w:tabs>
          <w:tab w:val="right" w:leader="dot" w:pos="8828"/>
        </w:tabs>
        <w:rPr>
          <w:rFonts w:asciiTheme="minorHAnsi" w:eastAsiaTheme="minorEastAsia" w:hAnsiTheme="minorHAnsi"/>
          <w:noProof/>
          <w:lang w:val="es-ES"/>
        </w:rPr>
      </w:pPr>
      <w:r>
        <w:rPr>
          <w:noProof/>
        </w:rPr>
        <w:t>Mecanismos para la gestión del proyecto</w:t>
      </w:r>
      <w:r>
        <w:rPr>
          <w:noProof/>
        </w:rPr>
        <w:tab/>
      </w:r>
      <w:r>
        <w:rPr>
          <w:noProof/>
        </w:rPr>
        <w:fldChar w:fldCharType="begin"/>
      </w:r>
      <w:r>
        <w:rPr>
          <w:noProof/>
        </w:rPr>
        <w:instrText xml:space="preserve"> PAGEREF _Toc467430129 \h </w:instrText>
      </w:r>
      <w:r>
        <w:rPr>
          <w:noProof/>
        </w:rPr>
      </w:r>
      <w:r>
        <w:rPr>
          <w:noProof/>
        </w:rPr>
        <w:fldChar w:fldCharType="separate"/>
      </w:r>
      <w:r w:rsidR="00C47D77">
        <w:rPr>
          <w:noProof/>
        </w:rPr>
        <w:t>26</w:t>
      </w:r>
      <w:r>
        <w:rPr>
          <w:noProof/>
        </w:rPr>
        <w:fldChar w:fldCharType="end"/>
      </w:r>
    </w:p>
    <w:p w14:paraId="61C5EC86"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Recursos</w:t>
      </w:r>
      <w:r>
        <w:rPr>
          <w:noProof/>
        </w:rPr>
        <w:tab/>
      </w:r>
      <w:r>
        <w:rPr>
          <w:noProof/>
        </w:rPr>
        <w:fldChar w:fldCharType="begin"/>
      </w:r>
      <w:r>
        <w:rPr>
          <w:noProof/>
        </w:rPr>
        <w:instrText xml:space="preserve"> PAGEREF _Toc467430130 \h </w:instrText>
      </w:r>
      <w:r>
        <w:rPr>
          <w:noProof/>
        </w:rPr>
      </w:r>
      <w:r>
        <w:rPr>
          <w:noProof/>
        </w:rPr>
        <w:fldChar w:fldCharType="separate"/>
      </w:r>
      <w:r w:rsidR="00C47D77">
        <w:rPr>
          <w:noProof/>
        </w:rPr>
        <w:t>27</w:t>
      </w:r>
      <w:r>
        <w:rPr>
          <w:noProof/>
        </w:rPr>
        <w:fldChar w:fldCharType="end"/>
      </w:r>
    </w:p>
    <w:p w14:paraId="010FB995"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Líneas de trabajo, distribución de recursos humanos y cronogramas</w:t>
      </w:r>
      <w:r>
        <w:rPr>
          <w:noProof/>
        </w:rPr>
        <w:tab/>
      </w:r>
      <w:r>
        <w:rPr>
          <w:noProof/>
        </w:rPr>
        <w:fldChar w:fldCharType="begin"/>
      </w:r>
      <w:r>
        <w:rPr>
          <w:noProof/>
        </w:rPr>
        <w:instrText xml:space="preserve"> PAGEREF _Toc467430131 \h </w:instrText>
      </w:r>
      <w:r>
        <w:rPr>
          <w:noProof/>
        </w:rPr>
      </w:r>
      <w:r>
        <w:rPr>
          <w:noProof/>
        </w:rPr>
        <w:fldChar w:fldCharType="separate"/>
      </w:r>
      <w:r w:rsidR="00C47D77">
        <w:rPr>
          <w:noProof/>
        </w:rPr>
        <w:t>29</w:t>
      </w:r>
      <w:r>
        <w:rPr>
          <w:noProof/>
        </w:rPr>
        <w:fldChar w:fldCharType="end"/>
      </w:r>
    </w:p>
    <w:p w14:paraId="534F47FE"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Líneas de trabajo</w:t>
      </w:r>
      <w:r>
        <w:rPr>
          <w:noProof/>
        </w:rPr>
        <w:tab/>
      </w:r>
      <w:r>
        <w:rPr>
          <w:noProof/>
        </w:rPr>
        <w:fldChar w:fldCharType="begin"/>
      </w:r>
      <w:r>
        <w:rPr>
          <w:noProof/>
        </w:rPr>
        <w:instrText xml:space="preserve"> PAGEREF _Toc467430132 \h </w:instrText>
      </w:r>
      <w:r>
        <w:rPr>
          <w:noProof/>
        </w:rPr>
      </w:r>
      <w:r>
        <w:rPr>
          <w:noProof/>
        </w:rPr>
        <w:fldChar w:fldCharType="separate"/>
      </w:r>
      <w:r w:rsidR="00C47D77">
        <w:rPr>
          <w:noProof/>
        </w:rPr>
        <w:t>29</w:t>
      </w:r>
      <w:r>
        <w:rPr>
          <w:noProof/>
        </w:rPr>
        <w:fldChar w:fldCharType="end"/>
      </w:r>
    </w:p>
    <w:p w14:paraId="2389C453"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Dependencias</w:t>
      </w:r>
      <w:r>
        <w:rPr>
          <w:noProof/>
        </w:rPr>
        <w:tab/>
      </w:r>
      <w:r>
        <w:rPr>
          <w:noProof/>
        </w:rPr>
        <w:fldChar w:fldCharType="begin"/>
      </w:r>
      <w:r>
        <w:rPr>
          <w:noProof/>
        </w:rPr>
        <w:instrText xml:space="preserve"> PAGEREF _Toc467430133 \h </w:instrText>
      </w:r>
      <w:r>
        <w:rPr>
          <w:noProof/>
        </w:rPr>
      </w:r>
      <w:r>
        <w:rPr>
          <w:noProof/>
        </w:rPr>
        <w:fldChar w:fldCharType="separate"/>
      </w:r>
      <w:r w:rsidR="00C47D77">
        <w:rPr>
          <w:noProof/>
        </w:rPr>
        <w:t>31</w:t>
      </w:r>
      <w:r>
        <w:rPr>
          <w:noProof/>
        </w:rPr>
        <w:fldChar w:fldCharType="end"/>
      </w:r>
    </w:p>
    <w:p w14:paraId="773D7C6A"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Distribución de recursos humanos</w:t>
      </w:r>
      <w:r>
        <w:rPr>
          <w:noProof/>
        </w:rPr>
        <w:tab/>
      </w:r>
      <w:r>
        <w:rPr>
          <w:noProof/>
        </w:rPr>
        <w:fldChar w:fldCharType="begin"/>
      </w:r>
      <w:r>
        <w:rPr>
          <w:noProof/>
        </w:rPr>
        <w:instrText xml:space="preserve"> PAGEREF _Toc467430134 \h </w:instrText>
      </w:r>
      <w:r>
        <w:rPr>
          <w:noProof/>
        </w:rPr>
      </w:r>
      <w:r>
        <w:rPr>
          <w:noProof/>
        </w:rPr>
        <w:fldChar w:fldCharType="separate"/>
      </w:r>
      <w:r w:rsidR="00C47D77">
        <w:rPr>
          <w:noProof/>
        </w:rPr>
        <w:t>32</w:t>
      </w:r>
      <w:r>
        <w:rPr>
          <w:noProof/>
        </w:rPr>
        <w:fldChar w:fldCharType="end"/>
      </w:r>
    </w:p>
    <w:p w14:paraId="0CDAEDAA" w14:textId="77777777" w:rsidR="00D41A06" w:rsidRPr="00DE60DE" w:rsidRDefault="00D41A06">
      <w:pPr>
        <w:pStyle w:val="TDC2"/>
        <w:tabs>
          <w:tab w:val="right" w:leader="dot" w:pos="8828"/>
        </w:tabs>
        <w:rPr>
          <w:rFonts w:asciiTheme="minorHAnsi" w:eastAsiaTheme="minorEastAsia" w:hAnsiTheme="minorHAnsi"/>
          <w:noProof/>
          <w:lang w:val="es-ES"/>
        </w:rPr>
      </w:pPr>
      <w:r>
        <w:rPr>
          <w:noProof/>
        </w:rPr>
        <w:t>Cronograma</w:t>
      </w:r>
      <w:r>
        <w:rPr>
          <w:noProof/>
        </w:rPr>
        <w:tab/>
      </w:r>
      <w:r>
        <w:rPr>
          <w:noProof/>
        </w:rPr>
        <w:fldChar w:fldCharType="begin"/>
      </w:r>
      <w:r>
        <w:rPr>
          <w:noProof/>
        </w:rPr>
        <w:instrText xml:space="preserve"> PAGEREF _Toc467430135 \h </w:instrText>
      </w:r>
      <w:r>
        <w:rPr>
          <w:noProof/>
        </w:rPr>
      </w:r>
      <w:r>
        <w:rPr>
          <w:noProof/>
        </w:rPr>
        <w:fldChar w:fldCharType="separate"/>
      </w:r>
      <w:r w:rsidR="00C47D77">
        <w:rPr>
          <w:noProof/>
        </w:rPr>
        <w:t>34</w:t>
      </w:r>
      <w:r>
        <w:rPr>
          <w:noProof/>
        </w:rPr>
        <w:fldChar w:fldCharType="end"/>
      </w:r>
    </w:p>
    <w:p w14:paraId="45DC4FAD" w14:textId="77777777" w:rsidR="00D41A06" w:rsidRPr="00DE60DE" w:rsidRDefault="00D41A06">
      <w:pPr>
        <w:pStyle w:val="TDC1"/>
        <w:tabs>
          <w:tab w:val="right" w:leader="dot" w:pos="8828"/>
        </w:tabs>
        <w:rPr>
          <w:rFonts w:asciiTheme="minorHAnsi" w:eastAsiaTheme="minorEastAsia" w:hAnsiTheme="minorHAnsi"/>
          <w:noProof/>
          <w:lang w:val="es-ES"/>
        </w:rPr>
      </w:pPr>
      <w:r>
        <w:rPr>
          <w:noProof/>
        </w:rPr>
        <w:t>Lista de anexos</w:t>
      </w:r>
      <w:r>
        <w:rPr>
          <w:noProof/>
        </w:rPr>
        <w:tab/>
      </w:r>
      <w:r>
        <w:rPr>
          <w:noProof/>
        </w:rPr>
        <w:fldChar w:fldCharType="begin"/>
      </w:r>
      <w:r>
        <w:rPr>
          <w:noProof/>
        </w:rPr>
        <w:instrText xml:space="preserve"> PAGEREF _Toc467430136 \h </w:instrText>
      </w:r>
      <w:r>
        <w:rPr>
          <w:noProof/>
        </w:rPr>
      </w:r>
      <w:r>
        <w:rPr>
          <w:noProof/>
        </w:rPr>
        <w:fldChar w:fldCharType="separate"/>
      </w:r>
      <w:r w:rsidR="00C47D77">
        <w:rPr>
          <w:noProof/>
        </w:rPr>
        <w:t>38</w:t>
      </w:r>
      <w:r>
        <w:rPr>
          <w:noProof/>
        </w:rPr>
        <w:fldChar w:fldCharType="end"/>
      </w:r>
    </w:p>
    <w:p w14:paraId="2FE96D2D" w14:textId="77777777" w:rsidR="00D41A06" w:rsidRPr="00DE60DE" w:rsidRDefault="00D41A06">
      <w:pPr>
        <w:pStyle w:val="TDC1"/>
        <w:tabs>
          <w:tab w:val="right" w:leader="dot" w:pos="8828"/>
        </w:tabs>
        <w:rPr>
          <w:rFonts w:asciiTheme="minorHAnsi" w:eastAsiaTheme="minorEastAsia" w:hAnsiTheme="minorHAnsi"/>
          <w:noProof/>
          <w:lang w:val="es-ES"/>
        </w:rPr>
      </w:pPr>
      <w:r w:rsidRPr="00DE60DE">
        <w:rPr>
          <w:noProof/>
          <w:lang w:val="es-ES"/>
        </w:rPr>
        <w:t>Bibliografía</w:t>
      </w:r>
      <w:r>
        <w:rPr>
          <w:noProof/>
        </w:rPr>
        <w:tab/>
      </w:r>
      <w:r>
        <w:rPr>
          <w:noProof/>
        </w:rPr>
        <w:fldChar w:fldCharType="begin"/>
      </w:r>
      <w:r>
        <w:rPr>
          <w:noProof/>
        </w:rPr>
        <w:instrText xml:space="preserve"> PAGEREF _Toc467430137 \h </w:instrText>
      </w:r>
      <w:r>
        <w:rPr>
          <w:noProof/>
        </w:rPr>
      </w:r>
      <w:r>
        <w:rPr>
          <w:noProof/>
        </w:rPr>
        <w:fldChar w:fldCharType="separate"/>
      </w:r>
      <w:r w:rsidR="00C47D77">
        <w:rPr>
          <w:noProof/>
        </w:rPr>
        <w:t>39</w:t>
      </w:r>
      <w:r>
        <w:rPr>
          <w:noProof/>
        </w:rPr>
        <w:fldChar w:fldCharType="end"/>
      </w:r>
    </w:p>
    <w:p w14:paraId="6F2B88FA" w14:textId="77777777" w:rsidR="00276351" w:rsidRDefault="00872AE4">
      <w:r>
        <w:fldChar w:fldCharType="end"/>
      </w:r>
    </w:p>
    <w:p w14:paraId="5D6F28B0" w14:textId="77777777" w:rsidR="00276351" w:rsidRDefault="00276351">
      <w:r>
        <w:br w:type="page"/>
      </w:r>
    </w:p>
    <w:p w14:paraId="0C78D45D" w14:textId="7840869C" w:rsidR="00276351" w:rsidRDefault="0036412F" w:rsidP="00276351">
      <w:pPr>
        <w:pStyle w:val="Ttulo1"/>
      </w:pPr>
      <w:bookmarkStart w:id="4" w:name="_Toc461389033"/>
      <w:bookmarkStart w:id="5" w:name="_Toc462151333"/>
      <w:bookmarkStart w:id="6" w:name="_Toc462166093"/>
      <w:bookmarkStart w:id="7" w:name="_Toc462170129"/>
      <w:bookmarkStart w:id="8" w:name="_Toc462173476"/>
      <w:bookmarkStart w:id="9" w:name="_Toc462870435"/>
      <w:bookmarkStart w:id="10" w:name="_Toc467430104"/>
      <w:r>
        <w:lastRenderedPageBreak/>
        <w:t>Lista</w:t>
      </w:r>
      <w:r w:rsidR="00276351">
        <w:t xml:space="preserve"> de figuras</w:t>
      </w:r>
      <w:bookmarkEnd w:id="4"/>
      <w:bookmarkEnd w:id="5"/>
      <w:bookmarkEnd w:id="6"/>
      <w:bookmarkEnd w:id="7"/>
      <w:bookmarkEnd w:id="8"/>
      <w:bookmarkEnd w:id="9"/>
      <w:bookmarkEnd w:id="10"/>
    </w:p>
    <w:bookmarkStart w:id="11" w:name="_Toc461389034"/>
    <w:bookmarkStart w:id="12" w:name="_Toc462151334"/>
    <w:bookmarkStart w:id="13" w:name="_Toc462166094"/>
    <w:bookmarkStart w:id="14" w:name="_Toc462170130"/>
    <w:bookmarkStart w:id="15" w:name="_Toc462173477"/>
    <w:p w14:paraId="732A7A0D" w14:textId="77777777" w:rsidR="00D41A06" w:rsidRPr="00D41A06" w:rsidRDefault="00E51B5A">
      <w:pPr>
        <w:pStyle w:val="Tabladeilustraciones"/>
        <w:tabs>
          <w:tab w:val="right" w:leader="dot" w:pos="8828"/>
        </w:tabs>
        <w:rPr>
          <w:rFonts w:asciiTheme="minorHAnsi" w:eastAsiaTheme="minorEastAsia" w:hAnsiTheme="minorHAnsi"/>
          <w:noProof/>
          <w:lang w:val="es-ES"/>
        </w:rPr>
      </w:pPr>
      <w:r>
        <w:fldChar w:fldCharType="begin"/>
      </w:r>
      <w:r>
        <w:instrText xml:space="preserve"> TOC \c "Figura" </w:instrText>
      </w:r>
      <w:r>
        <w:fldChar w:fldCharType="separate"/>
      </w:r>
      <w:r w:rsidR="00D41A06">
        <w:rPr>
          <w:noProof/>
        </w:rPr>
        <w:t>Figura 1. Diagrama de Ishikawa que muestra la problemática de CMH</w:t>
      </w:r>
      <w:r w:rsidR="00D41A06">
        <w:rPr>
          <w:noProof/>
        </w:rPr>
        <w:tab/>
      </w:r>
      <w:r w:rsidR="00D41A06">
        <w:rPr>
          <w:noProof/>
        </w:rPr>
        <w:fldChar w:fldCharType="begin"/>
      </w:r>
      <w:r w:rsidR="00D41A06">
        <w:rPr>
          <w:noProof/>
        </w:rPr>
        <w:instrText xml:space="preserve"> PAGEREF _Toc467430097 \h </w:instrText>
      </w:r>
      <w:r w:rsidR="00D41A06">
        <w:rPr>
          <w:noProof/>
        </w:rPr>
      </w:r>
      <w:r w:rsidR="00D41A06">
        <w:rPr>
          <w:noProof/>
        </w:rPr>
        <w:fldChar w:fldCharType="separate"/>
      </w:r>
      <w:r w:rsidR="00C47D77">
        <w:rPr>
          <w:noProof/>
        </w:rPr>
        <w:t>7</w:t>
      </w:r>
      <w:r w:rsidR="00D41A06">
        <w:rPr>
          <w:noProof/>
        </w:rPr>
        <w:fldChar w:fldCharType="end"/>
      </w:r>
    </w:p>
    <w:p w14:paraId="3F9937F6"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2. Estructura organizacional</w:t>
      </w:r>
      <w:r>
        <w:rPr>
          <w:noProof/>
        </w:rPr>
        <w:tab/>
      </w:r>
      <w:r>
        <w:rPr>
          <w:noProof/>
        </w:rPr>
        <w:fldChar w:fldCharType="begin"/>
      </w:r>
      <w:r>
        <w:rPr>
          <w:noProof/>
        </w:rPr>
        <w:instrText xml:space="preserve"> PAGEREF _Toc467430098 \h </w:instrText>
      </w:r>
      <w:r>
        <w:rPr>
          <w:noProof/>
        </w:rPr>
      </w:r>
      <w:r>
        <w:rPr>
          <w:noProof/>
        </w:rPr>
        <w:fldChar w:fldCharType="separate"/>
      </w:r>
      <w:r w:rsidR="00C47D77">
        <w:rPr>
          <w:noProof/>
        </w:rPr>
        <w:t>16</w:t>
      </w:r>
      <w:r>
        <w:rPr>
          <w:noProof/>
        </w:rPr>
        <w:fldChar w:fldCharType="end"/>
      </w:r>
    </w:p>
    <w:p w14:paraId="7404C04A"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3. Cronograma parte 1</w:t>
      </w:r>
      <w:r>
        <w:rPr>
          <w:noProof/>
        </w:rPr>
        <w:tab/>
      </w:r>
      <w:r>
        <w:rPr>
          <w:noProof/>
        </w:rPr>
        <w:fldChar w:fldCharType="begin"/>
      </w:r>
      <w:r>
        <w:rPr>
          <w:noProof/>
        </w:rPr>
        <w:instrText xml:space="preserve"> PAGEREF _Toc467430099 \h </w:instrText>
      </w:r>
      <w:r>
        <w:rPr>
          <w:noProof/>
        </w:rPr>
      </w:r>
      <w:r>
        <w:rPr>
          <w:noProof/>
        </w:rPr>
        <w:fldChar w:fldCharType="separate"/>
      </w:r>
      <w:r w:rsidR="00C47D77">
        <w:rPr>
          <w:noProof/>
        </w:rPr>
        <w:t>34</w:t>
      </w:r>
      <w:r>
        <w:rPr>
          <w:noProof/>
        </w:rPr>
        <w:fldChar w:fldCharType="end"/>
      </w:r>
    </w:p>
    <w:p w14:paraId="7551D49C"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4. Cronograma parte 2</w:t>
      </w:r>
      <w:r>
        <w:rPr>
          <w:noProof/>
        </w:rPr>
        <w:tab/>
      </w:r>
      <w:r>
        <w:rPr>
          <w:noProof/>
        </w:rPr>
        <w:fldChar w:fldCharType="begin"/>
      </w:r>
      <w:r>
        <w:rPr>
          <w:noProof/>
        </w:rPr>
        <w:instrText xml:space="preserve"> PAGEREF _Toc467430100 \h </w:instrText>
      </w:r>
      <w:r>
        <w:rPr>
          <w:noProof/>
        </w:rPr>
      </w:r>
      <w:r>
        <w:rPr>
          <w:noProof/>
        </w:rPr>
        <w:fldChar w:fldCharType="separate"/>
      </w:r>
      <w:r w:rsidR="00C47D77">
        <w:rPr>
          <w:noProof/>
        </w:rPr>
        <w:t>35</w:t>
      </w:r>
      <w:r>
        <w:rPr>
          <w:noProof/>
        </w:rPr>
        <w:fldChar w:fldCharType="end"/>
      </w:r>
    </w:p>
    <w:p w14:paraId="5F565D14" w14:textId="77777777" w:rsidR="00D41A06" w:rsidRPr="00D41A06" w:rsidRDefault="00D41A06">
      <w:pPr>
        <w:pStyle w:val="Tabladeilustraciones"/>
        <w:tabs>
          <w:tab w:val="right" w:leader="dot" w:pos="8828"/>
        </w:tabs>
        <w:rPr>
          <w:rFonts w:asciiTheme="minorHAnsi" w:eastAsiaTheme="minorEastAsia" w:hAnsiTheme="minorHAnsi"/>
          <w:noProof/>
          <w:lang w:val="es-ES"/>
        </w:rPr>
      </w:pPr>
      <w:r>
        <w:rPr>
          <w:noProof/>
        </w:rPr>
        <w:t>Figura 5. Cronograma parte 3</w:t>
      </w:r>
      <w:r>
        <w:rPr>
          <w:noProof/>
        </w:rPr>
        <w:tab/>
      </w:r>
      <w:r>
        <w:rPr>
          <w:noProof/>
        </w:rPr>
        <w:fldChar w:fldCharType="begin"/>
      </w:r>
      <w:r>
        <w:rPr>
          <w:noProof/>
        </w:rPr>
        <w:instrText xml:space="preserve"> PAGEREF _Toc467430101 \h </w:instrText>
      </w:r>
      <w:r>
        <w:rPr>
          <w:noProof/>
        </w:rPr>
      </w:r>
      <w:r>
        <w:rPr>
          <w:noProof/>
        </w:rPr>
        <w:fldChar w:fldCharType="separate"/>
      </w:r>
      <w:r w:rsidR="00C47D77">
        <w:rPr>
          <w:noProof/>
        </w:rPr>
        <w:t>36</w:t>
      </w:r>
      <w:r>
        <w:rPr>
          <w:noProof/>
        </w:rPr>
        <w:fldChar w:fldCharType="end"/>
      </w:r>
    </w:p>
    <w:p w14:paraId="0F3DC493" w14:textId="77777777" w:rsidR="00D41A06" w:rsidRPr="00DE60DE" w:rsidRDefault="00D41A06">
      <w:pPr>
        <w:pStyle w:val="Tabladeilustraciones"/>
        <w:tabs>
          <w:tab w:val="right" w:leader="dot" w:pos="8828"/>
        </w:tabs>
        <w:rPr>
          <w:rFonts w:asciiTheme="minorHAnsi" w:eastAsiaTheme="minorEastAsia" w:hAnsiTheme="minorHAnsi"/>
          <w:noProof/>
          <w:lang w:val="es-ES"/>
        </w:rPr>
      </w:pPr>
      <w:r>
        <w:rPr>
          <w:noProof/>
        </w:rPr>
        <w:t>Figura 6. Cronograma parte 4</w:t>
      </w:r>
      <w:r>
        <w:rPr>
          <w:noProof/>
        </w:rPr>
        <w:tab/>
      </w:r>
      <w:r>
        <w:rPr>
          <w:noProof/>
        </w:rPr>
        <w:fldChar w:fldCharType="begin"/>
      </w:r>
      <w:r>
        <w:rPr>
          <w:noProof/>
        </w:rPr>
        <w:instrText xml:space="preserve"> PAGEREF _Toc467430102 \h </w:instrText>
      </w:r>
      <w:r>
        <w:rPr>
          <w:noProof/>
        </w:rPr>
      </w:r>
      <w:r>
        <w:rPr>
          <w:noProof/>
        </w:rPr>
        <w:fldChar w:fldCharType="separate"/>
      </w:r>
      <w:r w:rsidR="00C47D77">
        <w:rPr>
          <w:noProof/>
        </w:rPr>
        <w:t>37</w:t>
      </w:r>
      <w:r>
        <w:rPr>
          <w:noProof/>
        </w:rPr>
        <w:fldChar w:fldCharType="end"/>
      </w:r>
    </w:p>
    <w:p w14:paraId="6EB45D68" w14:textId="12997CA7" w:rsidR="00817455" w:rsidRDefault="00E51B5A" w:rsidP="00817455">
      <w:r>
        <w:fldChar w:fldCharType="end"/>
      </w:r>
    </w:p>
    <w:p w14:paraId="2569AFCD" w14:textId="77777777" w:rsidR="00817455" w:rsidRDefault="00817455">
      <w:pPr>
        <w:rPr>
          <w:rFonts w:cstheme="majorBidi"/>
          <w:color w:val="2E74B5" w:themeColor="accent1" w:themeShade="BF"/>
          <w:sz w:val="32"/>
          <w:szCs w:val="32"/>
        </w:rPr>
      </w:pPr>
      <w:r>
        <w:br w:type="page"/>
      </w:r>
    </w:p>
    <w:p w14:paraId="347404C5" w14:textId="18704091" w:rsidR="00D414BE" w:rsidRDefault="0036412F" w:rsidP="00276351">
      <w:pPr>
        <w:pStyle w:val="Ttulo1"/>
        <w:rPr>
          <w:rFonts w:eastAsiaTheme="minorHAnsi"/>
        </w:rPr>
      </w:pPr>
      <w:bookmarkStart w:id="16" w:name="_Toc462870436"/>
      <w:bookmarkStart w:id="17" w:name="_Toc467430105"/>
      <w:r>
        <w:rPr>
          <w:rFonts w:eastAsiaTheme="minorHAnsi"/>
        </w:rPr>
        <w:lastRenderedPageBreak/>
        <w:t>Lista</w:t>
      </w:r>
      <w:r w:rsidR="00276351">
        <w:rPr>
          <w:rFonts w:eastAsiaTheme="minorHAnsi"/>
        </w:rPr>
        <w:t xml:space="preserve"> de tablas</w:t>
      </w:r>
      <w:bookmarkEnd w:id="11"/>
      <w:bookmarkEnd w:id="12"/>
      <w:bookmarkEnd w:id="13"/>
      <w:bookmarkEnd w:id="14"/>
      <w:bookmarkEnd w:id="15"/>
      <w:bookmarkEnd w:id="16"/>
      <w:bookmarkEnd w:id="17"/>
    </w:p>
    <w:p w14:paraId="159A11DA" w14:textId="77777777" w:rsidR="00817455" w:rsidRPr="00817455" w:rsidRDefault="00817455" w:rsidP="00817455"/>
    <w:p w14:paraId="343651FF" w14:textId="77777777" w:rsidR="00D41A06" w:rsidRDefault="00276351">
      <w:pPr>
        <w:pStyle w:val="Tabladeilustraciones"/>
        <w:tabs>
          <w:tab w:val="right" w:leader="dot" w:pos="8828"/>
        </w:tabs>
        <w:rPr>
          <w:rFonts w:asciiTheme="minorHAnsi" w:eastAsiaTheme="minorEastAsia" w:hAnsiTheme="minorHAnsi"/>
          <w:noProof/>
          <w:lang w:val="en-US"/>
        </w:rPr>
      </w:pPr>
      <w:r>
        <w:rPr>
          <w:rFonts w:asciiTheme="majorHAnsi" w:hAnsiTheme="majorHAnsi" w:cstheme="majorBidi"/>
          <w:color w:val="2E74B5" w:themeColor="accent1" w:themeShade="BF"/>
          <w:sz w:val="32"/>
          <w:szCs w:val="32"/>
        </w:rPr>
        <w:fldChar w:fldCharType="begin"/>
      </w:r>
      <w:r>
        <w:instrText xml:space="preserve"> TOC \h \z \c "Tabla" </w:instrText>
      </w:r>
      <w:r>
        <w:rPr>
          <w:rFonts w:asciiTheme="majorHAnsi" w:hAnsiTheme="majorHAnsi" w:cstheme="majorBidi"/>
          <w:color w:val="2E74B5" w:themeColor="accent1" w:themeShade="BF"/>
          <w:sz w:val="32"/>
          <w:szCs w:val="32"/>
        </w:rPr>
        <w:fldChar w:fldCharType="separate"/>
      </w:r>
      <w:hyperlink w:anchor="_Toc467430080" w:history="1">
        <w:r w:rsidR="00D41A06" w:rsidRPr="00F34D51">
          <w:rPr>
            <w:rStyle w:val="Hipervnculo"/>
            <w:noProof/>
          </w:rPr>
          <w:t>Tabla 1. Primera iteración</w:t>
        </w:r>
        <w:r w:rsidR="00D41A06">
          <w:rPr>
            <w:noProof/>
            <w:webHidden/>
          </w:rPr>
          <w:tab/>
        </w:r>
        <w:r w:rsidR="00D41A06">
          <w:rPr>
            <w:noProof/>
            <w:webHidden/>
          </w:rPr>
          <w:fldChar w:fldCharType="begin"/>
        </w:r>
        <w:r w:rsidR="00D41A06">
          <w:rPr>
            <w:noProof/>
            <w:webHidden/>
          </w:rPr>
          <w:instrText xml:space="preserve"> PAGEREF _Toc467430080 \h </w:instrText>
        </w:r>
        <w:r w:rsidR="00D41A06">
          <w:rPr>
            <w:noProof/>
            <w:webHidden/>
          </w:rPr>
        </w:r>
        <w:r w:rsidR="00D41A06">
          <w:rPr>
            <w:noProof/>
            <w:webHidden/>
          </w:rPr>
          <w:fldChar w:fldCharType="separate"/>
        </w:r>
        <w:r w:rsidR="00C47D77">
          <w:rPr>
            <w:noProof/>
            <w:webHidden/>
          </w:rPr>
          <w:t>12</w:t>
        </w:r>
        <w:r w:rsidR="00D41A06">
          <w:rPr>
            <w:noProof/>
            <w:webHidden/>
          </w:rPr>
          <w:fldChar w:fldCharType="end"/>
        </w:r>
      </w:hyperlink>
    </w:p>
    <w:p w14:paraId="22F4759D" w14:textId="77777777" w:rsidR="00D41A06" w:rsidRDefault="00F32E3D">
      <w:pPr>
        <w:pStyle w:val="Tabladeilustraciones"/>
        <w:tabs>
          <w:tab w:val="right" w:leader="dot" w:pos="8828"/>
        </w:tabs>
        <w:rPr>
          <w:rFonts w:asciiTheme="minorHAnsi" w:eastAsiaTheme="minorEastAsia" w:hAnsiTheme="minorHAnsi"/>
          <w:noProof/>
          <w:lang w:val="en-US"/>
        </w:rPr>
      </w:pPr>
      <w:hyperlink w:anchor="_Toc467430081" w:history="1">
        <w:r w:rsidR="00D41A06" w:rsidRPr="00F34D51">
          <w:rPr>
            <w:rStyle w:val="Hipervnculo"/>
            <w:noProof/>
          </w:rPr>
          <w:t>Tabla 2. Segunda iteración</w:t>
        </w:r>
        <w:r w:rsidR="00D41A06">
          <w:rPr>
            <w:noProof/>
            <w:webHidden/>
          </w:rPr>
          <w:tab/>
        </w:r>
        <w:r w:rsidR="00D41A06">
          <w:rPr>
            <w:noProof/>
            <w:webHidden/>
          </w:rPr>
          <w:fldChar w:fldCharType="begin"/>
        </w:r>
        <w:r w:rsidR="00D41A06">
          <w:rPr>
            <w:noProof/>
            <w:webHidden/>
          </w:rPr>
          <w:instrText xml:space="preserve"> PAGEREF _Toc467430081 \h </w:instrText>
        </w:r>
        <w:r w:rsidR="00D41A06">
          <w:rPr>
            <w:noProof/>
            <w:webHidden/>
          </w:rPr>
        </w:r>
        <w:r w:rsidR="00D41A06">
          <w:rPr>
            <w:noProof/>
            <w:webHidden/>
          </w:rPr>
          <w:fldChar w:fldCharType="separate"/>
        </w:r>
        <w:r w:rsidR="00C47D77">
          <w:rPr>
            <w:noProof/>
            <w:webHidden/>
          </w:rPr>
          <w:t>14</w:t>
        </w:r>
        <w:r w:rsidR="00D41A06">
          <w:rPr>
            <w:noProof/>
            <w:webHidden/>
          </w:rPr>
          <w:fldChar w:fldCharType="end"/>
        </w:r>
      </w:hyperlink>
    </w:p>
    <w:p w14:paraId="1750BC13" w14:textId="77777777" w:rsidR="00D41A06" w:rsidRDefault="00F32E3D">
      <w:pPr>
        <w:pStyle w:val="Tabladeilustraciones"/>
        <w:tabs>
          <w:tab w:val="right" w:leader="dot" w:pos="8828"/>
        </w:tabs>
        <w:rPr>
          <w:rFonts w:asciiTheme="minorHAnsi" w:eastAsiaTheme="minorEastAsia" w:hAnsiTheme="minorHAnsi"/>
          <w:noProof/>
          <w:lang w:val="en-US"/>
        </w:rPr>
      </w:pPr>
      <w:hyperlink w:anchor="_Toc467430082" w:history="1">
        <w:r w:rsidR="00D41A06" w:rsidRPr="00F34D51">
          <w:rPr>
            <w:rStyle w:val="Hipervnculo"/>
            <w:noProof/>
          </w:rPr>
          <w:t>Tabla 3. Interfaces e interacciones</w:t>
        </w:r>
        <w:r w:rsidR="00D41A06">
          <w:rPr>
            <w:noProof/>
            <w:webHidden/>
          </w:rPr>
          <w:tab/>
        </w:r>
        <w:r w:rsidR="00D41A06">
          <w:rPr>
            <w:noProof/>
            <w:webHidden/>
          </w:rPr>
          <w:fldChar w:fldCharType="begin"/>
        </w:r>
        <w:r w:rsidR="00D41A06">
          <w:rPr>
            <w:noProof/>
            <w:webHidden/>
          </w:rPr>
          <w:instrText xml:space="preserve"> PAGEREF _Toc467430082 \h </w:instrText>
        </w:r>
        <w:r w:rsidR="00D41A06">
          <w:rPr>
            <w:noProof/>
            <w:webHidden/>
          </w:rPr>
        </w:r>
        <w:r w:rsidR="00D41A06">
          <w:rPr>
            <w:noProof/>
            <w:webHidden/>
          </w:rPr>
          <w:fldChar w:fldCharType="separate"/>
        </w:r>
        <w:r w:rsidR="00C47D77">
          <w:rPr>
            <w:noProof/>
            <w:webHidden/>
          </w:rPr>
          <w:t>17</w:t>
        </w:r>
        <w:r w:rsidR="00D41A06">
          <w:rPr>
            <w:noProof/>
            <w:webHidden/>
          </w:rPr>
          <w:fldChar w:fldCharType="end"/>
        </w:r>
      </w:hyperlink>
    </w:p>
    <w:p w14:paraId="0F4BF14C" w14:textId="77777777" w:rsidR="00D41A06" w:rsidRDefault="00F32E3D">
      <w:pPr>
        <w:pStyle w:val="Tabladeilustraciones"/>
        <w:tabs>
          <w:tab w:val="right" w:leader="dot" w:pos="8828"/>
        </w:tabs>
        <w:rPr>
          <w:rFonts w:asciiTheme="minorHAnsi" w:eastAsiaTheme="minorEastAsia" w:hAnsiTheme="minorHAnsi"/>
          <w:noProof/>
          <w:lang w:val="en-US"/>
        </w:rPr>
      </w:pPr>
      <w:hyperlink w:anchor="_Toc467430083" w:history="1">
        <w:r w:rsidR="00D41A06" w:rsidRPr="00F34D51">
          <w:rPr>
            <w:rStyle w:val="Hipervnculo"/>
            <w:noProof/>
          </w:rPr>
          <w:t>Tabla 4. Responsables de actividades</w:t>
        </w:r>
        <w:r w:rsidR="00D41A06">
          <w:rPr>
            <w:noProof/>
            <w:webHidden/>
          </w:rPr>
          <w:tab/>
        </w:r>
        <w:r w:rsidR="00D41A06">
          <w:rPr>
            <w:noProof/>
            <w:webHidden/>
          </w:rPr>
          <w:fldChar w:fldCharType="begin"/>
        </w:r>
        <w:r w:rsidR="00D41A06">
          <w:rPr>
            <w:noProof/>
            <w:webHidden/>
          </w:rPr>
          <w:instrText xml:space="preserve"> PAGEREF _Toc467430083 \h </w:instrText>
        </w:r>
        <w:r w:rsidR="00D41A06">
          <w:rPr>
            <w:noProof/>
            <w:webHidden/>
          </w:rPr>
        </w:r>
        <w:r w:rsidR="00D41A06">
          <w:rPr>
            <w:noProof/>
            <w:webHidden/>
          </w:rPr>
          <w:fldChar w:fldCharType="separate"/>
        </w:r>
        <w:r w:rsidR="00C47D77">
          <w:rPr>
            <w:noProof/>
            <w:webHidden/>
          </w:rPr>
          <w:t>18</w:t>
        </w:r>
        <w:r w:rsidR="00D41A06">
          <w:rPr>
            <w:noProof/>
            <w:webHidden/>
          </w:rPr>
          <w:fldChar w:fldCharType="end"/>
        </w:r>
      </w:hyperlink>
    </w:p>
    <w:p w14:paraId="6F7497E8" w14:textId="77777777" w:rsidR="00D41A06" w:rsidRDefault="00F32E3D">
      <w:pPr>
        <w:pStyle w:val="Tabladeilustraciones"/>
        <w:tabs>
          <w:tab w:val="right" w:leader="dot" w:pos="8828"/>
        </w:tabs>
        <w:rPr>
          <w:rFonts w:asciiTheme="minorHAnsi" w:eastAsiaTheme="minorEastAsia" w:hAnsiTheme="minorHAnsi"/>
          <w:noProof/>
          <w:lang w:val="en-US"/>
        </w:rPr>
      </w:pPr>
      <w:hyperlink w:anchor="_Toc467430084" w:history="1">
        <w:r w:rsidR="00D41A06" w:rsidRPr="00F34D51">
          <w:rPr>
            <w:rStyle w:val="Hipervnculo"/>
            <w:noProof/>
          </w:rPr>
          <w:t>Tabla 5. Identificación de riesgos</w:t>
        </w:r>
        <w:r w:rsidR="00D41A06">
          <w:rPr>
            <w:noProof/>
            <w:webHidden/>
          </w:rPr>
          <w:tab/>
        </w:r>
        <w:r w:rsidR="00D41A06">
          <w:rPr>
            <w:noProof/>
            <w:webHidden/>
          </w:rPr>
          <w:fldChar w:fldCharType="begin"/>
        </w:r>
        <w:r w:rsidR="00D41A06">
          <w:rPr>
            <w:noProof/>
            <w:webHidden/>
          </w:rPr>
          <w:instrText xml:space="preserve"> PAGEREF _Toc467430084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66F496AD" w14:textId="77777777" w:rsidR="00D41A06" w:rsidRDefault="00F32E3D">
      <w:pPr>
        <w:pStyle w:val="Tabladeilustraciones"/>
        <w:tabs>
          <w:tab w:val="right" w:leader="dot" w:pos="8828"/>
        </w:tabs>
        <w:rPr>
          <w:rFonts w:asciiTheme="minorHAnsi" w:eastAsiaTheme="minorEastAsia" w:hAnsiTheme="minorHAnsi"/>
          <w:noProof/>
          <w:lang w:val="en-US"/>
        </w:rPr>
      </w:pPr>
      <w:hyperlink w:anchor="_Toc467430085" w:history="1">
        <w:r w:rsidR="00D41A06" w:rsidRPr="00F34D51">
          <w:rPr>
            <w:rStyle w:val="Hipervnculo"/>
            <w:noProof/>
          </w:rPr>
          <w:t>Tabla 6. Mecanismos de monitoreo</w:t>
        </w:r>
        <w:r w:rsidR="00D41A06">
          <w:rPr>
            <w:noProof/>
            <w:webHidden/>
          </w:rPr>
          <w:tab/>
        </w:r>
        <w:r w:rsidR="00D41A06">
          <w:rPr>
            <w:noProof/>
            <w:webHidden/>
          </w:rPr>
          <w:fldChar w:fldCharType="begin"/>
        </w:r>
        <w:r w:rsidR="00D41A06">
          <w:rPr>
            <w:noProof/>
            <w:webHidden/>
          </w:rPr>
          <w:instrText xml:space="preserve"> PAGEREF _Toc467430085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504568F4" w14:textId="77777777" w:rsidR="00D41A06" w:rsidRDefault="00F32E3D">
      <w:pPr>
        <w:pStyle w:val="Tabladeilustraciones"/>
        <w:tabs>
          <w:tab w:val="right" w:leader="dot" w:pos="8828"/>
        </w:tabs>
        <w:rPr>
          <w:rFonts w:asciiTheme="minorHAnsi" w:eastAsiaTheme="minorEastAsia" w:hAnsiTheme="minorHAnsi"/>
          <w:noProof/>
          <w:lang w:val="en-US"/>
        </w:rPr>
      </w:pPr>
      <w:hyperlink w:anchor="_Toc467430086" w:history="1">
        <w:r w:rsidR="00D41A06" w:rsidRPr="00F34D51">
          <w:rPr>
            <w:rStyle w:val="Hipervnculo"/>
            <w:noProof/>
          </w:rPr>
          <w:t>Tabla 7. Clasificación de probabilidad</w:t>
        </w:r>
        <w:r w:rsidR="00D41A06">
          <w:rPr>
            <w:noProof/>
            <w:webHidden/>
          </w:rPr>
          <w:tab/>
        </w:r>
        <w:r w:rsidR="00D41A06">
          <w:rPr>
            <w:noProof/>
            <w:webHidden/>
          </w:rPr>
          <w:fldChar w:fldCharType="begin"/>
        </w:r>
        <w:r w:rsidR="00D41A06">
          <w:rPr>
            <w:noProof/>
            <w:webHidden/>
          </w:rPr>
          <w:instrText xml:space="preserve"> PAGEREF _Toc467430086 \h </w:instrText>
        </w:r>
        <w:r w:rsidR="00D41A06">
          <w:rPr>
            <w:noProof/>
            <w:webHidden/>
          </w:rPr>
        </w:r>
        <w:r w:rsidR="00D41A06">
          <w:rPr>
            <w:noProof/>
            <w:webHidden/>
          </w:rPr>
          <w:fldChar w:fldCharType="separate"/>
        </w:r>
        <w:r w:rsidR="00C47D77">
          <w:rPr>
            <w:noProof/>
            <w:webHidden/>
          </w:rPr>
          <w:t>20</w:t>
        </w:r>
        <w:r w:rsidR="00D41A06">
          <w:rPr>
            <w:noProof/>
            <w:webHidden/>
          </w:rPr>
          <w:fldChar w:fldCharType="end"/>
        </w:r>
      </w:hyperlink>
    </w:p>
    <w:p w14:paraId="11D82705" w14:textId="77777777" w:rsidR="00D41A06" w:rsidRDefault="00F32E3D">
      <w:pPr>
        <w:pStyle w:val="Tabladeilustraciones"/>
        <w:tabs>
          <w:tab w:val="right" w:leader="dot" w:pos="8828"/>
        </w:tabs>
        <w:rPr>
          <w:rFonts w:asciiTheme="minorHAnsi" w:eastAsiaTheme="minorEastAsia" w:hAnsiTheme="minorHAnsi"/>
          <w:noProof/>
          <w:lang w:val="en-US"/>
        </w:rPr>
      </w:pPr>
      <w:hyperlink w:anchor="_Toc467430087" w:history="1">
        <w:r w:rsidR="00D41A06" w:rsidRPr="00F34D51">
          <w:rPr>
            <w:rStyle w:val="Hipervnculo"/>
            <w:noProof/>
          </w:rPr>
          <w:t>Tabla 8. Plan de respuesta de riesgos</w:t>
        </w:r>
        <w:r w:rsidR="00D41A06">
          <w:rPr>
            <w:noProof/>
            <w:webHidden/>
          </w:rPr>
          <w:tab/>
        </w:r>
        <w:r w:rsidR="00D41A06">
          <w:rPr>
            <w:noProof/>
            <w:webHidden/>
          </w:rPr>
          <w:fldChar w:fldCharType="begin"/>
        </w:r>
        <w:r w:rsidR="00D41A06">
          <w:rPr>
            <w:noProof/>
            <w:webHidden/>
          </w:rPr>
          <w:instrText xml:space="preserve"> PAGEREF _Toc467430087 \h </w:instrText>
        </w:r>
        <w:r w:rsidR="00D41A06">
          <w:rPr>
            <w:noProof/>
            <w:webHidden/>
          </w:rPr>
        </w:r>
        <w:r w:rsidR="00D41A06">
          <w:rPr>
            <w:noProof/>
            <w:webHidden/>
          </w:rPr>
          <w:fldChar w:fldCharType="separate"/>
        </w:r>
        <w:r w:rsidR="00C47D77">
          <w:rPr>
            <w:noProof/>
            <w:webHidden/>
          </w:rPr>
          <w:t>21</w:t>
        </w:r>
        <w:r w:rsidR="00D41A06">
          <w:rPr>
            <w:noProof/>
            <w:webHidden/>
          </w:rPr>
          <w:fldChar w:fldCharType="end"/>
        </w:r>
      </w:hyperlink>
    </w:p>
    <w:p w14:paraId="2C5D9E25" w14:textId="77777777" w:rsidR="00D41A06" w:rsidRDefault="00F32E3D">
      <w:pPr>
        <w:pStyle w:val="Tabladeilustraciones"/>
        <w:tabs>
          <w:tab w:val="right" w:leader="dot" w:pos="8828"/>
        </w:tabs>
        <w:rPr>
          <w:rFonts w:asciiTheme="minorHAnsi" w:eastAsiaTheme="minorEastAsia" w:hAnsiTheme="minorHAnsi"/>
          <w:noProof/>
          <w:lang w:val="en-US"/>
        </w:rPr>
      </w:pPr>
      <w:hyperlink w:anchor="_Toc467430088" w:history="1">
        <w:r w:rsidR="00D41A06" w:rsidRPr="00F34D51">
          <w:rPr>
            <w:rStyle w:val="Hipervnculo"/>
            <w:noProof/>
          </w:rPr>
          <w:t>Tabla 9. Recursos a utilizar</w:t>
        </w:r>
        <w:r w:rsidR="00D41A06">
          <w:rPr>
            <w:noProof/>
            <w:webHidden/>
          </w:rPr>
          <w:tab/>
        </w:r>
        <w:r w:rsidR="00D41A06">
          <w:rPr>
            <w:noProof/>
            <w:webHidden/>
          </w:rPr>
          <w:fldChar w:fldCharType="begin"/>
        </w:r>
        <w:r w:rsidR="00D41A06">
          <w:rPr>
            <w:noProof/>
            <w:webHidden/>
          </w:rPr>
          <w:instrText xml:space="preserve"> PAGEREF _Toc467430088 \h </w:instrText>
        </w:r>
        <w:r w:rsidR="00D41A06">
          <w:rPr>
            <w:noProof/>
            <w:webHidden/>
          </w:rPr>
        </w:r>
        <w:r w:rsidR="00D41A06">
          <w:rPr>
            <w:noProof/>
            <w:webHidden/>
          </w:rPr>
          <w:fldChar w:fldCharType="separate"/>
        </w:r>
        <w:r w:rsidR="00C47D77">
          <w:rPr>
            <w:noProof/>
            <w:webHidden/>
          </w:rPr>
          <w:t>27</w:t>
        </w:r>
        <w:r w:rsidR="00D41A06">
          <w:rPr>
            <w:noProof/>
            <w:webHidden/>
          </w:rPr>
          <w:fldChar w:fldCharType="end"/>
        </w:r>
      </w:hyperlink>
    </w:p>
    <w:p w14:paraId="1E88B52E" w14:textId="77777777" w:rsidR="00D41A06" w:rsidRDefault="00F32E3D">
      <w:pPr>
        <w:pStyle w:val="Tabladeilustraciones"/>
        <w:tabs>
          <w:tab w:val="right" w:leader="dot" w:pos="8828"/>
        </w:tabs>
        <w:rPr>
          <w:rFonts w:asciiTheme="minorHAnsi" w:eastAsiaTheme="minorEastAsia" w:hAnsiTheme="minorHAnsi"/>
          <w:noProof/>
          <w:lang w:val="en-US"/>
        </w:rPr>
      </w:pPr>
      <w:hyperlink w:anchor="_Toc467430089" w:history="1">
        <w:r w:rsidR="00D41A06" w:rsidRPr="00F34D51">
          <w:rPr>
            <w:rStyle w:val="Hipervnculo"/>
            <w:noProof/>
          </w:rPr>
          <w:t>Tabla 10. Líneas de trabajo</w:t>
        </w:r>
        <w:r w:rsidR="00D41A06">
          <w:rPr>
            <w:noProof/>
            <w:webHidden/>
          </w:rPr>
          <w:tab/>
        </w:r>
        <w:r w:rsidR="00D41A06">
          <w:rPr>
            <w:noProof/>
            <w:webHidden/>
          </w:rPr>
          <w:fldChar w:fldCharType="begin"/>
        </w:r>
        <w:r w:rsidR="00D41A06">
          <w:rPr>
            <w:noProof/>
            <w:webHidden/>
          </w:rPr>
          <w:instrText xml:space="preserve"> PAGEREF _Toc467430089 \h </w:instrText>
        </w:r>
        <w:r w:rsidR="00D41A06">
          <w:rPr>
            <w:noProof/>
            <w:webHidden/>
          </w:rPr>
        </w:r>
        <w:r w:rsidR="00D41A06">
          <w:rPr>
            <w:noProof/>
            <w:webHidden/>
          </w:rPr>
          <w:fldChar w:fldCharType="separate"/>
        </w:r>
        <w:r w:rsidR="00C47D77">
          <w:rPr>
            <w:noProof/>
            <w:webHidden/>
          </w:rPr>
          <w:t>29</w:t>
        </w:r>
        <w:r w:rsidR="00D41A06">
          <w:rPr>
            <w:noProof/>
            <w:webHidden/>
          </w:rPr>
          <w:fldChar w:fldCharType="end"/>
        </w:r>
      </w:hyperlink>
    </w:p>
    <w:p w14:paraId="7D9B60FA" w14:textId="77777777" w:rsidR="00D41A06" w:rsidRDefault="00F32E3D">
      <w:pPr>
        <w:pStyle w:val="Tabladeilustraciones"/>
        <w:tabs>
          <w:tab w:val="right" w:leader="dot" w:pos="8828"/>
        </w:tabs>
        <w:rPr>
          <w:rFonts w:asciiTheme="minorHAnsi" w:eastAsiaTheme="minorEastAsia" w:hAnsiTheme="minorHAnsi"/>
          <w:noProof/>
          <w:lang w:val="en-US"/>
        </w:rPr>
      </w:pPr>
      <w:hyperlink w:anchor="_Toc467430090" w:history="1">
        <w:r w:rsidR="00D41A06" w:rsidRPr="00F34D51">
          <w:rPr>
            <w:rStyle w:val="Hipervnculo"/>
            <w:noProof/>
          </w:rPr>
          <w:t>Tabla 11. Dependencias</w:t>
        </w:r>
        <w:r w:rsidR="00D41A06">
          <w:rPr>
            <w:noProof/>
            <w:webHidden/>
          </w:rPr>
          <w:tab/>
        </w:r>
        <w:r w:rsidR="00D41A06">
          <w:rPr>
            <w:noProof/>
            <w:webHidden/>
          </w:rPr>
          <w:fldChar w:fldCharType="begin"/>
        </w:r>
        <w:r w:rsidR="00D41A06">
          <w:rPr>
            <w:noProof/>
            <w:webHidden/>
          </w:rPr>
          <w:instrText xml:space="preserve"> PAGEREF _Toc467430090 \h </w:instrText>
        </w:r>
        <w:r w:rsidR="00D41A06">
          <w:rPr>
            <w:noProof/>
            <w:webHidden/>
          </w:rPr>
        </w:r>
        <w:r w:rsidR="00D41A06">
          <w:rPr>
            <w:noProof/>
            <w:webHidden/>
          </w:rPr>
          <w:fldChar w:fldCharType="separate"/>
        </w:r>
        <w:r w:rsidR="00C47D77">
          <w:rPr>
            <w:noProof/>
            <w:webHidden/>
          </w:rPr>
          <w:t>31</w:t>
        </w:r>
        <w:r w:rsidR="00D41A06">
          <w:rPr>
            <w:noProof/>
            <w:webHidden/>
          </w:rPr>
          <w:fldChar w:fldCharType="end"/>
        </w:r>
      </w:hyperlink>
    </w:p>
    <w:p w14:paraId="4CE44AA9" w14:textId="77777777" w:rsidR="00D41A06" w:rsidRDefault="00F32E3D">
      <w:pPr>
        <w:pStyle w:val="Tabladeilustraciones"/>
        <w:tabs>
          <w:tab w:val="right" w:leader="dot" w:pos="8828"/>
        </w:tabs>
        <w:rPr>
          <w:rFonts w:asciiTheme="minorHAnsi" w:eastAsiaTheme="minorEastAsia" w:hAnsiTheme="minorHAnsi"/>
          <w:noProof/>
          <w:lang w:val="en-US"/>
        </w:rPr>
      </w:pPr>
      <w:hyperlink w:anchor="_Toc467430091" w:history="1">
        <w:r w:rsidR="00D41A06" w:rsidRPr="00F34D51">
          <w:rPr>
            <w:rStyle w:val="Hipervnculo"/>
            <w:noProof/>
          </w:rPr>
          <w:t>Tabla 12. Distribución de RRHH</w:t>
        </w:r>
        <w:r w:rsidR="00D41A06">
          <w:rPr>
            <w:noProof/>
            <w:webHidden/>
          </w:rPr>
          <w:tab/>
        </w:r>
        <w:r w:rsidR="00D41A06">
          <w:rPr>
            <w:noProof/>
            <w:webHidden/>
          </w:rPr>
          <w:fldChar w:fldCharType="begin"/>
        </w:r>
        <w:r w:rsidR="00D41A06">
          <w:rPr>
            <w:noProof/>
            <w:webHidden/>
          </w:rPr>
          <w:instrText xml:space="preserve"> PAGEREF _Toc467430091 \h </w:instrText>
        </w:r>
        <w:r w:rsidR="00D41A06">
          <w:rPr>
            <w:noProof/>
            <w:webHidden/>
          </w:rPr>
        </w:r>
        <w:r w:rsidR="00D41A06">
          <w:rPr>
            <w:noProof/>
            <w:webHidden/>
          </w:rPr>
          <w:fldChar w:fldCharType="separate"/>
        </w:r>
        <w:r w:rsidR="00C47D77">
          <w:rPr>
            <w:noProof/>
            <w:webHidden/>
          </w:rPr>
          <w:t>32</w:t>
        </w:r>
        <w:r w:rsidR="00D41A06">
          <w:rPr>
            <w:noProof/>
            <w:webHidden/>
          </w:rPr>
          <w:fldChar w:fldCharType="end"/>
        </w:r>
      </w:hyperlink>
    </w:p>
    <w:p w14:paraId="151236AD" w14:textId="77777777" w:rsidR="00276351" w:rsidRDefault="00276351" w:rsidP="00276351">
      <w:r>
        <w:fldChar w:fldCharType="end"/>
      </w:r>
    </w:p>
    <w:p w14:paraId="3B3E49E7" w14:textId="7432D701" w:rsidR="00872AE4" w:rsidRDefault="00872AE4">
      <w:pPr>
        <w:rPr>
          <w:rFonts w:asciiTheme="majorHAnsi" w:eastAsiaTheme="majorEastAsia" w:hAnsiTheme="majorHAnsi" w:cstheme="majorBidi"/>
          <w:color w:val="2E74B5" w:themeColor="accent1" w:themeShade="BF"/>
          <w:sz w:val="32"/>
          <w:szCs w:val="32"/>
        </w:rPr>
      </w:pPr>
      <w:r>
        <w:br w:type="page"/>
      </w:r>
    </w:p>
    <w:p w14:paraId="1AED7148" w14:textId="314F2D5A" w:rsidR="00F154F9" w:rsidRDefault="00F154F9" w:rsidP="00F154F9">
      <w:pPr>
        <w:pStyle w:val="Ttulo1"/>
      </w:pPr>
      <w:bookmarkStart w:id="18" w:name="_Toc467430106"/>
      <w:r>
        <w:lastRenderedPageBreak/>
        <w:t>Introducción</w:t>
      </w:r>
      <w:bookmarkEnd w:id="18"/>
    </w:p>
    <w:p w14:paraId="60EAEC74" w14:textId="35E33C1E" w:rsidR="00C72D40" w:rsidRPr="00C72D40" w:rsidRDefault="00C72D40" w:rsidP="00C72D40">
      <w:r>
        <w:t>Este documento presenta el caso para el desarrollo de la primera iteración del Portafolio de Título de los alumnos acreditados.</w:t>
      </w:r>
    </w:p>
    <w:p w14:paraId="5B45C4A7" w14:textId="77777777" w:rsidR="00F47CF8" w:rsidRDefault="00F47CF8" w:rsidP="00F47CF8">
      <w:pPr>
        <w:rPr>
          <w:lang w:val="es-ES"/>
        </w:rPr>
      </w:pPr>
    </w:p>
    <w:p w14:paraId="4F95DA0E" w14:textId="77777777" w:rsidR="00F47CF8" w:rsidRDefault="00F47CF8" w:rsidP="00F47CF8">
      <w:pPr>
        <w:pStyle w:val="Ttulo2"/>
        <w:rPr>
          <w:lang w:val="es-ES"/>
        </w:rPr>
      </w:pPr>
      <w:bookmarkStart w:id="19" w:name="_Toc467430107"/>
      <w:r>
        <w:rPr>
          <w:lang w:val="es-ES"/>
        </w:rPr>
        <w:t>Diccionario</w:t>
      </w:r>
      <w:bookmarkEnd w:id="19"/>
    </w:p>
    <w:p w14:paraId="6A304045" w14:textId="77777777" w:rsidR="00F47CF8" w:rsidRPr="00F47CF8" w:rsidRDefault="00F47CF8" w:rsidP="00F47CF8">
      <w:pPr>
        <w:pStyle w:val="Prrafodelista"/>
        <w:numPr>
          <w:ilvl w:val="0"/>
          <w:numId w:val="40"/>
        </w:numPr>
        <w:rPr>
          <w:lang w:val="es-ES"/>
        </w:rPr>
      </w:pPr>
      <w:r w:rsidRPr="00F47CF8">
        <w:rPr>
          <w:lang w:val="es-ES"/>
        </w:rPr>
        <w:t>CMH: Centro médico Hipócrates</w:t>
      </w:r>
    </w:p>
    <w:p w14:paraId="581E8AFB" w14:textId="77777777" w:rsidR="00F47CF8" w:rsidRPr="00F47CF8" w:rsidRDefault="00F47CF8" w:rsidP="00F47CF8">
      <w:pPr>
        <w:pStyle w:val="Prrafodelista"/>
        <w:numPr>
          <w:ilvl w:val="0"/>
          <w:numId w:val="40"/>
        </w:numPr>
        <w:rPr>
          <w:lang w:val="es-ES"/>
        </w:rPr>
      </w:pPr>
      <w:r w:rsidRPr="00F47CF8">
        <w:rPr>
          <w:lang w:val="es-ES"/>
        </w:rPr>
        <w:t>Paciente: Cualquier persona que contrate los servicios de CMH</w:t>
      </w:r>
    </w:p>
    <w:p w14:paraId="26C698F3" w14:textId="77777777" w:rsidR="00F47CF8" w:rsidRPr="00F47CF8" w:rsidRDefault="00F47CF8" w:rsidP="00F47CF8">
      <w:pPr>
        <w:pStyle w:val="Prrafodelista"/>
        <w:numPr>
          <w:ilvl w:val="0"/>
          <w:numId w:val="40"/>
        </w:numPr>
        <w:rPr>
          <w:lang w:val="es-ES"/>
        </w:rPr>
      </w:pPr>
      <w:r w:rsidRPr="00F47CF8">
        <w:rPr>
          <w:lang w:val="es-ES"/>
        </w:rPr>
        <w:t>El cliente: El centro médico</w:t>
      </w:r>
    </w:p>
    <w:p w14:paraId="2BE66CFB" w14:textId="77777777" w:rsidR="00F47CF8" w:rsidRPr="00F47CF8" w:rsidRDefault="00F47CF8" w:rsidP="00F47CF8">
      <w:pPr>
        <w:pStyle w:val="Prrafodelista"/>
        <w:numPr>
          <w:ilvl w:val="0"/>
          <w:numId w:val="40"/>
        </w:numPr>
        <w:rPr>
          <w:lang w:val="es-ES"/>
        </w:rPr>
      </w:pPr>
      <w:r w:rsidRPr="00F47CF8">
        <w:rPr>
          <w:lang w:val="es-ES"/>
        </w:rPr>
        <w:t>El equipo de desarrollo: Personal (Pablo de la Sotta, Gonzalo López, Tomás Muñiz, Elías Baeza y Fabián Jaque)</w:t>
      </w:r>
    </w:p>
    <w:p w14:paraId="41EFB6B2" w14:textId="77777777" w:rsidR="00F47CF8" w:rsidRPr="00F47CF8" w:rsidRDefault="00F47CF8" w:rsidP="00F47CF8">
      <w:pPr>
        <w:pStyle w:val="Prrafodelista"/>
        <w:numPr>
          <w:ilvl w:val="0"/>
          <w:numId w:val="40"/>
        </w:numPr>
        <w:rPr>
          <w:lang w:val="es-ES"/>
        </w:rPr>
      </w:pPr>
      <w:r w:rsidRPr="00F47CF8">
        <w:rPr>
          <w:lang w:val="es-ES"/>
        </w:rPr>
        <w:t>El sistema: Solución a desarrollar por pedido del CMH</w:t>
      </w:r>
    </w:p>
    <w:p w14:paraId="24409884" w14:textId="77777777" w:rsidR="00F47CF8" w:rsidRPr="00F47CF8" w:rsidRDefault="00F47CF8" w:rsidP="00F47CF8">
      <w:pPr>
        <w:pStyle w:val="Prrafodelista"/>
        <w:numPr>
          <w:ilvl w:val="0"/>
          <w:numId w:val="40"/>
        </w:numPr>
        <w:rPr>
          <w:lang w:val="es-ES"/>
        </w:rPr>
      </w:pPr>
      <w:r w:rsidRPr="00F47CF8">
        <w:rPr>
          <w:lang w:val="es-ES"/>
        </w:rPr>
        <w:t>Funcionarios: Operadores del sistema</w:t>
      </w:r>
    </w:p>
    <w:p w14:paraId="5D27CF3A" w14:textId="77777777" w:rsidR="00F47CF8" w:rsidRPr="00F47CF8" w:rsidRDefault="00F47CF8" w:rsidP="00F47CF8">
      <w:pPr>
        <w:pStyle w:val="Prrafodelista"/>
        <w:numPr>
          <w:ilvl w:val="0"/>
          <w:numId w:val="40"/>
        </w:numPr>
        <w:rPr>
          <w:lang w:val="es-ES"/>
        </w:rPr>
      </w:pPr>
      <w:r w:rsidRPr="00F47CF8">
        <w:rPr>
          <w:lang w:val="es-ES"/>
        </w:rPr>
        <w:t xml:space="preserve">Especialistas: Médicos, enfermeros y tecnólogos </w:t>
      </w:r>
    </w:p>
    <w:p w14:paraId="56D67C33" w14:textId="77777777" w:rsidR="00F47CF8" w:rsidRDefault="00F47CF8" w:rsidP="00D414BE"/>
    <w:p w14:paraId="653ABF5D" w14:textId="77777777" w:rsidR="00F47CF8" w:rsidRDefault="00F47CF8">
      <w:pPr>
        <w:rPr>
          <w:rFonts w:eastAsiaTheme="majorEastAsia" w:cstheme="majorBidi"/>
          <w:color w:val="2E74B5" w:themeColor="accent1" w:themeShade="BF"/>
          <w:sz w:val="28"/>
          <w:szCs w:val="28"/>
        </w:rPr>
      </w:pPr>
      <w:r>
        <w:br w:type="page"/>
      </w:r>
    </w:p>
    <w:p w14:paraId="2625E2F0" w14:textId="62B21775" w:rsidR="00AF0270" w:rsidRDefault="00DA5A4E" w:rsidP="0009746B">
      <w:pPr>
        <w:pStyle w:val="Ttulo2"/>
      </w:pPr>
      <w:bookmarkStart w:id="20" w:name="_Toc467430108"/>
      <w:r>
        <w:lastRenderedPageBreak/>
        <w:t>Descripción del caso</w:t>
      </w:r>
      <w:bookmarkEnd w:id="20"/>
    </w:p>
    <w:p w14:paraId="7A4CE7CA" w14:textId="78CCC99D" w:rsidR="00F56BEF" w:rsidRDefault="00DA5A4E" w:rsidP="0009746B">
      <w:pPr>
        <w:pStyle w:val="Ttulo3"/>
      </w:pPr>
      <w:bookmarkStart w:id="21" w:name="_Toc467430109"/>
      <w:r>
        <w:t>Descripción de la empresa</w:t>
      </w:r>
      <w:bookmarkEnd w:id="21"/>
    </w:p>
    <w:p w14:paraId="16A19811" w14:textId="3DEF340A" w:rsidR="009A39DA" w:rsidRDefault="009A39DA" w:rsidP="00D414BE">
      <w:r>
        <w:t>¿Qué es la empresa?</w:t>
      </w:r>
    </w:p>
    <w:p w14:paraId="2E04C680" w14:textId="62DC98D1" w:rsidR="0046097A" w:rsidRDefault="00323C16" w:rsidP="00D414BE">
      <w:r>
        <w:t>El centro médico Hipócrates es una institución</w:t>
      </w:r>
      <w:r w:rsidR="0046097A">
        <w:t xml:space="preserve"> dedicada a servicios de salud, que emplea a médicos, </w:t>
      </w:r>
      <w:r w:rsidR="00717095">
        <w:t>tecnólogos</w:t>
      </w:r>
      <w:r w:rsidR="0046097A">
        <w:t xml:space="preserve"> médicos, enfermeras y operadores para ofrecer diversos procedimientos a sus clientes, entre ellos consultas médicas, exámenes e imagenología. </w:t>
      </w:r>
    </w:p>
    <w:p w14:paraId="47D11C76" w14:textId="77777777" w:rsidR="005C1582" w:rsidRDefault="005C1582" w:rsidP="00D414BE"/>
    <w:p w14:paraId="3FCAD25E" w14:textId="3B0FFC24" w:rsidR="00DA5A4E" w:rsidRDefault="00DA5A4E" w:rsidP="0009746B">
      <w:pPr>
        <w:pStyle w:val="Ttulo3"/>
      </w:pPr>
      <w:bookmarkStart w:id="22" w:name="_Toc467430110"/>
      <w:r>
        <w:t>Descripción del modelo de negocios</w:t>
      </w:r>
      <w:bookmarkEnd w:id="22"/>
    </w:p>
    <w:p w14:paraId="2FC4314E" w14:textId="7789F486" w:rsidR="00117E44" w:rsidRDefault="0046097A" w:rsidP="00D414BE">
      <w:r>
        <w:t xml:space="preserve">El documento provisto es insuficiente para derivar el modelo de negocios </w:t>
      </w:r>
      <w:r w:rsidR="00117E44">
        <w:t xml:space="preserve">completo, sin embargo se puede generar un primer vistazo al modelo utilizando la herramienta </w:t>
      </w:r>
      <w:r w:rsidR="00717095">
        <w:t>CANVAS</w:t>
      </w:r>
      <w:sdt>
        <w:sdtPr>
          <w:id w:val="-695071312"/>
          <w:citation/>
        </w:sdtPr>
        <w:sdtEndPr/>
        <w:sdtContent>
          <w:r w:rsidR="006B660C">
            <w:fldChar w:fldCharType="begin"/>
          </w:r>
          <w:r w:rsidR="006B660C">
            <w:rPr>
              <w:lang w:val="es-ES"/>
            </w:rPr>
            <w:instrText xml:space="preserve"> CITATION Ale13 \l 3082 </w:instrText>
          </w:r>
          <w:r w:rsidR="006B660C">
            <w:fldChar w:fldCharType="separate"/>
          </w:r>
          <w:r w:rsidR="00E51B5A">
            <w:rPr>
              <w:noProof/>
              <w:lang w:val="es-ES"/>
            </w:rPr>
            <w:t xml:space="preserve"> (Osterwalder, 2013)</w:t>
          </w:r>
          <w:r w:rsidR="006B660C">
            <w:fldChar w:fldCharType="end"/>
          </w:r>
        </w:sdtContent>
      </w:sdt>
      <w:r w:rsidR="00117E44">
        <w:t>.</w:t>
      </w:r>
    </w:p>
    <w:p w14:paraId="3BF6E962" w14:textId="34724D73" w:rsidR="009773B1" w:rsidRDefault="009773B1" w:rsidP="00DC6932">
      <w:pPr>
        <w:pStyle w:val="Prrafodelista"/>
        <w:numPr>
          <w:ilvl w:val="0"/>
          <w:numId w:val="1"/>
        </w:numPr>
      </w:pPr>
      <w:r>
        <w:t>Segmento de clientes: personas con necesidades de procedimientos médicos en la vecindad del centro médico.</w:t>
      </w:r>
    </w:p>
    <w:p w14:paraId="7F9AA93C" w14:textId="2EA9FF09" w:rsidR="009773B1" w:rsidRDefault="009773B1" w:rsidP="00DC6932">
      <w:pPr>
        <w:pStyle w:val="Prrafodelista"/>
        <w:numPr>
          <w:ilvl w:val="0"/>
          <w:numId w:val="1"/>
        </w:numPr>
      </w:pPr>
      <w:r>
        <w:t xml:space="preserve">Propuesta de valor: ofrecer </w:t>
      </w:r>
      <w:r w:rsidR="00027541">
        <w:t>consultas médicas, exámenes médicos y servicios de imagenología.</w:t>
      </w:r>
    </w:p>
    <w:p w14:paraId="2D02DC8A" w14:textId="75DFE34F" w:rsidR="009773B1" w:rsidRDefault="009773B1" w:rsidP="00DC6932">
      <w:pPr>
        <w:pStyle w:val="Prrafodelista"/>
        <w:numPr>
          <w:ilvl w:val="0"/>
          <w:numId w:val="1"/>
        </w:numPr>
      </w:pPr>
      <w:r>
        <w:t>Canales</w:t>
      </w:r>
      <w:r w:rsidR="00027541">
        <w:t>: desde el documento se puede inferir poco más que la institución ofrece estos servicios exclusivamente en su sede.</w:t>
      </w:r>
    </w:p>
    <w:p w14:paraId="032FA185" w14:textId="6E9F81B6" w:rsidR="009773B1" w:rsidRDefault="009773B1" w:rsidP="00DC6932">
      <w:pPr>
        <w:pStyle w:val="Prrafodelista"/>
        <w:numPr>
          <w:ilvl w:val="0"/>
          <w:numId w:val="1"/>
        </w:numPr>
      </w:pPr>
      <w:r>
        <w:t>Relación con el cliente</w:t>
      </w:r>
      <w:r w:rsidR="00027541">
        <w:t>: no se puede definir sin ahondar más en la situación del cliente.</w:t>
      </w:r>
    </w:p>
    <w:p w14:paraId="532A64A7" w14:textId="4EEF5361" w:rsidR="009773B1" w:rsidRDefault="009773B1" w:rsidP="00DC6932">
      <w:pPr>
        <w:pStyle w:val="Prrafodelista"/>
        <w:numPr>
          <w:ilvl w:val="0"/>
          <w:numId w:val="1"/>
        </w:numPr>
      </w:pPr>
      <w:r>
        <w:t>Fuente de ingresos</w:t>
      </w:r>
      <w:r w:rsidR="00027541">
        <w:t>: la única fuente de ingresos identificable es la tarifa cobrada por cada atención al público.</w:t>
      </w:r>
    </w:p>
    <w:p w14:paraId="26F6CA42" w14:textId="53FE49B7" w:rsidR="009773B1" w:rsidRDefault="009773B1" w:rsidP="00DC6932">
      <w:pPr>
        <w:pStyle w:val="Prrafodelista"/>
        <w:numPr>
          <w:ilvl w:val="0"/>
          <w:numId w:val="1"/>
        </w:numPr>
      </w:pPr>
      <w:r>
        <w:t>Recursos</w:t>
      </w:r>
      <w:r w:rsidR="00027541">
        <w:t>: se presume que la institución cuenta con todos los activos necesarios para ofrecer los servicios mencionados.</w:t>
      </w:r>
    </w:p>
    <w:p w14:paraId="50F96267" w14:textId="3EFC4301" w:rsidR="009773B1" w:rsidRDefault="009773B1" w:rsidP="00DC6932">
      <w:pPr>
        <w:pStyle w:val="Prrafodelista"/>
        <w:numPr>
          <w:ilvl w:val="0"/>
          <w:numId w:val="1"/>
        </w:numPr>
      </w:pPr>
      <w:r>
        <w:t>Actividades</w:t>
      </w:r>
      <w:r w:rsidR="009B4CD3">
        <w:t xml:space="preserve"> clave</w:t>
      </w:r>
      <w:r w:rsidR="00027541">
        <w:t>:</w:t>
      </w:r>
    </w:p>
    <w:p w14:paraId="6FEC0A3E" w14:textId="6941E4F0" w:rsidR="00027541" w:rsidRDefault="00027541" w:rsidP="00DC6932">
      <w:pPr>
        <w:pStyle w:val="Prrafodelista"/>
        <w:numPr>
          <w:ilvl w:val="1"/>
          <w:numId w:val="1"/>
        </w:numPr>
      </w:pPr>
      <w:r>
        <w:t>Agendamiento de horas</w:t>
      </w:r>
    </w:p>
    <w:p w14:paraId="4376FD8A" w14:textId="53AC3852" w:rsidR="009B4CD3" w:rsidRDefault="009B4CD3" w:rsidP="00DC6932">
      <w:pPr>
        <w:pStyle w:val="Prrafodelista"/>
        <w:numPr>
          <w:ilvl w:val="1"/>
          <w:numId w:val="1"/>
        </w:numPr>
      </w:pPr>
      <w:r>
        <w:t>Atención de hora agendada, que se subdivide en:</w:t>
      </w:r>
    </w:p>
    <w:p w14:paraId="5A86323B" w14:textId="011E0373" w:rsidR="00027541" w:rsidRDefault="00027541" w:rsidP="00DC6932">
      <w:pPr>
        <w:pStyle w:val="Prrafodelista"/>
        <w:numPr>
          <w:ilvl w:val="2"/>
          <w:numId w:val="1"/>
        </w:numPr>
      </w:pPr>
      <w:r>
        <w:t>Consulta médica</w:t>
      </w:r>
    </w:p>
    <w:p w14:paraId="03EB9E21" w14:textId="2E3D2602" w:rsidR="00027541" w:rsidRDefault="00027541" w:rsidP="00DC6932">
      <w:pPr>
        <w:pStyle w:val="Prrafodelista"/>
        <w:numPr>
          <w:ilvl w:val="2"/>
          <w:numId w:val="1"/>
        </w:numPr>
      </w:pPr>
      <w:r>
        <w:t>Examen de laboratorio</w:t>
      </w:r>
    </w:p>
    <w:p w14:paraId="777713BD" w14:textId="04278550" w:rsidR="00027541" w:rsidRDefault="00027541" w:rsidP="00DC6932">
      <w:pPr>
        <w:pStyle w:val="Prrafodelista"/>
        <w:numPr>
          <w:ilvl w:val="2"/>
          <w:numId w:val="1"/>
        </w:numPr>
      </w:pPr>
      <w:r>
        <w:t>Examen de imagenología</w:t>
      </w:r>
    </w:p>
    <w:p w14:paraId="0C17B280" w14:textId="79FB9458" w:rsidR="00027541" w:rsidRDefault="00027541" w:rsidP="00DC6932">
      <w:pPr>
        <w:pStyle w:val="Prrafodelista"/>
        <w:numPr>
          <w:ilvl w:val="1"/>
          <w:numId w:val="1"/>
        </w:numPr>
      </w:pPr>
      <w:r>
        <w:t xml:space="preserve">Cobrar </w:t>
      </w:r>
      <w:r w:rsidR="009B4CD3">
        <w:t>atención</w:t>
      </w:r>
    </w:p>
    <w:p w14:paraId="10F97317" w14:textId="422921A3" w:rsidR="009B4CD3" w:rsidRDefault="009B4CD3" w:rsidP="00DC6932">
      <w:pPr>
        <w:pStyle w:val="Prrafodelista"/>
        <w:numPr>
          <w:ilvl w:val="1"/>
          <w:numId w:val="1"/>
        </w:numPr>
      </w:pPr>
      <w:r>
        <w:t>Entrega de resultados exámenes</w:t>
      </w:r>
    </w:p>
    <w:p w14:paraId="0A40E67C" w14:textId="324D12F8" w:rsidR="009773B1" w:rsidRDefault="009773B1" w:rsidP="00DC6932">
      <w:pPr>
        <w:pStyle w:val="Prrafodelista"/>
        <w:numPr>
          <w:ilvl w:val="0"/>
          <w:numId w:val="1"/>
        </w:numPr>
      </w:pPr>
      <w:r>
        <w:t>Socios</w:t>
      </w:r>
      <w:r w:rsidR="009B4CD3">
        <w:t>: no se puede definir ninguna sociedad clave con el documento entregado.</w:t>
      </w:r>
    </w:p>
    <w:p w14:paraId="73E14919" w14:textId="7ADEB938" w:rsidR="00F03E6E" w:rsidRDefault="009773B1" w:rsidP="00DC6932">
      <w:pPr>
        <w:pStyle w:val="Prrafodelista"/>
        <w:numPr>
          <w:ilvl w:val="0"/>
          <w:numId w:val="1"/>
        </w:numPr>
      </w:pPr>
      <w:r>
        <w:t>Estructura de costos</w:t>
      </w:r>
      <w:r w:rsidR="009B4CD3">
        <w:t xml:space="preserve">: la institución paga honorarios a los profesionales médicos, la </w:t>
      </w:r>
      <w:r w:rsidR="00717095">
        <w:t>mantención</w:t>
      </w:r>
      <w:r w:rsidR="009B4CD3">
        <w:t xml:space="preserve"> de su infraestructura y la compra de insumos. No se pueden agregar más detalles por ahora. </w:t>
      </w:r>
    </w:p>
    <w:p w14:paraId="60893D5F" w14:textId="77777777" w:rsidR="00F03E6E" w:rsidRDefault="00F03E6E" w:rsidP="00D414BE"/>
    <w:p w14:paraId="7CC803C5" w14:textId="77777777" w:rsidR="00F03E6E" w:rsidRDefault="00F03E6E" w:rsidP="00D414BE"/>
    <w:p w14:paraId="79782349" w14:textId="77777777" w:rsidR="00F03E6E" w:rsidRDefault="00F03E6E" w:rsidP="00D414BE">
      <w:pPr>
        <w:rPr>
          <w:rFonts w:asciiTheme="majorHAnsi" w:eastAsiaTheme="majorEastAsia" w:hAnsiTheme="majorHAnsi" w:cstheme="majorBidi"/>
          <w:color w:val="2E74B5" w:themeColor="accent1" w:themeShade="BF"/>
          <w:sz w:val="26"/>
          <w:szCs w:val="26"/>
        </w:rPr>
      </w:pPr>
      <w:r>
        <w:br w:type="page"/>
      </w:r>
    </w:p>
    <w:p w14:paraId="62F53F4E" w14:textId="20E9F4AE" w:rsidR="00DA5A4E" w:rsidRDefault="00DA5A4E" w:rsidP="0009746B">
      <w:pPr>
        <w:pStyle w:val="Ttulo3"/>
      </w:pPr>
      <w:bookmarkStart w:id="23" w:name="_Toc467430111"/>
      <w:r>
        <w:lastRenderedPageBreak/>
        <w:t>Descripción</w:t>
      </w:r>
      <w:r w:rsidR="00272E91">
        <w:t xml:space="preserve"> del</w:t>
      </w:r>
      <w:r>
        <w:t xml:space="preserve"> problema</w:t>
      </w:r>
      <w:bookmarkEnd w:id="23"/>
    </w:p>
    <w:p w14:paraId="2FE0DDCE" w14:textId="77777777" w:rsidR="00F03E6E" w:rsidRDefault="00F03E6E" w:rsidP="00F03E6E"/>
    <w:p w14:paraId="10EE954B" w14:textId="0B50AD44" w:rsidR="00F03E6E" w:rsidRDefault="00F03E6E" w:rsidP="00F03E6E">
      <w:r>
        <w:t>El principal problema planteado por la administración del centro médico es el tiempo que se demora cada uno de los procesos y el costo que implica a la institución</w:t>
      </w:r>
      <w:r w:rsidR="00723B65">
        <w:t>.</w:t>
      </w:r>
    </w:p>
    <w:p w14:paraId="067C157A" w14:textId="7C6FBC3F" w:rsidR="008E53F2" w:rsidRDefault="008E53F2" w:rsidP="008E53F2"/>
    <w:p w14:paraId="2B4D5240" w14:textId="7A77D1F4" w:rsidR="008E53F2" w:rsidRDefault="002E65C8" w:rsidP="00E8454E">
      <w:pPr>
        <w:rPr>
          <w:rFonts w:asciiTheme="majorHAnsi" w:eastAsiaTheme="majorEastAsia" w:hAnsiTheme="majorHAnsi" w:cstheme="majorBidi"/>
          <w:color w:val="2E74B5" w:themeColor="accent1" w:themeShade="BF"/>
          <w:sz w:val="32"/>
          <w:szCs w:val="32"/>
        </w:rPr>
      </w:pPr>
      <w:r>
        <w:t>Los recuadros con fondo verde son los problemas de los cuales van a ser solucionados con este proyecto.</w:t>
      </w:r>
    </w:p>
    <w:p w14:paraId="0FE1BC43" w14:textId="77777777" w:rsidR="00E8454E" w:rsidRDefault="00E8454E"/>
    <w:p w14:paraId="0F2FB4D5" w14:textId="382167B7" w:rsidR="00E8454E" w:rsidRDefault="00E8454E" w:rsidP="00E8454E"/>
    <w:p w14:paraId="3438F8BE" w14:textId="78CED3E9" w:rsidR="00E8454E" w:rsidRDefault="001035D0" w:rsidP="00E8454E">
      <w:r>
        <w:rPr>
          <w:noProof/>
          <w:lang w:val="es-ES" w:eastAsia="es-ES"/>
        </w:rPr>
        <mc:AlternateContent>
          <mc:Choice Requires="wps">
            <w:drawing>
              <wp:anchor distT="0" distB="0" distL="114300" distR="114300" simplePos="0" relativeHeight="251696128" behindDoc="0" locked="0" layoutInCell="1" allowOverlap="1" wp14:anchorId="0AD6A6FB" wp14:editId="0A041D36">
                <wp:simplePos x="0" y="0"/>
                <wp:positionH relativeFrom="margin">
                  <wp:posOffset>2057287</wp:posOffset>
                </wp:positionH>
                <wp:positionV relativeFrom="paragraph">
                  <wp:posOffset>99089</wp:posOffset>
                </wp:positionV>
                <wp:extent cx="1219200" cy="438150"/>
                <wp:effectExtent l="0" t="0" r="19050" b="19050"/>
                <wp:wrapNone/>
                <wp:docPr id="1" name="Rectángulo redondeado 1"/>
                <wp:cNvGraphicFramePr/>
                <a:graphic xmlns:a="http://schemas.openxmlformats.org/drawingml/2006/main">
                  <a:graphicData uri="http://schemas.microsoft.com/office/word/2010/wordprocessingShape">
                    <wps:wsp>
                      <wps:cNvSpPr/>
                      <wps:spPr>
                        <a:xfrm>
                          <a:off x="0" y="0"/>
                          <a:ext cx="12192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08082" w14:textId="24AAE095" w:rsidR="00236EEE" w:rsidRPr="00925478" w:rsidRDefault="009A677F" w:rsidP="00E8454E">
                            <w:pPr>
                              <w:jc w:val="center"/>
                              <w:rPr>
                                <w:lang w:val="es-ES"/>
                              </w:rPr>
                            </w:pPr>
                            <w:r>
                              <w:rPr>
                                <w:lang w:val="es-ES"/>
                              </w:rPr>
                              <w:t>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oundrect w14:anchorId="0AD6A6FB" id="Rectángulo redondeado 1" o:spid="_x0000_s1026" style="position:absolute;margin-left:162pt;margin-top:7.8pt;width:96pt;height:34.5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" fillcolor="#5b9bd5 [3204]" strokecolor="#1f4d78 [1604]" strokeweight="1pt">
                <v:stroke joinstyle="miter"/>
                <v:textbox>
                  <w:txbxContent>
                    <w:p w14:paraId="3A008082" w14:textId="24AAE095" w:rsidR="00236EEE" w:rsidRPr="00925478" w:rsidRDefault="009A677F" w:rsidP="00E8454E">
                      <w:pPr>
                        <w:jc w:val="center"/>
                        <w:rPr>
                          <w:lang w:val="es-ES"/>
                        </w:rPr>
                      </w:pPr>
                      <w:r>
                        <w:rPr>
                          <w:lang w:val="es-ES"/>
                        </w:rPr>
                        <w:t>Pacientes</w:t>
                      </w:r>
                    </w:p>
                  </w:txbxContent>
                </v:textbox>
                <w10:wrap anchorx="margin"/>
              </v:roundrect>
            </w:pict>
          </mc:Fallback>
        </mc:AlternateContent>
      </w:r>
      <w:r w:rsidR="00E8454E">
        <w:rPr>
          <w:noProof/>
          <w:lang w:val="es-ES" w:eastAsia="es-ES"/>
        </w:rPr>
        <mc:AlternateContent>
          <mc:Choice Requires="wps">
            <w:drawing>
              <wp:anchor distT="0" distB="0" distL="114300" distR="114300" simplePos="0" relativeHeight="251695104" behindDoc="1" locked="0" layoutInCell="1" allowOverlap="1" wp14:anchorId="69A30D8D" wp14:editId="4956CF60">
                <wp:simplePos x="0" y="0"/>
                <wp:positionH relativeFrom="column">
                  <wp:posOffset>43815</wp:posOffset>
                </wp:positionH>
                <wp:positionV relativeFrom="paragraph">
                  <wp:posOffset>2540</wp:posOffset>
                </wp:positionV>
                <wp:extent cx="6267450" cy="37433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6267450" cy="3743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00210B"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9A30D8D" id="Rectángulo 2" o:spid="_x0000_s1027" style="position:absolute;margin-left:3.45pt;margin-top:.2pt;width:493.5pt;height:294.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" fillcolor="white [3212]" strokecolor="#1f4d78 [1604]" strokeweight="1pt">
                <v:textbox>
                  <w:txbxContent>
                    <w:p w14:paraId="6200210B" w14:textId="77777777" w:rsidR="00236EEE" w:rsidRDefault="00236EEE" w:rsidP="00E8454E">
                      <w:pPr>
                        <w:jc w:val="center"/>
                      </w:pPr>
                    </w:p>
                  </w:txbxContent>
                </v:textbox>
              </v:rect>
            </w:pict>
          </mc:Fallback>
        </mc:AlternateContent>
      </w:r>
    </w:p>
    <w:p w14:paraId="08AB4EB1" w14:textId="016AC9DD" w:rsidR="00E8454E" w:rsidRDefault="00E8454E" w:rsidP="00E8454E"/>
    <w:p w14:paraId="2EF6A296" w14:textId="450A0694" w:rsidR="00E8454E" w:rsidRDefault="00E8454E" w:rsidP="00E8454E"/>
    <w:p w14:paraId="46C81681" w14:textId="2CAB3B13" w:rsidR="00E8454E" w:rsidRDefault="001035D0" w:rsidP="00E8454E">
      <w:r>
        <w:rPr>
          <w:noProof/>
          <w:lang w:val="es-ES" w:eastAsia="es-ES"/>
        </w:rPr>
        <mc:AlternateContent>
          <mc:Choice Requires="wps">
            <w:drawing>
              <wp:anchor distT="0" distB="0" distL="114300" distR="114300" simplePos="0" relativeHeight="251701248" behindDoc="0" locked="0" layoutInCell="1" allowOverlap="1" wp14:anchorId="4B8B723C" wp14:editId="468E4497">
                <wp:simplePos x="0" y="0"/>
                <wp:positionH relativeFrom="column">
                  <wp:posOffset>2787650</wp:posOffset>
                </wp:positionH>
                <wp:positionV relativeFrom="paragraph">
                  <wp:posOffset>7620</wp:posOffset>
                </wp:positionV>
                <wp:extent cx="457200" cy="106680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457200" cy="1066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AAD8BC9" id="Conector recto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6pt" to="255.5pt,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" strokecolor="black [3200]" strokeweight="1.5pt">
                <v:stroke joinstyle="miter"/>
              </v:line>
            </w:pict>
          </mc:Fallback>
        </mc:AlternateContent>
      </w:r>
    </w:p>
    <w:p w14:paraId="05142DAE" w14:textId="7917E4C0" w:rsidR="00E8454E" w:rsidRDefault="009A677F" w:rsidP="00E8454E">
      <w:r>
        <w:rPr>
          <w:noProof/>
          <w:lang w:val="es-ES" w:eastAsia="es-ES"/>
        </w:rPr>
        <mc:AlternateContent>
          <mc:Choice Requires="wps">
            <w:drawing>
              <wp:anchor distT="0" distB="0" distL="114300" distR="114300" simplePos="0" relativeHeight="251724800" behindDoc="0" locked="0" layoutInCell="1" allowOverlap="1" wp14:anchorId="3D5A8467" wp14:editId="4D341B2D">
                <wp:simplePos x="0" y="0"/>
                <wp:positionH relativeFrom="column">
                  <wp:posOffset>1787051</wp:posOffset>
                </wp:positionH>
                <wp:positionV relativeFrom="paragraph">
                  <wp:posOffset>91440</wp:posOffset>
                </wp:positionV>
                <wp:extent cx="1000125" cy="352425"/>
                <wp:effectExtent l="0" t="0" r="28575" b="28575"/>
                <wp:wrapNone/>
                <wp:docPr id="46" name="Rectángulo 46"/>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D5A8467" id="Rectángulo 46" o:spid="_x0000_s1028" style="position:absolute;margin-left:140.7pt;margin-top:7.2pt;width:78.75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" filled="f" strokecolor="#375623 [1609]" strokeweight="1pt">
                <v:textbox>
                  <w:txbxContent>
                    <w:p w14:paraId="771BF96C" w14:textId="77777777" w:rsidR="009A677F" w:rsidRPr="006965AA" w:rsidRDefault="009A677F" w:rsidP="009A677F">
                      <w:pPr>
                        <w:jc w:val="center"/>
                        <w:rPr>
                          <w:b/>
                          <w:color w:val="000000" w:themeColor="text1"/>
                          <w:sz w:val="18"/>
                          <w:lang w:val="es-ES"/>
                          <w14:textOutline w14:w="9525" w14:cap="rnd" w14:cmpd="sng" w14:algn="ctr">
                            <w14:noFill/>
                            <w14:prstDash w14:val="solid"/>
                            <w14:bevel/>
                          </w14:textOutline>
                        </w:rPr>
                      </w:pPr>
                      <w:r w:rsidRPr="006965AA">
                        <w:rPr>
                          <w:b/>
                          <w:color w:val="000000" w:themeColor="text1"/>
                          <w:sz w:val="18"/>
                          <w:lang w:val="es-ES"/>
                          <w14:textOutline w14:w="9525" w14:cap="rnd" w14:cmpd="sng" w14:algn="ctr">
                            <w14:noFill/>
                            <w14:prstDash w14:val="solid"/>
                            <w14:bevel/>
                          </w14:textOutline>
                        </w:rPr>
                        <w:t>Alto volumen de pacientes</w:t>
                      </w:r>
                    </w:p>
                  </w:txbxContent>
                </v:textbox>
              </v:rect>
            </w:pict>
          </mc:Fallback>
        </mc:AlternateContent>
      </w:r>
    </w:p>
    <w:p w14:paraId="72292561" w14:textId="636DD2C2" w:rsidR="00E8454E" w:rsidRDefault="00E8454E" w:rsidP="00E8454E">
      <w:r>
        <w:rPr>
          <w:noProof/>
          <w:lang w:val="es-ES" w:eastAsia="es-ES"/>
        </w:rPr>
        <mc:AlternateContent>
          <mc:Choice Requires="wps">
            <w:drawing>
              <wp:anchor distT="0" distB="0" distL="114300" distR="114300" simplePos="0" relativeHeight="251711488" behindDoc="0" locked="0" layoutInCell="1" allowOverlap="1" wp14:anchorId="3A932180" wp14:editId="4CF50192">
                <wp:simplePos x="0" y="0"/>
                <wp:positionH relativeFrom="column">
                  <wp:posOffset>2782731</wp:posOffset>
                </wp:positionH>
                <wp:positionV relativeFrom="paragraph">
                  <wp:posOffset>95250</wp:posOffset>
                </wp:positionV>
                <wp:extent cx="200025" cy="0"/>
                <wp:effectExtent l="0" t="0" r="28575" b="19050"/>
                <wp:wrapNone/>
                <wp:docPr id="21" name="Conector recto 21"/>
                <wp:cNvGraphicFramePr/>
                <a:graphic xmlns:a="http://schemas.openxmlformats.org/drawingml/2006/main">
                  <a:graphicData uri="http://schemas.microsoft.com/office/word/2010/wordprocessingShape">
                    <wps:wsp>
                      <wps:cNvCnPr/>
                      <wps:spPr>
                        <a:xfrm flipV="1">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E6220A3" id="Conector recto 2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7.5pt" to="234.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" strokecolor="#5b9bd5 [3204]" strokeweight=".5pt">
                <v:stroke joinstyle="miter"/>
              </v:line>
            </w:pict>
          </mc:Fallback>
        </mc:AlternateContent>
      </w:r>
    </w:p>
    <w:p w14:paraId="2F8BEAC8" w14:textId="43B7B141" w:rsidR="00E8454E" w:rsidRDefault="00E8454E" w:rsidP="00E8454E">
      <w:pPr>
        <w:tabs>
          <w:tab w:val="left" w:pos="6495"/>
        </w:tabs>
      </w:pPr>
      <w:r>
        <w:rPr>
          <w:noProof/>
          <w:lang w:val="es-ES" w:eastAsia="es-ES"/>
        </w:rPr>
        <mc:AlternateContent>
          <mc:Choice Requires="wps">
            <w:drawing>
              <wp:anchor distT="0" distB="0" distL="114300" distR="114300" simplePos="0" relativeHeight="251699200" behindDoc="0" locked="0" layoutInCell="1" allowOverlap="1" wp14:anchorId="70450981" wp14:editId="2D7ABCDC">
                <wp:simplePos x="0" y="0"/>
                <wp:positionH relativeFrom="margin">
                  <wp:posOffset>4856641</wp:posOffset>
                </wp:positionH>
                <wp:positionV relativeFrom="paragraph">
                  <wp:posOffset>5441</wp:posOffset>
                </wp:positionV>
                <wp:extent cx="1262418" cy="1024862"/>
                <wp:effectExtent l="0" t="0" r="13970" b="23495"/>
                <wp:wrapNone/>
                <wp:docPr id="7" name="Rectángulo redondeado 7"/>
                <wp:cNvGraphicFramePr/>
                <a:graphic xmlns:a="http://schemas.openxmlformats.org/drawingml/2006/main">
                  <a:graphicData uri="http://schemas.microsoft.com/office/word/2010/wordprocessingShape">
                    <wps:wsp>
                      <wps:cNvSpPr/>
                      <wps:spPr>
                        <a:xfrm>
                          <a:off x="0" y="0"/>
                          <a:ext cx="1262418" cy="10248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70450981" id="Rectángulo redondeado 7" o:spid="_x0000_s1029" style="position:absolute;margin-left:382.4pt;margin-top:.45pt;width:99.4pt;height:80.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" fillcolor="#5b9bd5 [3204]" strokecolor="#1f4d78 [1604]" strokeweight="1pt">
                <v:stroke joinstyle="miter"/>
                <v:textbox>
                  <w:txbxContent>
                    <w:p w14:paraId="2984D38B" w14:textId="1E3E9AE3" w:rsidR="00236EEE" w:rsidRPr="002E78E4" w:rsidRDefault="009A677F" w:rsidP="00E8454E">
                      <w:pPr>
                        <w:jc w:val="center"/>
                        <w:rPr>
                          <w:lang w:val="es-ES"/>
                        </w:rPr>
                      </w:pPr>
                      <w:r>
                        <w:rPr>
                          <w:lang w:val="es-ES"/>
                        </w:rPr>
                        <w:t xml:space="preserve">Baja calidad </w:t>
                      </w:r>
                      <w:r w:rsidR="00F748F0">
                        <w:rPr>
                          <w:lang w:val="es-ES"/>
                        </w:rPr>
                        <w:t>de los procesos administrativos</w:t>
                      </w:r>
                    </w:p>
                  </w:txbxContent>
                </v:textbox>
                <w10:wrap anchorx="margin"/>
              </v:roundrect>
            </w:pict>
          </mc:Fallback>
        </mc:AlternateContent>
      </w:r>
      <w:r>
        <w:tab/>
      </w:r>
    </w:p>
    <w:p w14:paraId="25BACDE7" w14:textId="71BBDF67" w:rsidR="00E8454E" w:rsidRDefault="00E8454E" w:rsidP="00E8454E"/>
    <w:p w14:paraId="0A79E931" w14:textId="7C9B9733" w:rsidR="00E8454E" w:rsidRDefault="00C321EB" w:rsidP="00E8454E">
      <w:r>
        <w:rPr>
          <w:noProof/>
          <w:lang w:val="es-ES" w:eastAsia="es-ES"/>
        </w:rPr>
        <mc:AlternateContent>
          <mc:Choice Requires="wps">
            <w:drawing>
              <wp:anchor distT="0" distB="0" distL="114300" distR="114300" simplePos="0" relativeHeight="251705344" behindDoc="0" locked="0" layoutInCell="1" allowOverlap="1" wp14:anchorId="0768D4DF" wp14:editId="4E1B5C96">
                <wp:simplePos x="0" y="0"/>
                <wp:positionH relativeFrom="column">
                  <wp:posOffset>344474</wp:posOffset>
                </wp:positionH>
                <wp:positionV relativeFrom="paragraph">
                  <wp:posOffset>9663</wp:posOffset>
                </wp:positionV>
                <wp:extent cx="1027126" cy="456427"/>
                <wp:effectExtent l="0" t="0" r="14605" b="26670"/>
                <wp:wrapNone/>
                <wp:docPr id="15" name="Rectángulo 15"/>
                <wp:cNvGraphicFramePr/>
                <a:graphic xmlns:a="http://schemas.openxmlformats.org/drawingml/2006/main">
                  <a:graphicData uri="http://schemas.microsoft.com/office/word/2010/wordprocessingShape">
                    <wps:wsp>
                      <wps:cNvSpPr/>
                      <wps:spPr>
                        <a:xfrm>
                          <a:off x="0" y="0"/>
                          <a:ext cx="1027126" cy="456427"/>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768D4DF" id="Rectángulo 15" o:spid="_x0000_s1030" style="position:absolute;margin-left:27.1pt;margin-top:.75pt;width:80.9pt;height:35.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" filled="f" strokecolor="#375623 [1609]" strokeweight="1pt">
                <v:textbox>
                  <w:txbxContent>
                    <w:p w14:paraId="67B435B7" w14:textId="09E21647" w:rsidR="00236EEE" w:rsidRDefault="009A677F" w:rsidP="00E8454E">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5C517114" w14:textId="77777777" w:rsidR="009A677F" w:rsidRPr="006965AA" w:rsidRDefault="009A677F" w:rsidP="00E8454E">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p>
    <w:p w14:paraId="01F3C137" w14:textId="2EC2A75E" w:rsidR="00E8454E" w:rsidRDefault="000005BC" w:rsidP="00E8454E">
      <w:r>
        <w:rPr>
          <w:noProof/>
          <w:lang w:val="es-ES" w:eastAsia="es-ES"/>
        </w:rPr>
        <mc:AlternateContent>
          <mc:Choice Requires="wps">
            <w:drawing>
              <wp:anchor distT="0" distB="0" distL="114300" distR="114300" simplePos="0" relativeHeight="251703296" behindDoc="0" locked="0" layoutInCell="1" allowOverlap="1" wp14:anchorId="130C808D" wp14:editId="23B4215A">
                <wp:simplePos x="0" y="0"/>
                <wp:positionH relativeFrom="column">
                  <wp:posOffset>3825240</wp:posOffset>
                </wp:positionH>
                <wp:positionV relativeFrom="paragraph">
                  <wp:posOffset>12065</wp:posOffset>
                </wp:positionV>
                <wp:extent cx="590550" cy="1562100"/>
                <wp:effectExtent l="0" t="0" r="19050" b="19050"/>
                <wp:wrapNone/>
                <wp:docPr id="12" name="Conector recto 12"/>
                <wp:cNvGraphicFramePr/>
                <a:graphic xmlns:a="http://schemas.openxmlformats.org/drawingml/2006/main">
                  <a:graphicData uri="http://schemas.microsoft.com/office/word/2010/wordprocessingShape">
                    <wps:wsp>
                      <wps:cNvCnPr/>
                      <wps:spPr>
                        <a:xfrm flipV="1">
                          <a:off x="0" y="0"/>
                          <a:ext cx="590550" cy="156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BFEA184" id="Conector recto 12"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95pt" to="347.7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" strokecolor="black [3200]" strokeweight="1.5pt">
                <v:stroke joinstyle="miter"/>
              </v:line>
            </w:pict>
          </mc:Fallback>
        </mc:AlternateContent>
      </w:r>
      <w:r w:rsidR="00E8454E">
        <w:rPr>
          <w:noProof/>
          <w:lang w:val="es-ES" w:eastAsia="es-ES"/>
        </w:rPr>
        <mc:AlternateContent>
          <mc:Choice Requires="wps">
            <w:drawing>
              <wp:anchor distT="0" distB="0" distL="114300" distR="114300" simplePos="0" relativeHeight="251702272" behindDoc="0" locked="0" layoutInCell="1" allowOverlap="1" wp14:anchorId="46CDA54A" wp14:editId="3FD095B6">
                <wp:simplePos x="0" y="0"/>
                <wp:positionH relativeFrom="column">
                  <wp:posOffset>1396365</wp:posOffset>
                </wp:positionH>
                <wp:positionV relativeFrom="paragraph">
                  <wp:posOffset>20955</wp:posOffset>
                </wp:positionV>
                <wp:extent cx="752475" cy="1504950"/>
                <wp:effectExtent l="0" t="0" r="28575" b="19050"/>
                <wp:wrapNone/>
                <wp:docPr id="10" name="Conector recto 10"/>
                <wp:cNvGraphicFramePr/>
                <a:graphic xmlns:a="http://schemas.openxmlformats.org/drawingml/2006/main">
                  <a:graphicData uri="http://schemas.microsoft.com/office/word/2010/wordprocessingShape">
                    <wps:wsp>
                      <wps:cNvCnPr/>
                      <wps:spPr>
                        <a:xfrm flipV="1">
                          <a:off x="0" y="0"/>
                          <a:ext cx="752475" cy="1504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BF796DD" id="Conector recto 10"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1.65pt" to="169.2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" strokecolor="black [3200]" strokeweight="1.5pt">
                <v:stroke joinstyle="miter"/>
              </v:line>
            </w:pict>
          </mc:Fallback>
        </mc:AlternateContent>
      </w:r>
      <w:r w:rsidR="00E8454E">
        <w:rPr>
          <w:noProof/>
          <w:lang w:val="es-ES" w:eastAsia="es-ES"/>
        </w:rPr>
        <mc:AlternateContent>
          <mc:Choice Requires="wps">
            <w:drawing>
              <wp:anchor distT="0" distB="0" distL="114300" distR="114300" simplePos="0" relativeHeight="251700224" behindDoc="0" locked="0" layoutInCell="1" allowOverlap="1" wp14:anchorId="2E732396" wp14:editId="33A2E219">
                <wp:simplePos x="0" y="0"/>
                <wp:positionH relativeFrom="column">
                  <wp:posOffset>1790065</wp:posOffset>
                </wp:positionH>
                <wp:positionV relativeFrom="paragraph">
                  <wp:posOffset>8890</wp:posOffset>
                </wp:positionV>
                <wp:extent cx="3057525" cy="95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30575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8895C51" id="Conector recto 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5pt,.7pt" to="381.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" strokecolor="black [3200]" strokeweight="1.5pt">
                <v:stroke joinstyle="miter"/>
              </v:line>
            </w:pict>
          </mc:Fallback>
        </mc:AlternateContent>
      </w:r>
    </w:p>
    <w:p w14:paraId="7F48083C" w14:textId="58864C4C" w:rsidR="00E8454E" w:rsidRDefault="003E7CBC" w:rsidP="00E8454E">
      <w:r>
        <w:rPr>
          <w:noProof/>
          <w:lang w:val="es-ES" w:eastAsia="es-ES"/>
        </w:rPr>
        <mc:AlternateContent>
          <mc:Choice Requires="wps">
            <w:drawing>
              <wp:anchor distT="0" distB="0" distL="114300" distR="114300" simplePos="0" relativeHeight="251712512" behindDoc="0" locked="0" layoutInCell="1" allowOverlap="1" wp14:anchorId="69E93485" wp14:editId="69AA09E0">
                <wp:simplePos x="0" y="0"/>
                <wp:positionH relativeFrom="column">
                  <wp:posOffset>1321871</wp:posOffset>
                </wp:positionH>
                <wp:positionV relativeFrom="paragraph">
                  <wp:posOffset>20909</wp:posOffset>
                </wp:positionV>
                <wp:extent cx="361666" cy="552734"/>
                <wp:effectExtent l="0" t="0" r="19685" b="19050"/>
                <wp:wrapNone/>
                <wp:docPr id="23" name="Conector recto 23"/>
                <wp:cNvGraphicFramePr/>
                <a:graphic xmlns:a="http://schemas.openxmlformats.org/drawingml/2006/main">
                  <a:graphicData uri="http://schemas.microsoft.com/office/word/2010/wordprocessingShape">
                    <wps:wsp>
                      <wps:cNvCnPr/>
                      <wps:spPr>
                        <a:xfrm>
                          <a:off x="0" y="0"/>
                          <a:ext cx="361666" cy="552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908C05F" id="Conector recto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65pt" to="132.6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" strokecolor="#5b9bd5 [3204]" strokeweight=".5pt">
                <v:stroke joinstyle="miter"/>
              </v:line>
            </w:pict>
          </mc:Fallback>
        </mc:AlternateContent>
      </w:r>
      <w:r w:rsidR="009A677F" w:rsidRPr="0055278A">
        <w:rPr>
          <w:noProof/>
          <w:sz w:val="18"/>
          <w:szCs w:val="18"/>
          <w:lang w:val="es-ES" w:eastAsia="es-ES"/>
        </w:rPr>
        <mc:AlternateContent>
          <mc:Choice Requires="wps">
            <w:drawing>
              <wp:anchor distT="0" distB="0" distL="114300" distR="114300" simplePos="0" relativeHeight="251709440" behindDoc="0" locked="0" layoutInCell="1" allowOverlap="1" wp14:anchorId="36493A05" wp14:editId="7ABC416F">
                <wp:simplePos x="0" y="0"/>
                <wp:positionH relativeFrom="column">
                  <wp:posOffset>2127090</wp:posOffset>
                </wp:positionH>
                <wp:positionV relativeFrom="paragraph">
                  <wp:posOffset>109618</wp:posOffset>
                </wp:positionV>
                <wp:extent cx="1388536" cy="217805"/>
                <wp:effectExtent l="0" t="0" r="21590" b="10795"/>
                <wp:wrapNone/>
                <wp:docPr id="19" name="Rectángulo 19"/>
                <wp:cNvGraphicFramePr/>
                <a:graphic xmlns:a="http://schemas.openxmlformats.org/drawingml/2006/main">
                  <a:graphicData uri="http://schemas.microsoft.com/office/word/2010/wordprocessingShape">
                    <wps:wsp>
                      <wps:cNvSpPr/>
                      <wps:spPr>
                        <a:xfrm>
                          <a:off x="0" y="0"/>
                          <a:ext cx="1388536" cy="21780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6493A05" id="Rectángulo 19" o:spid="_x0000_s1031" style="position:absolute;margin-left:167.5pt;margin-top:8.65pt;width:109.3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" filled="f" strokecolor="#375623 [1609]" strokeweight="1pt">
                <v:textbox>
                  <w:txbxContent>
                    <w:p w14:paraId="077D8C7E" w14:textId="3508EB64" w:rsidR="00236EEE" w:rsidRDefault="009A677F" w:rsidP="00E8454E">
                      <w:pPr>
                        <w:jc w:val="center"/>
                        <w:rPr>
                          <w:b/>
                          <w:color w:val="000000" w:themeColor="text1"/>
                          <w:sz w:val="18"/>
                          <w:lang w:val="es-ES"/>
                        </w:rPr>
                      </w:pPr>
                      <w:r>
                        <w:rPr>
                          <w:b/>
                          <w:color w:val="000000" w:themeColor="text1"/>
                          <w:sz w:val="18"/>
                          <w:lang w:val="es-ES"/>
                        </w:rPr>
                        <w:t>Pérdida de documentos</w:t>
                      </w:r>
                    </w:p>
                    <w:p w14:paraId="4C6D8D1F" w14:textId="77777777" w:rsidR="009A677F" w:rsidRPr="006965AA" w:rsidRDefault="009A677F" w:rsidP="009A677F">
                      <w:pPr>
                        <w:rPr>
                          <w:b/>
                          <w:color w:val="000000" w:themeColor="text1"/>
                          <w:sz w:val="18"/>
                          <w:lang w:val="es-ES"/>
                        </w:rPr>
                      </w:pPr>
                    </w:p>
                    <w:p w14:paraId="76837D89" w14:textId="77777777" w:rsidR="00236EEE" w:rsidRDefault="00236EEE" w:rsidP="00E8454E">
                      <w:pPr>
                        <w:jc w:val="center"/>
                      </w:pPr>
                    </w:p>
                  </w:txbxContent>
                </v:textbox>
              </v:rect>
            </w:pict>
          </mc:Fallback>
        </mc:AlternateContent>
      </w:r>
    </w:p>
    <w:p w14:paraId="0970DAEA" w14:textId="1026F52D" w:rsidR="00E8454E" w:rsidRDefault="003E7CBC" w:rsidP="00E8454E">
      <w:r w:rsidRPr="0055278A">
        <w:rPr>
          <w:noProof/>
          <w:sz w:val="18"/>
          <w:szCs w:val="18"/>
          <w:lang w:val="es-ES" w:eastAsia="es-ES"/>
        </w:rPr>
        <mc:AlternateContent>
          <mc:Choice Requires="wps">
            <w:drawing>
              <wp:anchor distT="0" distB="0" distL="114300" distR="114300" simplePos="0" relativeHeight="251706368" behindDoc="0" locked="0" layoutInCell="1" allowOverlap="1" wp14:anchorId="009DCE0C" wp14:editId="7A7287B4">
                <wp:simplePos x="0" y="0"/>
                <wp:positionH relativeFrom="column">
                  <wp:posOffset>112560</wp:posOffset>
                </wp:positionH>
                <wp:positionV relativeFrom="paragraph">
                  <wp:posOffset>54609</wp:posOffset>
                </wp:positionV>
                <wp:extent cx="1373339" cy="585857"/>
                <wp:effectExtent l="0" t="0" r="24130" b="24130"/>
                <wp:wrapNone/>
                <wp:docPr id="16" name="Rectángulo 16"/>
                <wp:cNvGraphicFramePr/>
                <a:graphic xmlns:a="http://schemas.openxmlformats.org/drawingml/2006/main">
                  <a:graphicData uri="http://schemas.microsoft.com/office/word/2010/wordprocessingShape">
                    <wps:wsp>
                      <wps:cNvSpPr/>
                      <wps:spPr>
                        <a:xfrm>
                          <a:off x="0" y="0"/>
                          <a:ext cx="1373339" cy="5858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09DCE0C" id="Rectángulo 16" o:spid="_x0000_s1032" style="position:absolute;margin-left:8.85pt;margin-top:4.3pt;width:108.15pt;height:46.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" fillcolor="#70ad47 [3209]" strokecolor="#375623 [1609]" strokeweight="1pt">
                <v:textbox>
                  <w:txbxContent>
                    <w:p w14:paraId="2D73E0B7" w14:textId="7A89EA08" w:rsidR="00236EEE" w:rsidRDefault="009A677F" w:rsidP="00E8454E">
                      <w:pPr>
                        <w:jc w:val="center"/>
                        <w:rPr>
                          <w:b/>
                          <w:color w:val="000000" w:themeColor="text1"/>
                          <w:sz w:val="18"/>
                          <w:lang w:val="es-ES"/>
                        </w:rPr>
                      </w:pPr>
                      <w:r>
                        <w:rPr>
                          <w:b/>
                          <w:color w:val="000000" w:themeColor="text1"/>
                          <w:sz w:val="18"/>
                          <w:lang w:val="es-ES"/>
                        </w:rPr>
                        <w:t>Procesos administrativos no estandarizados</w:t>
                      </w:r>
                    </w:p>
                    <w:p w14:paraId="4B9DA9DA" w14:textId="77777777" w:rsidR="009A677F" w:rsidRPr="006965AA" w:rsidRDefault="009A677F" w:rsidP="00E8454E">
                      <w:pPr>
                        <w:jc w:val="center"/>
                        <w:rPr>
                          <w:b/>
                          <w:color w:val="000000" w:themeColor="text1"/>
                          <w:sz w:val="18"/>
                          <w:lang w:val="es-ES"/>
                        </w:rPr>
                      </w:pPr>
                    </w:p>
                  </w:txbxContent>
                </v:textbox>
              </v:rect>
            </w:pict>
          </mc:Fallback>
        </mc:AlternateContent>
      </w:r>
      <w:r w:rsidR="000005BC">
        <w:rPr>
          <w:noProof/>
          <w:lang w:val="es-ES" w:eastAsia="es-ES"/>
        </w:rPr>
        <mc:AlternateContent>
          <mc:Choice Requires="wps">
            <w:drawing>
              <wp:anchor distT="0" distB="0" distL="114300" distR="114300" simplePos="0" relativeHeight="251715584" behindDoc="0" locked="0" layoutInCell="1" allowOverlap="1" wp14:anchorId="753D1446" wp14:editId="02AEDDDD">
                <wp:simplePos x="0" y="0"/>
                <wp:positionH relativeFrom="column">
                  <wp:posOffset>3512337</wp:posOffset>
                </wp:positionH>
                <wp:positionV relativeFrom="paragraph">
                  <wp:posOffset>77660</wp:posOffset>
                </wp:positionV>
                <wp:extent cx="334370" cy="450376"/>
                <wp:effectExtent l="0" t="0" r="27940" b="26035"/>
                <wp:wrapNone/>
                <wp:docPr id="26" name="Conector recto 26"/>
                <wp:cNvGraphicFramePr/>
                <a:graphic xmlns:a="http://schemas.openxmlformats.org/drawingml/2006/main">
                  <a:graphicData uri="http://schemas.microsoft.com/office/word/2010/wordprocessingShape">
                    <wps:wsp>
                      <wps:cNvCnPr/>
                      <wps:spPr>
                        <a:xfrm>
                          <a:off x="0" y="0"/>
                          <a:ext cx="334370" cy="450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B28A4D9" id="Conector recto 2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5pt,6.1pt" to="302.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" strokecolor="#5b9bd5 [3204]" strokeweight=".5pt">
                <v:stroke joinstyle="miter"/>
              </v:line>
            </w:pict>
          </mc:Fallback>
        </mc:AlternateContent>
      </w:r>
    </w:p>
    <w:p w14:paraId="498B09D1" w14:textId="1101E125" w:rsidR="00E8454E" w:rsidRPr="00F03E6E" w:rsidRDefault="00E8454E" w:rsidP="00E8454E"/>
    <w:p w14:paraId="7604635A" w14:textId="6D4E561E" w:rsidR="00E8454E" w:rsidRDefault="003E7CBC" w:rsidP="00E8454E">
      <w:r>
        <w:rPr>
          <w:noProof/>
          <w:lang w:val="es-ES" w:eastAsia="es-ES"/>
        </w:rPr>
        <mc:AlternateContent>
          <mc:Choice Requires="wps">
            <w:drawing>
              <wp:anchor distT="0" distB="0" distL="114300" distR="114300" simplePos="0" relativeHeight="251713536" behindDoc="0" locked="0" layoutInCell="1" allowOverlap="1" wp14:anchorId="094E5792" wp14:editId="359032CC">
                <wp:simplePos x="0" y="0"/>
                <wp:positionH relativeFrom="column">
                  <wp:posOffset>1355641</wp:posOffset>
                </wp:positionH>
                <wp:positionV relativeFrom="paragraph">
                  <wp:posOffset>7555</wp:posOffset>
                </wp:positionV>
                <wp:extent cx="427686" cy="54278"/>
                <wp:effectExtent l="0" t="0" r="29845" b="22225"/>
                <wp:wrapNone/>
                <wp:docPr id="24" name="Conector recto 24"/>
                <wp:cNvGraphicFramePr/>
                <a:graphic xmlns:a="http://schemas.openxmlformats.org/drawingml/2006/main">
                  <a:graphicData uri="http://schemas.microsoft.com/office/word/2010/wordprocessingShape">
                    <wps:wsp>
                      <wps:cNvCnPr/>
                      <wps:spPr>
                        <a:xfrm>
                          <a:off x="0" y="0"/>
                          <a:ext cx="427686" cy="5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AAD815E" id="Conector recto 2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75pt,.6pt" to="140.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" strokecolor="#5b9bd5 [3204]" strokeweight=".5pt">
                <v:stroke joinstyle="miter"/>
              </v:line>
            </w:pict>
          </mc:Fallback>
        </mc:AlternateContent>
      </w:r>
      <w:r>
        <w:rPr>
          <w:noProof/>
          <w:lang w:val="es-ES" w:eastAsia="es-ES"/>
        </w:rPr>
        <mc:AlternateContent>
          <mc:Choice Requires="wps">
            <w:drawing>
              <wp:anchor distT="0" distB="0" distL="114300" distR="114300" simplePos="0" relativeHeight="251728896" behindDoc="0" locked="0" layoutInCell="1" allowOverlap="1" wp14:anchorId="180B3AD9" wp14:editId="714A9D1B">
                <wp:simplePos x="0" y="0"/>
                <wp:positionH relativeFrom="column">
                  <wp:posOffset>1130803</wp:posOffset>
                </wp:positionH>
                <wp:positionV relativeFrom="paragraph">
                  <wp:posOffset>61831</wp:posOffset>
                </wp:positionV>
                <wp:extent cx="566382" cy="437145"/>
                <wp:effectExtent l="0" t="0" r="24765" b="20320"/>
                <wp:wrapNone/>
                <wp:docPr id="49" name="Conector recto 49"/>
                <wp:cNvGraphicFramePr/>
                <a:graphic xmlns:a="http://schemas.openxmlformats.org/drawingml/2006/main">
                  <a:graphicData uri="http://schemas.microsoft.com/office/word/2010/wordprocessingShape">
                    <wps:wsp>
                      <wps:cNvCnPr/>
                      <wps:spPr>
                        <a:xfrm flipV="1">
                          <a:off x="0" y="0"/>
                          <a:ext cx="566382" cy="437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31EE665" id="Conector recto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05pt,4.85pt" to="133.6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" strokecolor="#5b9bd5 [3204]" strokeweight=".5pt">
                <v:stroke joinstyle="miter"/>
              </v:line>
            </w:pict>
          </mc:Fallback>
        </mc:AlternateContent>
      </w:r>
      <w:r w:rsidR="00E8454E">
        <w:rPr>
          <w:noProof/>
          <w:lang w:val="es-ES" w:eastAsia="es-ES"/>
        </w:rPr>
        <mc:AlternateContent>
          <mc:Choice Requires="wps">
            <w:drawing>
              <wp:anchor distT="0" distB="0" distL="114300" distR="114300" simplePos="0" relativeHeight="251708416" behindDoc="0" locked="0" layoutInCell="1" allowOverlap="1" wp14:anchorId="6E3C1669" wp14:editId="15CF20EB">
                <wp:simplePos x="0" y="0"/>
                <wp:positionH relativeFrom="column">
                  <wp:posOffset>2362200</wp:posOffset>
                </wp:positionH>
                <wp:positionV relativeFrom="paragraph">
                  <wp:posOffset>6985</wp:posOffset>
                </wp:positionV>
                <wp:extent cx="1295400" cy="36195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29540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E3C1669" id="Rectángulo 18" o:spid="_x0000_s1033" style="position:absolute;margin-left:186pt;margin-top:.55pt;width:102pt;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" fillcolor="#70ad47 [3209]" strokecolor="#375623 [1609]" strokeweight="1pt">
                <v:textbox>
                  <w:txbxContent>
                    <w:p w14:paraId="51808E57" w14:textId="5C0F4376" w:rsidR="00236EEE" w:rsidRDefault="009A677F" w:rsidP="00E8454E">
                      <w:pPr>
                        <w:jc w:val="center"/>
                        <w:rPr>
                          <w:b/>
                          <w:color w:val="000000" w:themeColor="text1"/>
                          <w:sz w:val="18"/>
                          <w:lang w:val="es-ES"/>
                        </w:rPr>
                      </w:pPr>
                      <w:r>
                        <w:rPr>
                          <w:b/>
                          <w:color w:val="000000" w:themeColor="text1"/>
                          <w:sz w:val="18"/>
                          <w:lang w:val="es-ES"/>
                        </w:rPr>
                        <w:t>Manejo de datos en papel</w:t>
                      </w:r>
                    </w:p>
                    <w:p w14:paraId="7CB237B0" w14:textId="77777777" w:rsidR="009A677F" w:rsidRPr="006965AA" w:rsidRDefault="009A677F" w:rsidP="00E8454E">
                      <w:pPr>
                        <w:jc w:val="center"/>
                        <w:rPr>
                          <w:b/>
                          <w:lang w:val="es-ES"/>
                        </w:rPr>
                      </w:pPr>
                    </w:p>
                  </w:txbxContent>
                </v:textbox>
              </v:rect>
            </w:pict>
          </mc:Fallback>
        </mc:AlternateContent>
      </w:r>
    </w:p>
    <w:p w14:paraId="21645807" w14:textId="3BCA12AE" w:rsidR="00E8454E" w:rsidRDefault="009A677F" w:rsidP="00E8454E">
      <w:r>
        <w:rPr>
          <w:noProof/>
          <w:lang w:val="es-ES" w:eastAsia="es-ES"/>
        </w:rPr>
        <mc:AlternateContent>
          <mc:Choice Requires="wps">
            <w:drawing>
              <wp:anchor distT="0" distB="0" distL="114300" distR="114300" simplePos="0" relativeHeight="251714560" behindDoc="0" locked="0" layoutInCell="1" allowOverlap="1" wp14:anchorId="1EAFF38A" wp14:editId="1E6FD0C1">
                <wp:simplePos x="0" y="0"/>
                <wp:positionH relativeFrom="column">
                  <wp:posOffset>3655638</wp:posOffset>
                </wp:positionH>
                <wp:positionV relativeFrom="paragraph">
                  <wp:posOffset>9715</wp:posOffset>
                </wp:positionV>
                <wp:extent cx="177421" cy="457200"/>
                <wp:effectExtent l="0" t="0" r="32385" b="19050"/>
                <wp:wrapNone/>
                <wp:docPr id="25" name="Conector recto 25"/>
                <wp:cNvGraphicFramePr/>
                <a:graphic xmlns:a="http://schemas.openxmlformats.org/drawingml/2006/main">
                  <a:graphicData uri="http://schemas.microsoft.com/office/word/2010/wordprocessingShape">
                    <wps:wsp>
                      <wps:cNvCnPr/>
                      <wps:spPr>
                        <a:xfrm flipV="1">
                          <a:off x="0" y="0"/>
                          <a:ext cx="177421"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CB2CE4D" id="Conector recto 25"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75pt" to="301.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" strokecolor="#5b9bd5 [3204]" strokeweight=".5pt">
                <v:stroke joinstyle="miter"/>
              </v:line>
            </w:pict>
          </mc:Fallback>
        </mc:AlternateContent>
      </w:r>
      <w:r w:rsidR="000005BC">
        <w:rPr>
          <w:noProof/>
          <w:lang w:val="es-ES" w:eastAsia="es-ES"/>
        </w:rPr>
        <mc:AlternateContent>
          <mc:Choice Requires="wps">
            <w:drawing>
              <wp:anchor distT="0" distB="0" distL="114300" distR="114300" simplePos="0" relativeHeight="251717632" behindDoc="0" locked="0" layoutInCell="1" allowOverlap="1" wp14:anchorId="455BE383" wp14:editId="79D63DE4">
                <wp:simplePos x="0" y="0"/>
                <wp:positionH relativeFrom="column">
                  <wp:posOffset>3653790</wp:posOffset>
                </wp:positionH>
                <wp:positionV relativeFrom="paragraph">
                  <wp:posOffset>3174</wp:posOffset>
                </wp:positionV>
                <wp:extent cx="409575" cy="0"/>
                <wp:effectExtent l="0" t="0" r="28575" b="19050"/>
                <wp:wrapNone/>
                <wp:docPr id="28" name="Conector recto 28"/>
                <wp:cNvGraphicFramePr/>
                <a:graphic xmlns:a="http://schemas.openxmlformats.org/drawingml/2006/main">
                  <a:graphicData uri="http://schemas.microsoft.com/office/word/2010/wordprocessingShape">
                    <wps:wsp>
                      <wps:cNvCnPr/>
                      <wps:spPr>
                        <a:xfrm flipV="1">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1D5DA05" id="Conector recto 28"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25pt" to="319.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" strokecolor="#5b9bd5 [3204]" strokeweight=".5pt">
                <v:stroke joinstyle="miter"/>
              </v:line>
            </w:pict>
          </mc:Fallback>
        </mc:AlternateContent>
      </w:r>
    </w:p>
    <w:p w14:paraId="2191C06A" w14:textId="518A854C" w:rsidR="00E8454E" w:rsidRDefault="003E7CBC" w:rsidP="00E8454E">
      <w:r>
        <w:rPr>
          <w:noProof/>
          <w:lang w:val="es-ES" w:eastAsia="es-ES"/>
        </w:rPr>
        <mc:AlternateContent>
          <mc:Choice Requires="wps">
            <w:drawing>
              <wp:anchor distT="0" distB="0" distL="114300" distR="114300" simplePos="0" relativeHeight="251726848" behindDoc="0" locked="0" layoutInCell="1" allowOverlap="1" wp14:anchorId="7F64C4E2" wp14:editId="7C1185B4">
                <wp:simplePos x="0" y="0"/>
                <wp:positionH relativeFrom="column">
                  <wp:posOffset>129360</wp:posOffset>
                </wp:positionH>
                <wp:positionV relativeFrom="paragraph">
                  <wp:posOffset>7051</wp:posOffset>
                </wp:positionV>
                <wp:extent cx="1000125" cy="352425"/>
                <wp:effectExtent l="0" t="0" r="28575" b="28575"/>
                <wp:wrapNone/>
                <wp:docPr id="48" name="Rectángulo 48"/>
                <wp:cNvGraphicFramePr/>
                <a:graphic xmlns:a="http://schemas.openxmlformats.org/drawingml/2006/main">
                  <a:graphicData uri="http://schemas.microsoft.com/office/word/2010/wordprocessingShape">
                    <wps:wsp>
                      <wps:cNvSpPr/>
                      <wps:spPr>
                        <a:xfrm>
                          <a:off x="0" y="0"/>
                          <a:ext cx="1000125" cy="352425"/>
                        </a:xfrm>
                        <a:prstGeom prst="rect">
                          <a:avLst/>
                        </a:prstGeom>
                        <a:noFill/>
                        <a:ln>
                          <a:solidFill>
                            <a:schemeClr val="accent6">
                              <a:shade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F64C4E2" id="Rectángulo 48" o:spid="_x0000_s1034" style="position:absolute;margin-left:10.2pt;margin-top:.55pt;width:78.7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" filled="f" strokecolor="#375623 [1609]" strokeweight="1pt">
                <v:textbox>
                  <w:txbxContent>
                    <w:p w14:paraId="306AA254" w14:textId="77777777" w:rsidR="003E7CBC" w:rsidRDefault="003E7CBC" w:rsidP="003E7CBC">
                      <w:pPr>
                        <w:jc w:val="center"/>
                        <w:rPr>
                          <w:b/>
                          <w:color w:val="000000" w:themeColor="text1"/>
                          <w:sz w:val="18"/>
                          <w:lang w:val="es-ES"/>
                          <w14:textOutline w14:w="9525" w14:cap="rnd" w14:cmpd="sng" w14:algn="ctr">
                            <w14:noFill/>
                            <w14:prstDash w14:val="solid"/>
                            <w14:bevel/>
                          </w14:textOutline>
                        </w:rPr>
                      </w:pPr>
                      <w:r>
                        <w:rPr>
                          <w:b/>
                          <w:color w:val="000000" w:themeColor="text1"/>
                          <w:sz w:val="18"/>
                          <w:lang w:val="es-ES"/>
                          <w14:textOutline w14:w="9525" w14:cap="rnd" w14:cmpd="sng" w14:algn="ctr">
                            <w14:noFill/>
                            <w14:prstDash w14:val="solid"/>
                            <w14:bevel/>
                          </w14:textOutline>
                        </w:rPr>
                        <w:t>Inconsistencia de datos</w:t>
                      </w:r>
                    </w:p>
                    <w:p w14:paraId="05E24AA9" w14:textId="77777777" w:rsidR="003E7CBC" w:rsidRPr="006965AA" w:rsidRDefault="003E7CBC" w:rsidP="003E7CBC">
                      <w:pPr>
                        <w:jc w:val="center"/>
                        <w:rPr>
                          <w:b/>
                          <w:color w:val="000000" w:themeColor="text1"/>
                          <w:sz w:val="18"/>
                          <w:lang w:val="es-ES"/>
                          <w14:textOutline w14:w="9525" w14:cap="rnd" w14:cmpd="sng" w14:algn="ctr">
                            <w14:noFill/>
                            <w14:prstDash w14:val="solid"/>
                            <w14:bevel/>
                          </w14:textOutline>
                        </w:rPr>
                      </w:pPr>
                    </w:p>
                  </w:txbxContent>
                </v:textbox>
              </v:rect>
            </w:pict>
          </mc:Fallback>
        </mc:AlternateContent>
      </w:r>
      <w:r w:rsidR="009A677F">
        <w:rPr>
          <w:noProof/>
          <w:lang w:val="es-ES" w:eastAsia="es-ES"/>
        </w:rPr>
        <mc:AlternateContent>
          <mc:Choice Requires="wps">
            <w:drawing>
              <wp:anchor distT="0" distB="0" distL="114300" distR="114300" simplePos="0" relativeHeight="251707392" behindDoc="0" locked="0" layoutInCell="1" allowOverlap="1" wp14:anchorId="3908B9E2" wp14:editId="68952BF0">
                <wp:simplePos x="0" y="0"/>
                <wp:positionH relativeFrom="column">
                  <wp:posOffset>2352277</wp:posOffset>
                </wp:positionH>
                <wp:positionV relativeFrom="paragraph">
                  <wp:posOffset>142810</wp:posOffset>
                </wp:positionV>
                <wp:extent cx="1288007" cy="258738"/>
                <wp:effectExtent l="0" t="0" r="26670" b="27305"/>
                <wp:wrapNone/>
                <wp:docPr id="17" name="Rectángulo 17"/>
                <wp:cNvGraphicFramePr/>
                <a:graphic xmlns:a="http://schemas.openxmlformats.org/drawingml/2006/main">
                  <a:graphicData uri="http://schemas.microsoft.com/office/word/2010/wordprocessingShape">
                    <wps:wsp>
                      <wps:cNvSpPr/>
                      <wps:spPr>
                        <a:xfrm>
                          <a:off x="0" y="0"/>
                          <a:ext cx="1288007" cy="258738"/>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txb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908B9E2" id="Rectángulo 17" o:spid="_x0000_s1035" style="position:absolute;margin-left:185.2pt;margin-top:11.25pt;width:101.4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" filled="f" strokecolor="#375623 [1609]" strokeweight="1pt">
                <v:textbox>
                  <w:txbxContent>
                    <w:p w14:paraId="3DD24A51" w14:textId="458C7DA5" w:rsidR="00236EEE" w:rsidRDefault="009A677F" w:rsidP="00E8454E">
                      <w:pPr>
                        <w:jc w:val="center"/>
                        <w:rPr>
                          <w:b/>
                          <w:color w:val="000000" w:themeColor="text1"/>
                          <w:sz w:val="18"/>
                          <w:lang w:val="es-ES"/>
                        </w:rPr>
                      </w:pPr>
                      <w:r>
                        <w:rPr>
                          <w:b/>
                          <w:color w:val="000000" w:themeColor="text1"/>
                          <w:sz w:val="18"/>
                          <w:lang w:val="es-ES"/>
                        </w:rPr>
                        <w:t>Comunicación lenta</w:t>
                      </w:r>
                    </w:p>
                    <w:p w14:paraId="406D8B79" w14:textId="77777777" w:rsidR="009A677F" w:rsidRPr="006965AA" w:rsidRDefault="009A677F" w:rsidP="00E8454E">
                      <w:pPr>
                        <w:jc w:val="center"/>
                        <w:rPr>
                          <w:b/>
                          <w:color w:val="000000" w:themeColor="text1"/>
                          <w:lang w:val="es-ES"/>
                        </w:rPr>
                      </w:pPr>
                    </w:p>
                  </w:txbxContent>
                </v:textbox>
              </v:rect>
            </w:pict>
          </mc:Fallback>
        </mc:AlternateContent>
      </w:r>
    </w:p>
    <w:p w14:paraId="13AB7BBD" w14:textId="117F090A" w:rsidR="00727608" w:rsidRDefault="000005BC" w:rsidP="00727608">
      <w:pPr>
        <w:pStyle w:val="Ttulo4"/>
      </w:pPr>
      <w:r>
        <w:rPr>
          <w:noProof/>
          <w:lang w:val="es-ES" w:eastAsia="es-ES"/>
        </w:rPr>
        <mc:AlternateContent>
          <mc:Choice Requires="wps">
            <w:drawing>
              <wp:anchor distT="0" distB="0" distL="114300" distR="114300" simplePos="0" relativeHeight="251698176" behindDoc="0" locked="0" layoutInCell="1" allowOverlap="1" wp14:anchorId="29E7098B" wp14:editId="54575522">
                <wp:simplePos x="0" y="0"/>
                <wp:positionH relativeFrom="column">
                  <wp:posOffset>3181350</wp:posOffset>
                </wp:positionH>
                <wp:positionV relativeFrom="paragraph">
                  <wp:posOffset>361950</wp:posOffset>
                </wp:positionV>
                <wp:extent cx="1133475" cy="438150"/>
                <wp:effectExtent l="0" t="0" r="28575" b="19050"/>
                <wp:wrapNone/>
                <wp:docPr id="6" name="Rectángulo redondeado 6"/>
                <wp:cNvGraphicFramePr/>
                <a:graphic xmlns:a="http://schemas.openxmlformats.org/drawingml/2006/main">
                  <a:graphicData uri="http://schemas.microsoft.com/office/word/2010/wordprocessingShape">
                    <wps:wsp>
                      <wps:cNvSpPr/>
                      <wps:spPr>
                        <a:xfrm>
                          <a:off x="0" y="0"/>
                          <a:ext cx="113347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9DF90" w14:textId="77777777" w:rsidR="00236EEE" w:rsidRPr="0055278A" w:rsidRDefault="00236EEE" w:rsidP="00E8454E">
                            <w:pPr>
                              <w:jc w:val="center"/>
                              <w:rPr>
                                <w:lang w:val="es-ES"/>
                              </w:rPr>
                            </w:pPr>
                            <w:r>
                              <w:rPr>
                                <w:lang w:val="es-ES"/>
                              </w:rPr>
                              <w:t>Funcionario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oundrect w14:anchorId="29E7098B" id="Rectángulo redondeado 6" o:spid="_x0000_s1036" style="position:absolute;margin-left:250.5pt;margin-top:28.5pt;width:89.25pt;height:34.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" fillcolor="#5b9bd5 [3204]" strokecolor="#1f4d78 [1604]" strokeweight="1pt">
                <v:stroke joinstyle="miter"/>
                <v:textbox>
                  <w:txbxContent>
                    <w:p w14:paraId="4779DF90" w14:textId="77777777" w:rsidR="00236EEE" w:rsidRPr="0055278A" w:rsidRDefault="00236EEE" w:rsidP="00E8454E">
                      <w:pPr>
                        <w:jc w:val="center"/>
                        <w:rPr>
                          <w:lang w:val="es-ES"/>
                        </w:rPr>
                      </w:pPr>
                      <w:r>
                        <w:rPr>
                          <w:lang w:val="es-ES"/>
                        </w:rPr>
                        <w:t>Funcionario</w:t>
                      </w:r>
                    </w:p>
                  </w:txbxContent>
                </v:textbox>
              </v:roundrect>
            </w:pict>
          </mc:Fallback>
        </mc:AlternateContent>
      </w:r>
      <w:r w:rsidR="00E8454E">
        <w:rPr>
          <w:noProof/>
          <w:lang w:val="es-ES" w:eastAsia="es-ES"/>
        </w:rPr>
        <mc:AlternateContent>
          <mc:Choice Requires="wps">
            <w:drawing>
              <wp:anchor distT="0" distB="0" distL="114300" distR="114300" simplePos="0" relativeHeight="251697152" behindDoc="0" locked="0" layoutInCell="1" allowOverlap="1" wp14:anchorId="3E11161A" wp14:editId="4DDCD2F2">
                <wp:simplePos x="0" y="0"/>
                <wp:positionH relativeFrom="column">
                  <wp:posOffset>853440</wp:posOffset>
                </wp:positionH>
                <wp:positionV relativeFrom="paragraph">
                  <wp:posOffset>302260</wp:posOffset>
                </wp:positionV>
                <wp:extent cx="990600" cy="47625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9906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B503F" w14:textId="77777777" w:rsidR="00236EEE" w:rsidRPr="00D714A0" w:rsidRDefault="00236EEE" w:rsidP="00E8454E">
                            <w:pPr>
                              <w:jc w:val="center"/>
                              <w:rPr>
                                <w:lang w:val="es-ES"/>
                              </w:rPr>
                            </w:pPr>
                            <w:r>
                              <w:rPr>
                                <w:lang w:val="es-ES"/>
                              </w:rPr>
                              <w:t>CMH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oundrect w14:anchorId="3E11161A" id="Rectángulo redondeado 3" o:spid="_x0000_s1037" style="position:absolute;margin-left:67.2pt;margin-top:23.8pt;width:78pt;height: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" fillcolor="#5b9bd5 [3204]" strokecolor="#1f4d78 [1604]" strokeweight="1pt">
                <v:stroke joinstyle="miter"/>
                <v:textbox>
                  <w:txbxContent>
                    <w:p w14:paraId="27CB503F" w14:textId="77777777" w:rsidR="00236EEE" w:rsidRPr="00D714A0" w:rsidRDefault="00236EEE" w:rsidP="00E8454E">
                      <w:pPr>
                        <w:jc w:val="center"/>
                        <w:rPr>
                          <w:lang w:val="es-ES"/>
                        </w:rPr>
                      </w:pPr>
                      <w:r>
                        <w:rPr>
                          <w:lang w:val="es-ES"/>
                        </w:rPr>
                        <w:t>CMH</w:t>
                      </w:r>
                    </w:p>
                  </w:txbxContent>
                </v:textbox>
              </v:roundrect>
            </w:pict>
          </mc:Fallback>
        </mc:AlternateContent>
      </w:r>
      <w:r w:rsidR="00E8454E">
        <w:rPr>
          <w:noProof/>
          <w:lang w:val="es-ES" w:eastAsia="es-ES"/>
        </w:rPr>
        <mc:AlternateContent>
          <mc:Choice Requires="wps">
            <w:drawing>
              <wp:anchor distT="0" distB="0" distL="114300" distR="114300" simplePos="0" relativeHeight="251718656" behindDoc="0" locked="0" layoutInCell="1" allowOverlap="1" wp14:anchorId="22DC36F2" wp14:editId="3BDBD232">
                <wp:simplePos x="0" y="0"/>
                <wp:positionH relativeFrom="margin">
                  <wp:align>left</wp:align>
                </wp:positionH>
                <wp:positionV relativeFrom="paragraph">
                  <wp:posOffset>984250</wp:posOffset>
                </wp:positionV>
                <wp:extent cx="6267450" cy="258445"/>
                <wp:effectExtent l="0" t="0" r="0" b="8255"/>
                <wp:wrapNone/>
                <wp:docPr id="22" name="Cuadro de texto 22"/>
                <wp:cNvGraphicFramePr/>
                <a:graphic xmlns:a="http://schemas.openxmlformats.org/drawingml/2006/main">
                  <a:graphicData uri="http://schemas.microsoft.com/office/word/2010/wordprocessingShape">
                    <wps:wsp>
                      <wps:cNvSpPr txBox="1"/>
                      <wps:spPr>
                        <a:xfrm>
                          <a:off x="0" y="0"/>
                          <a:ext cx="6267450" cy="258445"/>
                        </a:xfrm>
                        <a:prstGeom prst="rect">
                          <a:avLst/>
                        </a:prstGeom>
                        <a:solidFill>
                          <a:prstClr val="white"/>
                        </a:solidFill>
                        <a:ln>
                          <a:noFill/>
                        </a:ln>
                        <a:effectLst/>
                      </wps:spPr>
                      <wps:txbx>
                        <w:txbxContent>
                          <w:p w14:paraId="298284DC" w14:textId="6A6525CD" w:rsidR="00236EEE" w:rsidRPr="004135EB" w:rsidRDefault="00236EEE" w:rsidP="00E8454E">
                            <w:pPr>
                              <w:pStyle w:val="Descripcin"/>
                              <w:rPr>
                                <w:noProof/>
                                <w:sz w:val="24"/>
                                <w:szCs w:val="24"/>
                              </w:rPr>
                            </w:pPr>
                            <w:bookmarkStart w:id="24" w:name="_Toc466043404"/>
                            <w:bookmarkStart w:id="25" w:name="_Toc467430097"/>
                            <w:r>
                              <w:t xml:space="preserve">Figura </w:t>
                            </w:r>
                            <w:r>
                              <w:fldChar w:fldCharType="begin"/>
                            </w:r>
                            <w:r>
                              <w:instrText xml:space="preserve"> SEQ Figura \* ARABIC </w:instrText>
                            </w:r>
                            <w:r>
                              <w:fldChar w:fldCharType="separate"/>
                            </w:r>
                            <w:r w:rsidR="00C47D77">
                              <w:rPr>
                                <w:noProof/>
                              </w:rPr>
                              <w:t>1</w:t>
                            </w:r>
                            <w:r>
                              <w:fldChar w:fldCharType="end"/>
                            </w:r>
                            <w:r>
                              <w:t>. Diagrama de Ishikawa que muestra la problemática de CMH</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C36F2" id="_x0000_t202" coordsize="21600,21600" o:spt="202" path="m,l,21600r21600,l21600,xe">
                <v:stroke joinstyle="miter"/>
                <v:path gradientshapeok="t" o:connecttype="rect"/>
              </v:shapetype>
              <v:shape id="Cuadro de texto 22" o:spid="_x0000_s1038" type="#_x0000_t202" style="position:absolute;margin-left:0;margin-top:77.5pt;width:493.5pt;height:20.3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" stroked="f">
                <v:textbox style="mso-fit-shape-to-text:t" inset="0,0,0,0">
                  <w:txbxContent>
                    <w:p w14:paraId="298284DC" w14:textId="6A6525CD" w:rsidR="00236EEE" w:rsidRPr="004135EB" w:rsidRDefault="00236EEE" w:rsidP="00E8454E">
                      <w:pPr>
                        <w:pStyle w:val="Descripcin"/>
                        <w:rPr>
                          <w:noProof/>
                          <w:sz w:val="24"/>
                          <w:szCs w:val="24"/>
                        </w:rPr>
                      </w:pPr>
                      <w:bookmarkStart w:id="26" w:name="_Toc466043404"/>
                      <w:bookmarkStart w:id="27" w:name="_Toc467430097"/>
                      <w:r>
                        <w:t xml:space="preserve">Figura </w:t>
                      </w:r>
                      <w:r>
                        <w:fldChar w:fldCharType="begin"/>
                      </w:r>
                      <w:r>
                        <w:instrText xml:space="preserve"> SEQ Figura \* ARABIC </w:instrText>
                      </w:r>
                      <w:r>
                        <w:fldChar w:fldCharType="separate"/>
                      </w:r>
                      <w:r w:rsidR="00C47D77">
                        <w:rPr>
                          <w:noProof/>
                        </w:rPr>
                        <w:t>1</w:t>
                      </w:r>
                      <w:r>
                        <w:fldChar w:fldCharType="end"/>
                      </w:r>
                      <w:r>
                        <w:t>. Diagrama de Ishikawa que muestra la problemática de CMH</w:t>
                      </w:r>
                      <w:bookmarkEnd w:id="26"/>
                      <w:bookmarkEnd w:id="27"/>
                    </w:p>
                  </w:txbxContent>
                </v:textbox>
                <w10:wrap anchorx="margin"/>
              </v:shape>
            </w:pict>
          </mc:Fallback>
        </mc:AlternateContent>
      </w:r>
      <w:r w:rsidR="00727608">
        <w:br w:type="page"/>
      </w:r>
      <w:r w:rsidR="00727608">
        <w:lastRenderedPageBreak/>
        <w:t>Descripción Ishikawa</w:t>
      </w:r>
    </w:p>
    <w:p w14:paraId="34B6BDFA" w14:textId="77777777" w:rsidR="00727608" w:rsidRDefault="00727608" w:rsidP="00727608"/>
    <w:p w14:paraId="61A30220" w14:textId="77777777" w:rsidR="00727608" w:rsidRDefault="00727608" w:rsidP="00727608">
      <w:pPr>
        <w:pStyle w:val="Prrafodelista"/>
        <w:numPr>
          <w:ilvl w:val="0"/>
          <w:numId w:val="41"/>
        </w:numPr>
      </w:pPr>
      <w:r>
        <w:t>Incertidumbre en las atenciones y sus resultados: Los pacientes tienen incertidumbre en las horas de atención y los resultados de exámenes por el tiempo en que se demoran.</w:t>
      </w:r>
    </w:p>
    <w:p w14:paraId="45956B74" w14:textId="77777777" w:rsidR="00727608" w:rsidRDefault="00727608" w:rsidP="00727608">
      <w:pPr>
        <w:pStyle w:val="Prrafodelista"/>
        <w:numPr>
          <w:ilvl w:val="0"/>
          <w:numId w:val="41"/>
        </w:numPr>
      </w:pPr>
      <w:r>
        <w:t>Alto volumen de pacientes: Como los procesos toman demasiado tiempo se produce atraso en las atenciones de los pacientes.</w:t>
      </w:r>
    </w:p>
    <w:p w14:paraId="10481537" w14:textId="77777777" w:rsidR="00727608" w:rsidRDefault="00727608" w:rsidP="00727608">
      <w:pPr>
        <w:pStyle w:val="Prrafodelista"/>
        <w:numPr>
          <w:ilvl w:val="0"/>
          <w:numId w:val="41"/>
        </w:numPr>
      </w:pPr>
      <w:r>
        <w:t>Atraso tecnológico en el procedimiento: Falta de tecnología informática en el centro médico Hipócrates.</w:t>
      </w:r>
    </w:p>
    <w:p w14:paraId="38628AD0" w14:textId="77777777" w:rsidR="00727608" w:rsidRDefault="00727608" w:rsidP="00727608">
      <w:pPr>
        <w:pStyle w:val="Prrafodelista"/>
        <w:numPr>
          <w:ilvl w:val="0"/>
          <w:numId w:val="41"/>
        </w:numPr>
      </w:pPr>
      <w:r>
        <w:t>Datos en papel: Todos los registros del centro médico Hipócrates se encuentran en papel.</w:t>
      </w:r>
    </w:p>
    <w:p w14:paraId="3774315E" w14:textId="77777777" w:rsidR="00727608" w:rsidRDefault="00727608" w:rsidP="00727608">
      <w:pPr>
        <w:pStyle w:val="Prrafodelista"/>
        <w:numPr>
          <w:ilvl w:val="0"/>
          <w:numId w:val="41"/>
        </w:numPr>
      </w:pPr>
      <w:r>
        <w:t>Inconsistencia de datos: Los funcionarios crean inconsistencia en los datos por posible pérdida de datos.</w:t>
      </w:r>
    </w:p>
    <w:p w14:paraId="7F96BAE3" w14:textId="77777777" w:rsidR="00727608" w:rsidRDefault="00727608" w:rsidP="00727608">
      <w:pPr>
        <w:pStyle w:val="Prrafodelista"/>
        <w:numPr>
          <w:ilvl w:val="0"/>
          <w:numId w:val="41"/>
        </w:numPr>
      </w:pPr>
      <w:r>
        <w:t xml:space="preserve">Pérdida de datos: La pérdida de datos se produce por el alto contenido de documentos en papel que tiene el centro médico Hipócrates. </w:t>
      </w:r>
    </w:p>
    <w:p w14:paraId="548C8B34" w14:textId="77777777" w:rsidR="00727608" w:rsidRDefault="00727608" w:rsidP="00727608">
      <w:pPr>
        <w:pStyle w:val="Prrafodelista"/>
        <w:numPr>
          <w:ilvl w:val="0"/>
          <w:numId w:val="41"/>
        </w:numPr>
      </w:pPr>
      <w:r>
        <w:t>Procesos poco confiables: Por pérdida de datos.</w:t>
      </w:r>
    </w:p>
    <w:p w14:paraId="2EC523BB" w14:textId="77777777" w:rsidR="00727608" w:rsidRDefault="00727608" w:rsidP="00727608">
      <w:pPr>
        <w:pStyle w:val="Prrafodelista"/>
        <w:numPr>
          <w:ilvl w:val="0"/>
          <w:numId w:val="41"/>
        </w:numPr>
      </w:pPr>
      <w:r>
        <w:t>Almacenan datos de pacientes en cuadernos: Todos los registros del centro médico Hipócrates se almacenan en cuadernos.</w:t>
      </w:r>
    </w:p>
    <w:p w14:paraId="6F8F5B00" w14:textId="10A11E7D" w:rsidR="00727608" w:rsidRDefault="00727608"/>
    <w:p w14:paraId="101B611A" w14:textId="77777777" w:rsidR="00E8454E" w:rsidRPr="00727608" w:rsidRDefault="00E8454E" w:rsidP="00E8454E"/>
    <w:p w14:paraId="7B120640" w14:textId="77777777" w:rsidR="00727608" w:rsidRDefault="00727608">
      <w:pPr>
        <w:rPr>
          <w:rFonts w:eastAsiaTheme="majorEastAsia" w:cstheme="majorBidi"/>
          <w:color w:val="2E74B5" w:themeColor="accent1" w:themeShade="BF"/>
          <w:sz w:val="28"/>
          <w:szCs w:val="28"/>
        </w:rPr>
      </w:pPr>
      <w:r>
        <w:br w:type="page"/>
      </w:r>
    </w:p>
    <w:p w14:paraId="758A8766" w14:textId="6983A9B2" w:rsidR="00DA5A4E" w:rsidRDefault="00DA5A4E" w:rsidP="0009746B">
      <w:pPr>
        <w:pStyle w:val="Ttulo2"/>
      </w:pPr>
      <w:bookmarkStart w:id="28" w:name="_Toc467430112"/>
      <w:r>
        <w:lastRenderedPageBreak/>
        <w:t>Alcance</w:t>
      </w:r>
      <w:bookmarkEnd w:id="28"/>
    </w:p>
    <w:p w14:paraId="5E793BC1" w14:textId="77777777" w:rsidR="00DA5A4E" w:rsidRDefault="00DA5A4E" w:rsidP="0009746B">
      <w:pPr>
        <w:pStyle w:val="Ttulo3"/>
      </w:pPr>
      <w:bookmarkStart w:id="29" w:name="_Toc467430113"/>
      <w:r>
        <w:t>Objetivos</w:t>
      </w:r>
      <w:bookmarkEnd w:id="29"/>
    </w:p>
    <w:p w14:paraId="3E6154F7" w14:textId="7B33C668" w:rsidR="0C140FD5" w:rsidRDefault="0C140FD5" w:rsidP="00D414BE"/>
    <w:p w14:paraId="2E8042FA" w14:textId="77777777" w:rsidR="009D786E" w:rsidRDefault="009D786E" w:rsidP="0009746B">
      <w:pPr>
        <w:pStyle w:val="Ttulo4"/>
      </w:pPr>
      <w:r w:rsidRPr="008F7A11">
        <w:t>Objetivo General</w:t>
      </w:r>
    </w:p>
    <w:p w14:paraId="09962EB7" w14:textId="77777777" w:rsidR="009D786E" w:rsidRDefault="009D786E" w:rsidP="00D414BE">
      <w:pPr>
        <w:rPr>
          <w:rFonts w:cstheme="minorHAnsi"/>
          <w:color w:val="000000" w:themeColor="text1"/>
          <w:shd w:val="clear" w:color="auto" w:fill="FFFFFF"/>
        </w:rPr>
      </w:pPr>
      <w:r w:rsidRPr="00AC603A">
        <w:rPr>
          <w:rFonts w:cstheme="minorHAnsi"/>
          <w:color w:val="000000" w:themeColor="text1"/>
          <w:shd w:val="clear" w:color="auto" w:fill="FFFFFF"/>
        </w:rPr>
        <w:t>Mejorar los resultados de los procesos del centro médico Hipócrates mediante una solución integrada de software.</w:t>
      </w:r>
    </w:p>
    <w:p w14:paraId="76D91A89" w14:textId="77777777" w:rsidR="002E65C8" w:rsidRPr="00AC603A" w:rsidRDefault="002E65C8" w:rsidP="00D414BE">
      <w:pPr>
        <w:rPr>
          <w:rFonts w:cstheme="minorHAnsi"/>
          <w:color w:val="000000" w:themeColor="text1"/>
        </w:rPr>
      </w:pPr>
    </w:p>
    <w:p w14:paraId="618AD74E" w14:textId="77777777" w:rsidR="009D786E" w:rsidRDefault="009D786E" w:rsidP="0009746B">
      <w:pPr>
        <w:pStyle w:val="Ttulo4"/>
      </w:pPr>
      <w:r w:rsidRPr="008F7A11">
        <w:t>Objetivo</w:t>
      </w:r>
      <w:r>
        <w:t>s Especí</w:t>
      </w:r>
      <w:r w:rsidRPr="008F7A11">
        <w:t>fico</w:t>
      </w:r>
      <w:r>
        <w:t>s</w:t>
      </w:r>
    </w:p>
    <w:p w14:paraId="1CB454BA" w14:textId="77777777" w:rsidR="002E65C8" w:rsidRPr="002E65C8" w:rsidRDefault="002E65C8" w:rsidP="00DC6932">
      <w:pPr>
        <w:pStyle w:val="Prrafodelista"/>
        <w:numPr>
          <w:ilvl w:val="0"/>
          <w:numId w:val="13"/>
        </w:numPr>
        <w:ind w:left="709" w:right="333"/>
        <w:jc w:val="both"/>
        <w:rPr>
          <w:rFonts w:cstheme="minorHAnsi"/>
        </w:rPr>
      </w:pPr>
      <w:r w:rsidRPr="002E65C8">
        <w:rPr>
          <w:rFonts w:cstheme="minorHAnsi"/>
        </w:rPr>
        <w:t>Reducir el tiempo empleado en el pago de honorarios en al menos un 50% del tiempo de ejecución.</w:t>
      </w:r>
    </w:p>
    <w:p w14:paraId="4D2326A1" w14:textId="77777777" w:rsidR="002E65C8" w:rsidRPr="002E65C8" w:rsidRDefault="002E65C8" w:rsidP="00DC6932">
      <w:pPr>
        <w:numPr>
          <w:ilvl w:val="0"/>
          <w:numId w:val="13"/>
        </w:numPr>
        <w:ind w:left="709" w:right="333"/>
        <w:jc w:val="both"/>
        <w:rPr>
          <w:rFonts w:cstheme="minorHAnsi"/>
        </w:rPr>
      </w:pPr>
      <w:r w:rsidRPr="002E65C8">
        <w:rPr>
          <w:rFonts w:cstheme="minorHAnsi"/>
        </w:rPr>
        <w:t>Reducir la incertidumbre de pacientes frente a sus atenciones y sus resultados al menos a un 2%.</w:t>
      </w:r>
    </w:p>
    <w:p w14:paraId="588DDE21" w14:textId="77777777" w:rsidR="002E65C8" w:rsidRPr="002E65C8" w:rsidRDefault="002E65C8" w:rsidP="00DC6932">
      <w:pPr>
        <w:numPr>
          <w:ilvl w:val="0"/>
          <w:numId w:val="13"/>
        </w:numPr>
        <w:ind w:left="709" w:right="333"/>
        <w:jc w:val="both"/>
        <w:rPr>
          <w:rFonts w:cstheme="minorHAnsi"/>
        </w:rPr>
      </w:pPr>
      <w:r w:rsidRPr="002E65C8">
        <w:rPr>
          <w:rFonts w:cstheme="minorHAnsi"/>
        </w:rPr>
        <w:t>Asegurar la confiabilidad de la información de las cajas de pago en al menos un 99%.</w:t>
      </w:r>
    </w:p>
    <w:p w14:paraId="558F8A8D" w14:textId="77777777" w:rsidR="002E65C8" w:rsidRDefault="002E65C8" w:rsidP="00DC6932">
      <w:pPr>
        <w:numPr>
          <w:ilvl w:val="0"/>
          <w:numId w:val="13"/>
        </w:numPr>
        <w:ind w:left="709" w:right="333"/>
        <w:jc w:val="both"/>
        <w:rPr>
          <w:rFonts w:cstheme="minorHAnsi"/>
        </w:rPr>
      </w:pPr>
      <w:r w:rsidRPr="002E65C8">
        <w:rPr>
          <w:rFonts w:cstheme="minorHAnsi"/>
        </w:rPr>
        <w:t xml:space="preserve">Incrementar información de detalle de procedimientos de médicos, enfermeros y/o tecnólogos en al menos un 99% de las ocasiones. </w:t>
      </w:r>
    </w:p>
    <w:p w14:paraId="55A78017" w14:textId="77777777" w:rsidR="00F47CF8" w:rsidRPr="002E65C8" w:rsidRDefault="00F47CF8" w:rsidP="00F47CF8">
      <w:pPr>
        <w:ind w:right="333"/>
        <w:jc w:val="both"/>
        <w:rPr>
          <w:rFonts w:cstheme="minorHAnsi"/>
        </w:rPr>
      </w:pPr>
    </w:p>
    <w:p w14:paraId="54180569" w14:textId="389463B0" w:rsidR="00F47CF8" w:rsidRDefault="00F47CF8">
      <w:pPr>
        <w:rPr>
          <w:i/>
          <w:iCs/>
          <w:color w:val="44546A" w:themeColor="text2"/>
          <w:sz w:val="18"/>
          <w:szCs w:val="18"/>
        </w:rPr>
      </w:pPr>
    </w:p>
    <w:p w14:paraId="6BDDA52D" w14:textId="6052429F" w:rsidR="00F47CF8" w:rsidRDefault="00F47CF8" w:rsidP="00F47CF8">
      <w:r>
        <w:t>Detalle de los objetivos específicos usando S.M.A.R.T</w:t>
      </w:r>
      <w:r w:rsidR="00613FC9">
        <w:t xml:space="preserve"> están disponibles en el anexo “</w:t>
      </w:r>
      <w:r w:rsidR="008D7FB6">
        <w:t xml:space="preserve">Anexo-1 </w:t>
      </w:r>
      <w:r w:rsidR="00613FC9" w:rsidRPr="00613FC9">
        <w:t>objetivos_especificos_tabla</w:t>
      </w:r>
      <w:r w:rsidR="00613FC9">
        <w:t>”</w:t>
      </w:r>
      <w:r>
        <w:t xml:space="preserve">. </w:t>
      </w:r>
    </w:p>
    <w:p w14:paraId="31169B05" w14:textId="37F59408" w:rsidR="00F47CF8" w:rsidRDefault="00F47CF8" w:rsidP="00F47CF8"/>
    <w:p w14:paraId="3FA40616"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4C4AFEBC" w14:textId="183B8D2F" w:rsidR="00DA5A4E" w:rsidRDefault="00DA5A4E" w:rsidP="0009746B">
      <w:pPr>
        <w:pStyle w:val="Ttulo3"/>
      </w:pPr>
      <w:bookmarkStart w:id="30" w:name="_Toc467430114"/>
      <w:r>
        <w:lastRenderedPageBreak/>
        <w:t>Descripción del proyecto</w:t>
      </w:r>
      <w:bookmarkEnd w:id="30"/>
    </w:p>
    <w:p w14:paraId="516FE773" w14:textId="7FA7A4B8" w:rsidR="00492A0C" w:rsidRDefault="00492A0C" w:rsidP="00D414BE">
      <w:r>
        <w:t>El presente proyecto tiene como objetivo general agilizar a través de software los procesos que actualmente realizan a través de papel y así hacer que estos sean más eficientes ya que para el Centro médico "Hipócrates" les toma demasiado tiempo.</w:t>
      </w:r>
    </w:p>
    <w:p w14:paraId="4D0F07F5" w14:textId="77777777" w:rsidR="00492A0C" w:rsidRDefault="00492A0C" w:rsidP="00D414BE"/>
    <w:p w14:paraId="54B13265" w14:textId="75D44874" w:rsidR="00492A0C" w:rsidRDefault="00492A0C" w:rsidP="00D414BE">
      <w:r>
        <w:t>El proyecto prevé el reemplazo de los procesos actualmente realizados en papel y traspasarlo a vía electrónica y esto será utilizado en gran parte por los trabajadores del centro médico y el agendamiento de horas para que el paciente pueda escoger un horario de atención que esté previamente cargado en el sistema y así hacer más simple la solicitud</w:t>
      </w:r>
    </w:p>
    <w:p w14:paraId="2CE73837" w14:textId="77777777" w:rsidR="00492A0C" w:rsidRDefault="00492A0C" w:rsidP="00D414BE"/>
    <w:p w14:paraId="3D64628F" w14:textId="77777777" w:rsidR="00492A0C" w:rsidRDefault="00492A0C" w:rsidP="00D414BE">
      <w:r>
        <w:t>A causa de los esfuerzos que exige el proyecto se considera necesario ciertos servicios, por ejemplo, la capacitación y migración para la puesta en marcha óptima.</w:t>
      </w:r>
    </w:p>
    <w:p w14:paraId="4F25D3DA" w14:textId="77777777" w:rsidR="00492A0C" w:rsidRDefault="00492A0C" w:rsidP="00D414BE"/>
    <w:p w14:paraId="793D2C1B" w14:textId="77777777" w:rsidR="00492A0C" w:rsidRDefault="00492A0C" w:rsidP="00D414BE">
      <w:r>
        <w:t>La implementación de este software será gradual, por repartición de especialidades para tener controlada la funcionalidad correcta del proyecto.</w:t>
      </w:r>
    </w:p>
    <w:p w14:paraId="3AD206D0" w14:textId="77777777" w:rsidR="00492A0C" w:rsidRDefault="00492A0C" w:rsidP="00D414BE"/>
    <w:p w14:paraId="0AC3AD81" w14:textId="11A835F0" w:rsidR="00492A0C" w:rsidRPr="00492A0C" w:rsidRDefault="00492A0C" w:rsidP="00D414BE">
      <w:r>
        <w:t>Los usuarios tendrán capacitación en relación a la herramienta a incorporar, para así minimizar el impacto del cambio y evitar problemas durante la transición de análoga a digital.</w:t>
      </w:r>
    </w:p>
    <w:p w14:paraId="2510C60A" w14:textId="77777777" w:rsidR="00322628" w:rsidRPr="00322628" w:rsidRDefault="00322628" w:rsidP="00D414BE"/>
    <w:p w14:paraId="741B4CA8" w14:textId="77777777" w:rsidR="00DA5A4E" w:rsidRDefault="00DA5A4E" w:rsidP="0009746B">
      <w:pPr>
        <w:pStyle w:val="Ttulo3"/>
      </w:pPr>
      <w:bookmarkStart w:id="31" w:name="_Toc467430115"/>
      <w:r>
        <w:t>Descripción del producto</w:t>
      </w:r>
      <w:bookmarkEnd w:id="31"/>
    </w:p>
    <w:p w14:paraId="0E2C1A2B" w14:textId="1CCEB2B8" w:rsidR="00322628" w:rsidRDefault="002E6197" w:rsidP="00D414BE">
      <w:r>
        <w:t>A grandes rasgos: consiste en un sistema de software de plataformas integradas con una base de datos relacional Oracle y aplicaciones .NET y Java, tanto de escritorio como Web, que responde a las necesidades de procesamiento, ingreso y comunicación de información.</w:t>
      </w:r>
    </w:p>
    <w:p w14:paraId="55C90B98" w14:textId="18283533" w:rsidR="002E6197" w:rsidRDefault="002E6197" w:rsidP="00D414BE">
      <w:r>
        <w:t xml:space="preserve">Las funcionalidades </w:t>
      </w:r>
      <w:r w:rsidR="00B06024">
        <w:t>habrán de apoyar a los principales procesos del negocio del cliente, entre los cuales está la atención de público, manejo de fichas médicas y funciones contables.</w:t>
      </w:r>
      <w:r w:rsidR="00E8454E">
        <w:t xml:space="preserve"> La documentación del sistema va a estar en formato UML</w:t>
      </w:r>
      <w:r w:rsidR="00E8454E" w:rsidRPr="00E8454E">
        <w:t xml:space="preserve"> </w:t>
      </w:r>
      <w:sdt>
        <w:sdtPr>
          <w:id w:val="-2133238052"/>
          <w:citation/>
        </w:sdtPr>
        <w:sdtEndPr/>
        <w:sdtContent>
          <w:r w:rsidR="00E8454E">
            <w:fldChar w:fldCharType="begin"/>
          </w:r>
          <w:r w:rsidR="00E8454E">
            <w:rPr>
              <w:lang w:val="es-ES"/>
            </w:rPr>
            <w:instrText xml:space="preserve">CITATION Obj15 \l 3082 </w:instrText>
          </w:r>
          <w:r w:rsidR="00E8454E">
            <w:fldChar w:fldCharType="separate"/>
          </w:r>
          <w:r w:rsidR="00E51B5A">
            <w:rPr>
              <w:noProof/>
              <w:lang w:val="es-ES"/>
            </w:rPr>
            <w:t>(Object Management Group, Inc., 2015)</w:t>
          </w:r>
          <w:r w:rsidR="00E8454E">
            <w:fldChar w:fldCharType="end"/>
          </w:r>
        </w:sdtContent>
      </w:sdt>
      <w:r w:rsidR="00E8454E">
        <w:t>.</w:t>
      </w:r>
    </w:p>
    <w:p w14:paraId="6E74F72E" w14:textId="77777777" w:rsidR="009D786E" w:rsidRDefault="009D786E" w:rsidP="00D414BE">
      <w:pPr>
        <w:rPr>
          <w:rFonts w:asciiTheme="majorHAnsi" w:eastAsiaTheme="majorEastAsia" w:hAnsiTheme="majorHAnsi" w:cstheme="majorBidi"/>
          <w:color w:val="2E74B5" w:themeColor="accent1" w:themeShade="BF"/>
          <w:sz w:val="26"/>
          <w:szCs w:val="26"/>
        </w:rPr>
      </w:pPr>
      <w:r>
        <w:br w:type="page"/>
      </w:r>
    </w:p>
    <w:p w14:paraId="62D97632" w14:textId="77777777" w:rsidR="00E8454E" w:rsidRDefault="00E8454E" w:rsidP="00E8454E">
      <w:pPr>
        <w:pStyle w:val="Ttulo2"/>
      </w:pPr>
      <w:bookmarkStart w:id="32" w:name="_Toc467430116"/>
      <w:r>
        <w:lastRenderedPageBreak/>
        <w:t>Condiciones asumidas</w:t>
      </w:r>
      <w:bookmarkEnd w:id="32"/>
    </w:p>
    <w:p w14:paraId="4B985087" w14:textId="77777777" w:rsidR="00E8454E" w:rsidRPr="00E8454E" w:rsidRDefault="00E8454E" w:rsidP="00E8454E">
      <w:pPr>
        <w:pStyle w:val="Prrafodelista"/>
        <w:numPr>
          <w:ilvl w:val="0"/>
          <w:numId w:val="5"/>
        </w:numPr>
        <w:rPr>
          <w:lang w:val="es-ES"/>
        </w:rPr>
      </w:pPr>
      <w:r w:rsidRPr="00E8454E">
        <w:rPr>
          <w:lang w:val="es-ES"/>
        </w:rPr>
        <w:t>El CMH cuenta con los equipos necesarios para correr el software</w:t>
      </w:r>
    </w:p>
    <w:p w14:paraId="2D562841" w14:textId="77777777" w:rsidR="00E8454E" w:rsidRPr="00E8454E" w:rsidRDefault="00E8454E" w:rsidP="00E8454E">
      <w:pPr>
        <w:pStyle w:val="Prrafodelista"/>
        <w:numPr>
          <w:ilvl w:val="0"/>
          <w:numId w:val="5"/>
        </w:numPr>
        <w:rPr>
          <w:lang w:val="es-ES"/>
        </w:rPr>
      </w:pPr>
      <w:r w:rsidRPr="00E8454E">
        <w:rPr>
          <w:lang w:val="es-ES"/>
        </w:rPr>
        <w:t>El personal cuenta con los conocimientos mínimos de uso de un programa con interfaz gráfica</w:t>
      </w:r>
    </w:p>
    <w:p w14:paraId="5D531DF4" w14:textId="77777777" w:rsidR="00E8454E" w:rsidRPr="00E8454E" w:rsidRDefault="00E8454E" w:rsidP="00E8454E">
      <w:pPr>
        <w:pStyle w:val="Prrafodelista"/>
        <w:numPr>
          <w:ilvl w:val="0"/>
          <w:numId w:val="5"/>
        </w:numPr>
        <w:rPr>
          <w:lang w:val="es-ES"/>
        </w:rPr>
      </w:pPr>
      <w:r w:rsidRPr="00E8454E">
        <w:rPr>
          <w:lang w:val="es-ES"/>
        </w:rPr>
        <w:t>Los funcionarios van a ser quienes tengan acceso a la aplicación de escritorio</w:t>
      </w:r>
    </w:p>
    <w:p w14:paraId="58B0F966" w14:textId="77777777" w:rsidR="00E8454E" w:rsidRPr="00E8454E" w:rsidRDefault="00E8454E" w:rsidP="00E8454E">
      <w:pPr>
        <w:pStyle w:val="Prrafodelista"/>
        <w:numPr>
          <w:ilvl w:val="0"/>
          <w:numId w:val="5"/>
        </w:numPr>
        <w:rPr>
          <w:lang w:val="es-ES"/>
        </w:rPr>
      </w:pPr>
      <w:r w:rsidRPr="00E8454E">
        <w:rPr>
          <w:lang w:val="es-ES"/>
        </w:rPr>
        <w:t>Los clientes van a ser quienes tengan acceso a la aplicación web</w:t>
      </w:r>
    </w:p>
    <w:p w14:paraId="185C9D24" w14:textId="77777777" w:rsidR="00E8454E" w:rsidRPr="00E8454E" w:rsidRDefault="00E8454E" w:rsidP="00E8454E">
      <w:pPr>
        <w:pStyle w:val="Prrafodelista"/>
        <w:numPr>
          <w:ilvl w:val="0"/>
          <w:numId w:val="5"/>
        </w:numPr>
        <w:rPr>
          <w:lang w:val="es-ES"/>
        </w:rPr>
      </w:pPr>
      <w:r w:rsidRPr="00E8454E">
        <w:rPr>
          <w:lang w:val="es-ES"/>
        </w:rPr>
        <w:t>El CMH cuenta con conexión a internet</w:t>
      </w:r>
    </w:p>
    <w:p w14:paraId="340534D0" w14:textId="74039A53" w:rsidR="00E8454E" w:rsidRDefault="000F618D" w:rsidP="00E8454E">
      <w:pPr>
        <w:pStyle w:val="Prrafodelista"/>
        <w:numPr>
          <w:ilvl w:val="0"/>
          <w:numId w:val="5"/>
        </w:numPr>
        <w:rPr>
          <w:lang w:val="es-ES"/>
        </w:rPr>
      </w:pPr>
      <w:r>
        <w:rPr>
          <w:lang w:val="es-ES"/>
        </w:rPr>
        <w:t>El</w:t>
      </w:r>
      <w:r w:rsidR="00E8454E" w:rsidRPr="00E8454E">
        <w:rPr>
          <w:lang w:val="es-ES"/>
        </w:rPr>
        <w:t xml:space="preserve"> hosting del sitio web y las licencias va ser pagado por el CMH</w:t>
      </w:r>
      <w:r>
        <w:rPr>
          <w:lang w:val="es-ES"/>
        </w:rPr>
        <w:t>.</w:t>
      </w:r>
    </w:p>
    <w:p w14:paraId="7E75B71B" w14:textId="454A6C07" w:rsidR="000F618D" w:rsidRDefault="000F618D" w:rsidP="00E8454E">
      <w:pPr>
        <w:pStyle w:val="Prrafodelista"/>
        <w:numPr>
          <w:ilvl w:val="0"/>
          <w:numId w:val="5"/>
        </w:numPr>
        <w:rPr>
          <w:lang w:val="es-ES"/>
        </w:rPr>
      </w:pPr>
      <w:r>
        <w:rPr>
          <w:lang w:val="es-ES"/>
        </w:rPr>
        <w:t>Los días de atención son de lunes a viernes entre 8:00 y 19:00 hrs. inclusive.</w:t>
      </w:r>
    </w:p>
    <w:p w14:paraId="75E36F8E" w14:textId="79D414A9" w:rsidR="000F618D" w:rsidRPr="00E8454E" w:rsidRDefault="000F618D" w:rsidP="00E8454E">
      <w:pPr>
        <w:pStyle w:val="Prrafodelista"/>
        <w:numPr>
          <w:ilvl w:val="0"/>
          <w:numId w:val="5"/>
        </w:numPr>
        <w:rPr>
          <w:lang w:val="es-ES"/>
        </w:rPr>
      </w:pPr>
      <w:r>
        <w:rPr>
          <w:lang w:val="es-ES"/>
        </w:rPr>
        <w:t>Los turnos de trabajo solo indican las horas que se trabajan, no los días. Todos los turnos son de 5x2, partiendo el lunes.</w:t>
      </w:r>
    </w:p>
    <w:p w14:paraId="46C7D505" w14:textId="77777777" w:rsidR="00E8454E" w:rsidRDefault="00E8454E" w:rsidP="00E8454E"/>
    <w:p w14:paraId="76C622C3" w14:textId="77777777" w:rsidR="00E8454E" w:rsidRDefault="00E8454E" w:rsidP="00E8454E">
      <w:pPr>
        <w:pStyle w:val="Ttulo2"/>
      </w:pPr>
      <w:bookmarkStart w:id="33" w:name="_Toc467430117"/>
      <w:r>
        <w:t>Restricciones</w:t>
      </w:r>
      <w:bookmarkEnd w:id="33"/>
    </w:p>
    <w:p w14:paraId="2A307D9D" w14:textId="77777777" w:rsidR="00E8454E" w:rsidRPr="00EE61C4" w:rsidRDefault="00E8454E" w:rsidP="00E8454E">
      <w:pPr>
        <w:pStyle w:val="Prrafodelista"/>
        <w:numPr>
          <w:ilvl w:val="0"/>
          <w:numId w:val="36"/>
        </w:numPr>
      </w:pPr>
      <w:r w:rsidRPr="00EE61C4">
        <w:t>Después de haber entregado el producto, no se le hará mantención</w:t>
      </w:r>
      <w:r>
        <w:t>.</w:t>
      </w:r>
    </w:p>
    <w:p w14:paraId="214FC3BB" w14:textId="77777777" w:rsidR="00E8454E" w:rsidRDefault="00E8454E" w:rsidP="00E8454E">
      <w:pPr>
        <w:pStyle w:val="Prrafodelista"/>
        <w:numPr>
          <w:ilvl w:val="0"/>
          <w:numId w:val="36"/>
        </w:numPr>
      </w:pPr>
      <w:r>
        <w:t>El motor de base de datos tiene que ser Oracle.</w:t>
      </w:r>
    </w:p>
    <w:p w14:paraId="0C14B2A8" w14:textId="77777777" w:rsidR="00E8454E" w:rsidRDefault="00E8454E" w:rsidP="00E8454E">
      <w:pPr>
        <w:pStyle w:val="Prrafodelista"/>
        <w:numPr>
          <w:ilvl w:val="0"/>
          <w:numId w:val="36"/>
        </w:numPr>
      </w:pPr>
      <w:r>
        <w:t>El modelo de la base de datos tiene que estar en tercera forma normal.</w:t>
      </w:r>
    </w:p>
    <w:p w14:paraId="111682B8" w14:textId="77777777" w:rsidR="00E8454E" w:rsidRDefault="00E8454E" w:rsidP="00E8454E">
      <w:pPr>
        <w:pStyle w:val="Prrafodelista"/>
        <w:numPr>
          <w:ilvl w:val="0"/>
          <w:numId w:val="36"/>
        </w:numPr>
      </w:pPr>
      <w:r>
        <w:t>Debe existir un procedimiento almacenado en la base de datos.</w:t>
      </w:r>
    </w:p>
    <w:p w14:paraId="27A17C5A" w14:textId="77777777" w:rsidR="00E8454E" w:rsidRDefault="00E8454E" w:rsidP="00E8454E">
      <w:pPr>
        <w:pStyle w:val="Prrafodelista"/>
        <w:numPr>
          <w:ilvl w:val="0"/>
          <w:numId w:val="36"/>
        </w:numPr>
      </w:pPr>
      <w:r>
        <w:t>Se debe utilizar los lenguajes de programación C# y Java para el desarrollo de la aplicación.</w:t>
      </w:r>
    </w:p>
    <w:p w14:paraId="792C4250" w14:textId="77777777" w:rsidR="00E8454E" w:rsidRDefault="00E8454E" w:rsidP="00E8454E">
      <w:pPr>
        <w:pStyle w:val="Prrafodelista"/>
        <w:numPr>
          <w:ilvl w:val="0"/>
          <w:numId w:val="36"/>
        </w:numPr>
      </w:pPr>
      <w:r>
        <w:t>Se debe desarrollar la aplicación para desktop, web o móvil (Mínimo 2).</w:t>
      </w:r>
    </w:p>
    <w:p w14:paraId="31F8EB0D" w14:textId="77777777" w:rsidR="00E8454E" w:rsidRDefault="00E8454E" w:rsidP="00E8454E">
      <w:pPr>
        <w:pStyle w:val="Prrafodelista"/>
        <w:numPr>
          <w:ilvl w:val="0"/>
          <w:numId w:val="36"/>
        </w:numPr>
      </w:pPr>
      <w:r>
        <w:t>Se debe desarrollar un Web Service.</w:t>
      </w:r>
    </w:p>
    <w:p w14:paraId="355E3275" w14:textId="77777777" w:rsidR="00E8454E" w:rsidRDefault="00E8454E" w:rsidP="00E8454E">
      <w:pPr>
        <w:pStyle w:val="Prrafodelista"/>
        <w:numPr>
          <w:ilvl w:val="0"/>
          <w:numId w:val="36"/>
        </w:numPr>
      </w:pPr>
      <w:r>
        <w:t>La arquitectura tiene que ser MVC.</w:t>
      </w:r>
    </w:p>
    <w:p w14:paraId="79C27915" w14:textId="77777777" w:rsidR="00E8454E" w:rsidRDefault="00E8454E" w:rsidP="00E8454E">
      <w:pPr>
        <w:pStyle w:val="Prrafodelista"/>
        <w:numPr>
          <w:ilvl w:val="0"/>
          <w:numId w:val="36"/>
        </w:numPr>
      </w:pPr>
      <w:r>
        <w:t>Diseñar y documentarla arquitectura de integración de las distintas plataformas utilizadas.</w:t>
      </w:r>
    </w:p>
    <w:p w14:paraId="1F7A43BD" w14:textId="4EC53456" w:rsidR="000F618D" w:rsidRDefault="00A273BB" w:rsidP="000F618D">
      <w:pPr>
        <w:pStyle w:val="Prrafodelista"/>
        <w:numPr>
          <w:ilvl w:val="0"/>
          <w:numId w:val="36"/>
        </w:numPr>
      </w:pPr>
      <w:r>
        <w:t>Después de haber entregado el producto el CMH se hace responsable del manejo de datos.</w:t>
      </w:r>
    </w:p>
    <w:p w14:paraId="20992CF8" w14:textId="30ADBD5D" w:rsidR="00924E1B" w:rsidRDefault="00924E1B" w:rsidP="000F618D">
      <w:pPr>
        <w:pStyle w:val="Prrafodelista"/>
        <w:numPr>
          <w:ilvl w:val="0"/>
          <w:numId w:val="36"/>
        </w:numPr>
      </w:pPr>
      <w:r>
        <w:t xml:space="preserve">Toda la lógica de negocios </w:t>
      </w:r>
      <w:r w:rsidR="00177972">
        <w:t>está en las capas de negocios, siguiendo la nomenclatura “BL”.</w:t>
      </w:r>
    </w:p>
    <w:p w14:paraId="3F383E6B" w14:textId="107FAFBE" w:rsidR="00987045" w:rsidRPr="002B1D09" w:rsidRDefault="00987045" w:rsidP="000F618D">
      <w:pPr>
        <w:pStyle w:val="Prrafodelista"/>
        <w:numPr>
          <w:ilvl w:val="0"/>
          <w:numId w:val="36"/>
        </w:numPr>
      </w:pPr>
      <w:r>
        <w:t>Los archivos PDF correspondientes a los resultados de exámenes los provee el usuario, no los genera la aplicación.</w:t>
      </w:r>
    </w:p>
    <w:p w14:paraId="34AC1EE1" w14:textId="77777777" w:rsidR="00E8454E" w:rsidRDefault="00E8454E" w:rsidP="00E8454E">
      <w:pPr>
        <w:rPr>
          <w:rFonts w:asciiTheme="majorHAnsi" w:eastAsiaTheme="majorEastAsia" w:hAnsiTheme="majorHAnsi" w:cstheme="majorBidi"/>
          <w:color w:val="2E74B5" w:themeColor="accent1" w:themeShade="BF"/>
          <w:sz w:val="26"/>
          <w:szCs w:val="26"/>
        </w:rPr>
      </w:pPr>
      <w:r>
        <w:br w:type="page"/>
      </w:r>
    </w:p>
    <w:p w14:paraId="372B4AAB" w14:textId="45B5885A" w:rsidR="008E53F2" w:rsidRDefault="00D414BE" w:rsidP="0009746B">
      <w:pPr>
        <w:pStyle w:val="Ttulo2"/>
      </w:pPr>
      <w:bookmarkStart w:id="34" w:name="_Toc467430118"/>
      <w:r>
        <w:lastRenderedPageBreak/>
        <w:t>Entregables</w:t>
      </w:r>
      <w:bookmarkEnd w:id="34"/>
    </w:p>
    <w:p w14:paraId="58CD2F3F" w14:textId="5EFD693E" w:rsidR="00D414BE" w:rsidRDefault="00D414BE" w:rsidP="00D414BE"/>
    <w:p w14:paraId="2F4A9E85" w14:textId="290D1278" w:rsidR="00D414BE" w:rsidRDefault="00D414BE" w:rsidP="00D414BE">
      <w:pPr>
        <w:pStyle w:val="Descripcin"/>
        <w:keepNext/>
      </w:pPr>
      <w:bookmarkStart w:id="35" w:name="_Toc467430080"/>
      <w:r>
        <w:t xml:space="preserve">Tabla </w:t>
      </w:r>
      <w:r>
        <w:fldChar w:fldCharType="begin"/>
      </w:r>
      <w:r>
        <w:instrText xml:space="preserve"> SEQ Tabla \* ARABIC </w:instrText>
      </w:r>
      <w:r>
        <w:fldChar w:fldCharType="separate"/>
      </w:r>
      <w:r w:rsidR="00C47D77">
        <w:rPr>
          <w:noProof/>
        </w:rPr>
        <w:t>1</w:t>
      </w:r>
      <w:r>
        <w:fldChar w:fldCharType="end"/>
      </w:r>
      <w:r>
        <w:t>. Primera iteración</w:t>
      </w:r>
      <w:bookmarkEnd w:id="35"/>
    </w:p>
    <w:tbl>
      <w:tblPr>
        <w:tblStyle w:val="Tabladelista6concolores-nfasis1"/>
        <w:tblW w:w="9072" w:type="dxa"/>
        <w:tblLook w:val="04A0" w:firstRow="1" w:lastRow="0" w:firstColumn="1" w:lastColumn="0" w:noHBand="0" w:noVBand="1"/>
      </w:tblPr>
      <w:tblGrid>
        <w:gridCol w:w="581"/>
        <w:gridCol w:w="2396"/>
        <w:gridCol w:w="3686"/>
        <w:gridCol w:w="2409"/>
      </w:tblGrid>
      <w:tr w:rsidR="0036412F" w14:paraId="10BF74E5" w14:textId="77777777" w:rsidTr="0036412F">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81" w:type="dxa"/>
          </w:tcPr>
          <w:p w14:paraId="65ADB1CD" w14:textId="77777777" w:rsidR="0036412F" w:rsidRPr="00B5186D" w:rsidRDefault="0036412F" w:rsidP="0036412F">
            <w:pPr>
              <w:jc w:val="center"/>
              <w:rPr>
                <w:b w:val="0"/>
              </w:rPr>
            </w:pPr>
            <w:r w:rsidRPr="00B5186D">
              <w:t>#</w:t>
            </w:r>
          </w:p>
        </w:tc>
        <w:tc>
          <w:tcPr>
            <w:tcW w:w="2396" w:type="dxa"/>
          </w:tcPr>
          <w:p w14:paraId="538B042D" w14:textId="77777777"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3686" w:type="dxa"/>
          </w:tcPr>
          <w:p w14:paraId="4D8F651C" w14:textId="7601B592"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pPr>
            <w:r w:rsidRPr="009B45F9">
              <w:rPr>
                <w:rFonts w:asciiTheme="minorHAnsi" w:hAnsiTheme="minorHAnsi" w:cstheme="minorHAnsi"/>
              </w:rPr>
              <w:t>Descripción</w:t>
            </w:r>
          </w:p>
        </w:tc>
        <w:tc>
          <w:tcPr>
            <w:tcW w:w="2409" w:type="dxa"/>
          </w:tcPr>
          <w:p w14:paraId="172C121C" w14:textId="0935CAD8" w:rsidR="0036412F" w:rsidRPr="00B5186D" w:rsidRDefault="0036412F" w:rsidP="0036412F">
            <w:pPr>
              <w:jc w:val="center"/>
              <w:cnfStyle w:val="100000000000" w:firstRow="1" w:lastRow="0" w:firstColumn="0" w:lastColumn="0" w:oddVBand="0" w:evenVBand="0" w:oddHBand="0" w:evenHBand="0" w:firstRowFirstColumn="0" w:firstRowLastColumn="0" w:lastRowFirstColumn="0" w:lastRowLastColumn="0"/>
              <w:rPr>
                <w:b w:val="0"/>
              </w:rPr>
            </w:pPr>
            <w:r w:rsidRPr="00B5186D">
              <w:t>Responsable(s)</w:t>
            </w:r>
          </w:p>
        </w:tc>
      </w:tr>
      <w:tr w:rsidR="0036412F" w14:paraId="7A45230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BF43BED" w14:textId="77777777" w:rsidR="0036412F" w:rsidRDefault="0036412F" w:rsidP="0036412F">
            <w:r>
              <w:t>001</w:t>
            </w:r>
          </w:p>
        </w:tc>
        <w:tc>
          <w:tcPr>
            <w:tcW w:w="2396" w:type="dxa"/>
          </w:tcPr>
          <w:p w14:paraId="03ABB88F"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Alcance del proyecto</w:t>
            </w:r>
          </w:p>
        </w:tc>
        <w:tc>
          <w:tcPr>
            <w:tcW w:w="3686" w:type="dxa"/>
          </w:tcPr>
          <w:p w14:paraId="186CD3E6" w14:textId="3A9FAA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Definición del objetivo que se persigue con el proyecto. Además, de una definición del proyecto.</w:t>
            </w:r>
          </w:p>
        </w:tc>
        <w:tc>
          <w:tcPr>
            <w:tcW w:w="2409" w:type="dxa"/>
          </w:tcPr>
          <w:p w14:paraId="6DD40809" w14:textId="554B1BDE"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 Tomás Muñiz, Pablo de la Sotta, Gonzalo López</w:t>
            </w:r>
          </w:p>
        </w:tc>
      </w:tr>
      <w:tr w:rsidR="0036412F" w14:paraId="02539BC5"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95E8536" w14:textId="77777777" w:rsidR="0036412F" w:rsidRDefault="0036412F" w:rsidP="0036412F">
            <w:r>
              <w:t>002</w:t>
            </w:r>
          </w:p>
        </w:tc>
        <w:tc>
          <w:tcPr>
            <w:tcW w:w="2396" w:type="dxa"/>
          </w:tcPr>
          <w:p w14:paraId="4A293A37"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Entregables del proyecto</w:t>
            </w:r>
          </w:p>
        </w:tc>
        <w:tc>
          <w:tcPr>
            <w:tcW w:w="3686" w:type="dxa"/>
          </w:tcPr>
          <w:p w14:paraId="70B0ED36" w14:textId="1A5C280C"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Lista de todos los entregables para el Cliente.</w:t>
            </w:r>
          </w:p>
        </w:tc>
        <w:tc>
          <w:tcPr>
            <w:tcW w:w="2409" w:type="dxa"/>
          </w:tcPr>
          <w:p w14:paraId="2AAB2267" w14:textId="6227B27F"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 Gonzalo López</w:t>
            </w:r>
          </w:p>
        </w:tc>
      </w:tr>
      <w:tr w:rsidR="0036412F" w14:paraId="532A7D0D"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C8B7994" w14:textId="77777777" w:rsidR="0036412F" w:rsidRDefault="0036412F" w:rsidP="0036412F">
            <w:r>
              <w:t>003</w:t>
            </w:r>
          </w:p>
        </w:tc>
        <w:tc>
          <w:tcPr>
            <w:tcW w:w="2396" w:type="dxa"/>
          </w:tcPr>
          <w:p w14:paraId="6DC418A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Modelo de proceso</w:t>
            </w:r>
          </w:p>
        </w:tc>
        <w:tc>
          <w:tcPr>
            <w:tcW w:w="3686" w:type="dxa"/>
          </w:tcPr>
          <w:p w14:paraId="7BF56A24" w14:textId="5C791565"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Modelos de proceso de negocio actual de Hipocrates.</w:t>
            </w:r>
          </w:p>
        </w:tc>
        <w:tc>
          <w:tcPr>
            <w:tcW w:w="2409" w:type="dxa"/>
          </w:tcPr>
          <w:p w14:paraId="16F1BE9E" w14:textId="607C7393" w:rsidR="0036412F" w:rsidRDefault="0036412F" w:rsidP="0036412F">
            <w:pPr>
              <w:cnfStyle w:val="000000100000" w:firstRow="0" w:lastRow="0" w:firstColumn="0" w:lastColumn="0" w:oddVBand="0" w:evenVBand="0" w:oddHBand="1" w:evenHBand="0" w:firstRowFirstColumn="0" w:firstRowLastColumn="0" w:lastRowFirstColumn="0" w:lastRowLastColumn="0"/>
            </w:pPr>
            <w:r>
              <w:t>Pablo de la Sotta</w:t>
            </w:r>
          </w:p>
        </w:tc>
      </w:tr>
      <w:tr w:rsidR="0036412F" w14:paraId="0B4F70CD"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200C4AC5" w14:textId="77777777" w:rsidR="0036412F" w:rsidRDefault="0036412F" w:rsidP="0036412F">
            <w:r>
              <w:t>004</w:t>
            </w:r>
          </w:p>
        </w:tc>
        <w:tc>
          <w:tcPr>
            <w:tcW w:w="2396" w:type="dxa"/>
          </w:tcPr>
          <w:p w14:paraId="129D2263"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Estructura Organizacional</w:t>
            </w:r>
          </w:p>
        </w:tc>
        <w:tc>
          <w:tcPr>
            <w:tcW w:w="3686" w:type="dxa"/>
          </w:tcPr>
          <w:p w14:paraId="45771E50" w14:textId="2C36B702" w:rsidR="0036412F" w:rsidRDefault="0036412F" w:rsidP="0036412F">
            <w:pPr>
              <w:cnfStyle w:val="000000000000" w:firstRow="0" w:lastRow="0" w:firstColumn="0" w:lastColumn="0" w:oddVBand="0" w:evenVBand="0" w:oddHBand="0" w:evenHBand="0" w:firstRowFirstColumn="0" w:firstRowLastColumn="0" w:lastRowFirstColumn="0" w:lastRowLastColumn="0"/>
            </w:pPr>
            <w:r>
              <w:rPr>
                <w:rFonts w:cstheme="minorHAnsi"/>
              </w:rPr>
              <w:t>De</w:t>
            </w:r>
            <w:r w:rsidRPr="009B45F9">
              <w:rPr>
                <w:rFonts w:asciiTheme="minorHAnsi" w:hAnsiTheme="minorHAnsi" w:cstheme="minorHAnsi"/>
              </w:rPr>
              <w:t>scripción de la estructura jerárquica interna del proyecto</w:t>
            </w:r>
          </w:p>
        </w:tc>
        <w:tc>
          <w:tcPr>
            <w:tcW w:w="2409" w:type="dxa"/>
          </w:tcPr>
          <w:p w14:paraId="313CF9FF" w14:textId="165486B6" w:rsidR="0036412F" w:rsidRDefault="0036412F" w:rsidP="0036412F">
            <w:pPr>
              <w:cnfStyle w:val="000000000000" w:firstRow="0" w:lastRow="0" w:firstColumn="0" w:lastColumn="0" w:oddVBand="0" w:evenVBand="0" w:oddHBand="0" w:evenHBand="0" w:firstRowFirstColumn="0" w:firstRowLastColumn="0" w:lastRowFirstColumn="0" w:lastRowLastColumn="0"/>
            </w:pPr>
            <w:r>
              <w:t>Gonzalo López</w:t>
            </w:r>
          </w:p>
        </w:tc>
      </w:tr>
      <w:tr w:rsidR="0036412F" w14:paraId="11CC36F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A70EB1" w14:textId="77777777" w:rsidR="0036412F" w:rsidRDefault="0036412F" w:rsidP="0036412F">
            <w:r>
              <w:t>005</w:t>
            </w:r>
          </w:p>
        </w:tc>
        <w:tc>
          <w:tcPr>
            <w:tcW w:w="2396" w:type="dxa"/>
          </w:tcPr>
          <w:p w14:paraId="00EB41D8"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Interfaces e Interacciones</w:t>
            </w:r>
          </w:p>
        </w:tc>
        <w:tc>
          <w:tcPr>
            <w:tcW w:w="3686" w:type="dxa"/>
          </w:tcPr>
          <w:p w14:paraId="4A17901B"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 xml:space="preserve"> En esta sección se describen los procedimientos administrativos y de gestión entre el proyecto y:</w:t>
            </w:r>
          </w:p>
          <w:p w14:paraId="0188D161" w14:textId="0500477C"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 xml:space="preserve"> El Cliente, Gestión de configuración, Gestión de calidad y Verificación.</w:t>
            </w:r>
          </w:p>
        </w:tc>
        <w:tc>
          <w:tcPr>
            <w:tcW w:w="2409" w:type="dxa"/>
          </w:tcPr>
          <w:p w14:paraId="5C49AF05" w14:textId="53C4630A" w:rsidR="0036412F" w:rsidRDefault="0036412F" w:rsidP="0036412F">
            <w:pPr>
              <w:cnfStyle w:val="000000100000" w:firstRow="0" w:lastRow="0" w:firstColumn="0" w:lastColumn="0" w:oddVBand="0" w:evenVBand="0" w:oddHBand="1" w:evenHBand="0" w:firstRowFirstColumn="0" w:firstRowLastColumn="0" w:lastRowFirstColumn="0" w:lastRowLastColumn="0"/>
            </w:pPr>
            <w:r>
              <w:t>Tomás Muñiz</w:t>
            </w:r>
          </w:p>
        </w:tc>
      </w:tr>
      <w:tr w:rsidR="0036412F" w14:paraId="538202F1"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26521F4" w14:textId="77777777" w:rsidR="0036412F" w:rsidRDefault="0036412F" w:rsidP="0036412F">
            <w:r>
              <w:t>006</w:t>
            </w:r>
          </w:p>
        </w:tc>
        <w:tc>
          <w:tcPr>
            <w:tcW w:w="2396" w:type="dxa"/>
          </w:tcPr>
          <w:p w14:paraId="5CD47C62"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Responsables</w:t>
            </w:r>
          </w:p>
        </w:tc>
        <w:tc>
          <w:tcPr>
            <w:tcW w:w="3686" w:type="dxa"/>
          </w:tcPr>
          <w:p w14:paraId="76C31432" w14:textId="77777777" w:rsidR="0036412F" w:rsidRPr="009B45F9" w:rsidRDefault="0036412F" w:rsidP="0036412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Se identifican las actividades más relevantes en el proyecto, los responsables de dichas actividades y los involucrados.</w:t>
            </w:r>
          </w:p>
          <w:p w14:paraId="21D12422" w14:textId="77777777" w:rsidR="0036412F" w:rsidRDefault="0036412F" w:rsidP="0036412F">
            <w:pPr>
              <w:cnfStyle w:val="000000000000" w:firstRow="0" w:lastRow="0" w:firstColumn="0" w:lastColumn="0" w:oddVBand="0" w:evenVBand="0" w:oddHBand="0" w:evenHBand="0" w:firstRowFirstColumn="0" w:firstRowLastColumn="0" w:lastRowFirstColumn="0" w:lastRowLastColumn="0"/>
            </w:pPr>
          </w:p>
        </w:tc>
        <w:tc>
          <w:tcPr>
            <w:tcW w:w="2409" w:type="dxa"/>
          </w:tcPr>
          <w:p w14:paraId="5EB4A746" w14:textId="33DED513" w:rsidR="0036412F" w:rsidRDefault="0036412F" w:rsidP="0036412F">
            <w:pPr>
              <w:cnfStyle w:val="000000000000" w:firstRow="0" w:lastRow="0" w:firstColumn="0" w:lastColumn="0" w:oddVBand="0" w:evenVBand="0" w:oddHBand="0" w:evenHBand="0" w:firstRowFirstColumn="0" w:firstRowLastColumn="0" w:lastRowFirstColumn="0" w:lastRowLastColumn="0"/>
            </w:pPr>
            <w:r>
              <w:t>Tomás Muñiz</w:t>
            </w:r>
          </w:p>
        </w:tc>
      </w:tr>
      <w:tr w:rsidR="0036412F" w14:paraId="3B297E5A"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3DB7C193" w14:textId="77777777" w:rsidR="0036412F" w:rsidRDefault="0036412F" w:rsidP="0036412F">
            <w:r>
              <w:t>007</w:t>
            </w:r>
          </w:p>
        </w:tc>
        <w:tc>
          <w:tcPr>
            <w:tcW w:w="2396" w:type="dxa"/>
          </w:tcPr>
          <w:p w14:paraId="4D89FF11" w14:textId="77777777" w:rsidR="0036412F" w:rsidRPr="0033779B" w:rsidRDefault="0036412F" w:rsidP="0036412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Condiciones asumidas, dependencias y restricciones</w:t>
            </w:r>
          </w:p>
        </w:tc>
        <w:tc>
          <w:tcPr>
            <w:tcW w:w="3686" w:type="dxa"/>
          </w:tcPr>
          <w:p w14:paraId="34EAAC30"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las  condiciones  que  se  asumen  para  el  proyecto,  eventos externos de los que se depende y restricciones del proyecto.</w:t>
            </w:r>
          </w:p>
          <w:p w14:paraId="697CAC6C" w14:textId="77777777" w:rsidR="0036412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420B00C6" w14:textId="68911EF5" w:rsidR="0036412F" w:rsidRDefault="0036412F" w:rsidP="0036412F">
            <w:pPr>
              <w:cnfStyle w:val="000000100000" w:firstRow="0" w:lastRow="0" w:firstColumn="0" w:lastColumn="0" w:oddVBand="0" w:evenVBand="0" w:oddHBand="1" w:evenHBand="0" w:firstRowFirstColumn="0" w:firstRowLastColumn="0" w:lastRowFirstColumn="0" w:lastRowLastColumn="0"/>
            </w:pPr>
            <w:r>
              <w:t>Elías Baeza</w:t>
            </w:r>
          </w:p>
        </w:tc>
      </w:tr>
      <w:tr w:rsidR="0036412F" w14:paraId="24F97E14"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1E1150B" w14:textId="77777777" w:rsidR="0036412F" w:rsidRDefault="0036412F" w:rsidP="0036412F">
            <w:r>
              <w:t>008</w:t>
            </w:r>
          </w:p>
        </w:tc>
        <w:tc>
          <w:tcPr>
            <w:tcW w:w="2396" w:type="dxa"/>
          </w:tcPr>
          <w:p w14:paraId="72F1125F" w14:textId="77777777" w:rsidR="0036412F" w:rsidRPr="0033779B" w:rsidRDefault="0036412F" w:rsidP="003641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3779B">
              <w:rPr>
                <w:rFonts w:asciiTheme="majorHAnsi" w:hAnsiTheme="majorHAnsi" w:cstheme="majorHAnsi"/>
              </w:rPr>
              <w:t>Gestión de riesgos</w:t>
            </w:r>
          </w:p>
        </w:tc>
        <w:tc>
          <w:tcPr>
            <w:tcW w:w="3686" w:type="dxa"/>
          </w:tcPr>
          <w:p w14:paraId="780FE1B5" w14:textId="29DC882D" w:rsidR="0036412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Identificación y administración de riesgos.</w:t>
            </w:r>
          </w:p>
        </w:tc>
        <w:tc>
          <w:tcPr>
            <w:tcW w:w="2409" w:type="dxa"/>
          </w:tcPr>
          <w:p w14:paraId="255ABC60" w14:textId="7A036757" w:rsidR="0036412F" w:rsidRDefault="0036412F" w:rsidP="0036412F">
            <w:pPr>
              <w:cnfStyle w:val="000000000000" w:firstRow="0" w:lastRow="0" w:firstColumn="0" w:lastColumn="0" w:oddVBand="0" w:evenVBand="0" w:oddHBand="0" w:evenHBand="0" w:firstRowFirstColumn="0" w:firstRowLastColumn="0" w:lastRowFirstColumn="0" w:lastRowLastColumn="0"/>
            </w:pPr>
            <w:r>
              <w:t>Fabián Jaque</w:t>
            </w:r>
          </w:p>
        </w:tc>
      </w:tr>
      <w:tr w:rsidR="0036412F" w14:paraId="233716B5"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12667885" w14:textId="77777777" w:rsidR="0036412F" w:rsidRPr="00CC19FF" w:rsidRDefault="0036412F" w:rsidP="0036412F">
            <w:r w:rsidRPr="00CC19FF">
              <w:t>009</w:t>
            </w:r>
          </w:p>
        </w:tc>
        <w:tc>
          <w:tcPr>
            <w:tcW w:w="2396" w:type="dxa"/>
          </w:tcPr>
          <w:p w14:paraId="002A4316"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la Gestión de calidad</w:t>
            </w:r>
          </w:p>
        </w:tc>
        <w:tc>
          <w:tcPr>
            <w:tcW w:w="3686" w:type="dxa"/>
          </w:tcPr>
          <w:p w14:paraId="471F1557" w14:textId="0C60FEE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calidad.</w:t>
            </w:r>
          </w:p>
        </w:tc>
        <w:tc>
          <w:tcPr>
            <w:tcW w:w="2409" w:type="dxa"/>
          </w:tcPr>
          <w:p w14:paraId="705C6261" w14:textId="784F4AB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63F4275B"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136EDC2C" w14:textId="77777777" w:rsidR="0036412F" w:rsidRPr="00CC19FF" w:rsidRDefault="0036412F" w:rsidP="0036412F">
            <w:r w:rsidRPr="00CC19FF">
              <w:t>010</w:t>
            </w:r>
          </w:p>
        </w:tc>
        <w:tc>
          <w:tcPr>
            <w:tcW w:w="2396" w:type="dxa"/>
          </w:tcPr>
          <w:p w14:paraId="1F01433A"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Mecanismos para la Gestión de configuración</w:t>
            </w:r>
          </w:p>
        </w:tc>
        <w:tc>
          <w:tcPr>
            <w:tcW w:w="3686" w:type="dxa"/>
          </w:tcPr>
          <w:p w14:paraId="41816B2E" w14:textId="00202550"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configuración.</w:t>
            </w:r>
          </w:p>
        </w:tc>
        <w:tc>
          <w:tcPr>
            <w:tcW w:w="2409" w:type="dxa"/>
          </w:tcPr>
          <w:p w14:paraId="0E7CC73D" w14:textId="36194CBE"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04092B0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2896B0BE" w14:textId="77777777" w:rsidR="0036412F" w:rsidRPr="00CC19FF" w:rsidRDefault="0036412F" w:rsidP="0036412F">
            <w:r w:rsidRPr="00CC19FF">
              <w:t>011</w:t>
            </w:r>
          </w:p>
        </w:tc>
        <w:tc>
          <w:tcPr>
            <w:tcW w:w="2396" w:type="dxa"/>
          </w:tcPr>
          <w:p w14:paraId="380724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Mecanismos para Verificación</w:t>
            </w:r>
          </w:p>
        </w:tc>
        <w:tc>
          <w:tcPr>
            <w:tcW w:w="3686" w:type="dxa"/>
          </w:tcPr>
          <w:p w14:paraId="2DD36AC5" w14:textId="6C441A6B"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Mecanismos de monitoreo y control de  las  actividades  de  Gestión  de  verificación y validación.</w:t>
            </w:r>
          </w:p>
        </w:tc>
        <w:tc>
          <w:tcPr>
            <w:tcW w:w="2409" w:type="dxa"/>
          </w:tcPr>
          <w:p w14:paraId="0521FD90" w14:textId="75D9CB8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Elías Baeza</w:t>
            </w:r>
          </w:p>
        </w:tc>
      </w:tr>
      <w:tr w:rsidR="0036412F" w14:paraId="0E55A247"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6EC43103" w14:textId="77777777" w:rsidR="0036412F" w:rsidRPr="00CC19FF" w:rsidRDefault="0036412F" w:rsidP="0036412F">
            <w:r w:rsidRPr="00CC19FF">
              <w:lastRenderedPageBreak/>
              <w:t>012</w:t>
            </w:r>
          </w:p>
        </w:tc>
        <w:tc>
          <w:tcPr>
            <w:tcW w:w="2396" w:type="dxa"/>
          </w:tcPr>
          <w:p w14:paraId="779923E4"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 xml:space="preserve">Mecanismos para la Gestión de proyecto </w:t>
            </w:r>
          </w:p>
        </w:tc>
        <w:tc>
          <w:tcPr>
            <w:tcW w:w="3686" w:type="dxa"/>
          </w:tcPr>
          <w:p w14:paraId="66127009" w14:textId="0BB66918"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Mecanismos de monitoreo y control de las actividades de Gestión de proyecto.</w:t>
            </w:r>
          </w:p>
        </w:tc>
        <w:tc>
          <w:tcPr>
            <w:tcW w:w="2409" w:type="dxa"/>
          </w:tcPr>
          <w:p w14:paraId="4902DFEF" w14:textId="1949155A"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Elías Baeza</w:t>
            </w:r>
          </w:p>
        </w:tc>
      </w:tr>
      <w:tr w:rsidR="0036412F" w14:paraId="57E69C66"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63F3817" w14:textId="77777777" w:rsidR="0036412F" w:rsidRPr="00CC19FF" w:rsidRDefault="0036412F" w:rsidP="0036412F">
            <w:r w:rsidRPr="00CC19FF">
              <w:t>013</w:t>
            </w:r>
          </w:p>
        </w:tc>
        <w:tc>
          <w:tcPr>
            <w:tcW w:w="2396" w:type="dxa"/>
          </w:tcPr>
          <w:p w14:paraId="425789F8"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Recursos</w:t>
            </w:r>
          </w:p>
        </w:tc>
        <w:tc>
          <w:tcPr>
            <w:tcW w:w="3686" w:type="dxa"/>
          </w:tcPr>
          <w:p w14:paraId="6FEA8712" w14:textId="77777777" w:rsidR="0036412F" w:rsidRPr="009B45F9" w:rsidRDefault="0036412F" w:rsidP="0036412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B45F9">
              <w:rPr>
                <w:rFonts w:asciiTheme="minorHAnsi" w:hAnsiTheme="minorHAnsi" w:cstheme="minorHAnsi"/>
              </w:rPr>
              <w:t>Especificación de Recursos humanos incluyendo la cantidad de personal en el proyecto, asignación  de  roles,  responsables  de  Líneas  de  trabajo  y métodos de entrenamiento y estudio a seguirse.</w:t>
            </w:r>
          </w:p>
          <w:p w14:paraId="5D0C4E4C"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p>
        </w:tc>
        <w:tc>
          <w:tcPr>
            <w:tcW w:w="2409" w:type="dxa"/>
          </w:tcPr>
          <w:p w14:paraId="3354D11A" w14:textId="5045FA68"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Gonzalo López, Fabián Jaque</w:t>
            </w:r>
          </w:p>
        </w:tc>
      </w:tr>
      <w:tr w:rsidR="0036412F" w14:paraId="3B65FB12"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50AD99C" w14:textId="77777777" w:rsidR="0036412F" w:rsidRPr="00CC19FF" w:rsidRDefault="0036412F" w:rsidP="0036412F">
            <w:r w:rsidRPr="00CC19FF">
              <w:t>014</w:t>
            </w:r>
          </w:p>
        </w:tc>
        <w:tc>
          <w:tcPr>
            <w:tcW w:w="2396" w:type="dxa"/>
          </w:tcPr>
          <w:p w14:paraId="4C4B065F"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Líneas de trabajo</w:t>
            </w:r>
          </w:p>
        </w:tc>
        <w:tc>
          <w:tcPr>
            <w:tcW w:w="3686" w:type="dxa"/>
          </w:tcPr>
          <w:p w14:paraId="6580CEAF" w14:textId="134CB713"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Especificación  de  Líneas  de  trabajo  para  las  distintas  actividades que  se deben realizar.</w:t>
            </w:r>
          </w:p>
        </w:tc>
        <w:tc>
          <w:tcPr>
            <w:tcW w:w="2409" w:type="dxa"/>
          </w:tcPr>
          <w:p w14:paraId="75403609" w14:textId="640E9B94"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6A39B978"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525DA87F" w14:textId="77777777" w:rsidR="0036412F" w:rsidRPr="00CC19FF" w:rsidRDefault="0036412F" w:rsidP="0036412F">
            <w:r w:rsidRPr="00CC19FF">
              <w:t>015</w:t>
            </w:r>
          </w:p>
        </w:tc>
        <w:tc>
          <w:tcPr>
            <w:tcW w:w="2396" w:type="dxa"/>
          </w:tcPr>
          <w:p w14:paraId="6E15EA7F"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Dependencias</w:t>
            </w:r>
          </w:p>
        </w:tc>
        <w:tc>
          <w:tcPr>
            <w:tcW w:w="3686" w:type="dxa"/>
          </w:tcPr>
          <w:p w14:paraId="44EA700E" w14:textId="01181F5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Se  establecen  las  dependencias  entre actividades  de  las  distintas Líneas  de Trabajo.</w:t>
            </w:r>
          </w:p>
        </w:tc>
        <w:tc>
          <w:tcPr>
            <w:tcW w:w="2409" w:type="dxa"/>
          </w:tcPr>
          <w:p w14:paraId="59D20C96" w14:textId="28805674"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w:t>
            </w:r>
          </w:p>
        </w:tc>
      </w:tr>
      <w:tr w:rsidR="0036412F" w14:paraId="65261A1C" w14:textId="77777777" w:rsidTr="0036412F">
        <w:trPr>
          <w:trHeight w:val="296"/>
        </w:trPr>
        <w:tc>
          <w:tcPr>
            <w:cnfStyle w:val="001000000000" w:firstRow="0" w:lastRow="0" w:firstColumn="1" w:lastColumn="0" w:oddVBand="0" w:evenVBand="0" w:oddHBand="0" w:evenHBand="0" w:firstRowFirstColumn="0" w:firstRowLastColumn="0" w:lastRowFirstColumn="0" w:lastRowLastColumn="0"/>
            <w:tcW w:w="581" w:type="dxa"/>
          </w:tcPr>
          <w:p w14:paraId="438D2EC6" w14:textId="77777777" w:rsidR="0036412F" w:rsidRPr="00CC19FF" w:rsidRDefault="0036412F" w:rsidP="0036412F">
            <w:r w:rsidRPr="00CC19FF">
              <w:t>016</w:t>
            </w:r>
          </w:p>
        </w:tc>
        <w:tc>
          <w:tcPr>
            <w:tcW w:w="2396" w:type="dxa"/>
          </w:tcPr>
          <w:p w14:paraId="1A483747" w14:textId="7777777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Distribución de recursos humanos</w:t>
            </w:r>
          </w:p>
        </w:tc>
        <w:tc>
          <w:tcPr>
            <w:tcW w:w="3686" w:type="dxa"/>
          </w:tcPr>
          <w:p w14:paraId="674F3B26" w14:textId="1577BC87"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9B45F9">
              <w:rPr>
                <w:rFonts w:asciiTheme="minorHAnsi" w:hAnsiTheme="minorHAnsi" w:cstheme="minorHAnsi"/>
              </w:rPr>
              <w:t>Estimación  de  la  asignación  de  recursos  humanos  a  las  distintas  Líneas  de trabajo a través de la duración del proyecto.</w:t>
            </w:r>
          </w:p>
        </w:tc>
        <w:tc>
          <w:tcPr>
            <w:tcW w:w="2409" w:type="dxa"/>
          </w:tcPr>
          <w:p w14:paraId="5F7D4DFF" w14:textId="26DB533F" w:rsidR="0036412F" w:rsidRPr="00CC19FF" w:rsidRDefault="0036412F" w:rsidP="0036412F">
            <w:pPr>
              <w:cnfStyle w:val="000000000000" w:firstRow="0" w:lastRow="0" w:firstColumn="0" w:lastColumn="0" w:oddVBand="0" w:evenVBand="0" w:oddHBand="0" w:evenHBand="0" w:firstRowFirstColumn="0" w:firstRowLastColumn="0" w:lastRowFirstColumn="0" w:lastRowLastColumn="0"/>
            </w:pPr>
            <w:r w:rsidRPr="00CC19FF">
              <w:t>Fabián Jaque</w:t>
            </w:r>
          </w:p>
        </w:tc>
      </w:tr>
      <w:tr w:rsidR="0036412F" w14:paraId="1DECFC4C" w14:textId="77777777" w:rsidTr="0036412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81" w:type="dxa"/>
          </w:tcPr>
          <w:p w14:paraId="01C48249" w14:textId="77777777" w:rsidR="0036412F" w:rsidRPr="00CC19FF" w:rsidRDefault="0036412F" w:rsidP="0036412F">
            <w:r w:rsidRPr="00CC19FF">
              <w:t>017</w:t>
            </w:r>
          </w:p>
        </w:tc>
        <w:tc>
          <w:tcPr>
            <w:tcW w:w="2396" w:type="dxa"/>
          </w:tcPr>
          <w:p w14:paraId="6AC6E363" w14:textId="77777777"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CC19FF">
              <w:t>Cronograma</w:t>
            </w:r>
          </w:p>
        </w:tc>
        <w:tc>
          <w:tcPr>
            <w:tcW w:w="3686" w:type="dxa"/>
          </w:tcPr>
          <w:p w14:paraId="54D7C020" w14:textId="2D88520C" w:rsidR="0036412F" w:rsidRPr="00CC19FF" w:rsidRDefault="0036412F" w:rsidP="0036412F">
            <w:pPr>
              <w:cnfStyle w:val="000000100000" w:firstRow="0" w:lastRow="0" w:firstColumn="0" w:lastColumn="0" w:oddVBand="0" w:evenVBand="0" w:oddHBand="1" w:evenHBand="0" w:firstRowFirstColumn="0" w:firstRowLastColumn="0" w:lastRowFirstColumn="0" w:lastRowLastColumn="0"/>
            </w:pPr>
            <w:r w:rsidRPr="009B45F9">
              <w:rPr>
                <w:rFonts w:asciiTheme="minorHAnsi" w:hAnsiTheme="minorHAnsi" w:cstheme="minorHAnsi"/>
              </w:rPr>
              <w:t>Cronograma   para   las   distintas   actividades   del   proyecto.</w:t>
            </w:r>
          </w:p>
        </w:tc>
        <w:tc>
          <w:tcPr>
            <w:tcW w:w="2409" w:type="dxa"/>
          </w:tcPr>
          <w:p w14:paraId="6B0E47FF" w14:textId="1B686D60" w:rsidR="0036412F" w:rsidRDefault="0036412F" w:rsidP="0036412F">
            <w:pPr>
              <w:cnfStyle w:val="000000100000" w:firstRow="0" w:lastRow="0" w:firstColumn="0" w:lastColumn="0" w:oddVBand="0" w:evenVBand="0" w:oddHBand="1" w:evenHBand="0" w:firstRowFirstColumn="0" w:firstRowLastColumn="0" w:lastRowFirstColumn="0" w:lastRowLastColumn="0"/>
            </w:pPr>
            <w:r w:rsidRPr="00CC19FF">
              <w:t>Tomás Muñiz, Fabián Jaque</w:t>
            </w:r>
          </w:p>
        </w:tc>
      </w:tr>
    </w:tbl>
    <w:p w14:paraId="6DE400AD" w14:textId="16CDD59A" w:rsidR="009D5410" w:rsidRDefault="00D414BE" w:rsidP="00D414BE">
      <w:r>
        <w:t>En la primera tabla se definen los entregables referentes a la primera iteración del proyecto.</w:t>
      </w:r>
    </w:p>
    <w:p w14:paraId="718841BE" w14:textId="77777777" w:rsidR="009D5410" w:rsidRDefault="009D5410">
      <w:r>
        <w:br w:type="page"/>
      </w:r>
    </w:p>
    <w:p w14:paraId="134F1D32" w14:textId="77777777" w:rsidR="009D5410" w:rsidRDefault="009D5410" w:rsidP="009D5410">
      <w:pPr>
        <w:pStyle w:val="Descripcin"/>
        <w:keepNext/>
      </w:pPr>
      <w:bookmarkStart w:id="36" w:name="_Toc467430081"/>
      <w:r>
        <w:lastRenderedPageBreak/>
        <w:t xml:space="preserve">Tabla </w:t>
      </w:r>
      <w:r>
        <w:fldChar w:fldCharType="begin"/>
      </w:r>
      <w:r>
        <w:instrText xml:space="preserve"> SEQ Tabla \* ARABIC </w:instrText>
      </w:r>
      <w:r>
        <w:fldChar w:fldCharType="separate"/>
      </w:r>
      <w:r w:rsidR="00C47D77">
        <w:rPr>
          <w:noProof/>
        </w:rPr>
        <w:t>2</w:t>
      </w:r>
      <w:r>
        <w:fldChar w:fldCharType="end"/>
      </w:r>
      <w:r>
        <w:t>. Segunda iteración</w:t>
      </w:r>
      <w:bookmarkEnd w:id="36"/>
    </w:p>
    <w:tbl>
      <w:tblPr>
        <w:tblStyle w:val="Tabladelista6concolores-nfasis1"/>
        <w:tblW w:w="9072" w:type="dxa"/>
        <w:tblLook w:val="04A0" w:firstRow="1" w:lastRow="0" w:firstColumn="1" w:lastColumn="0" w:noHBand="0" w:noVBand="1"/>
      </w:tblPr>
      <w:tblGrid>
        <w:gridCol w:w="581"/>
        <w:gridCol w:w="3258"/>
        <w:gridCol w:w="5233"/>
      </w:tblGrid>
      <w:tr w:rsidR="009D5410" w14:paraId="7285075D" w14:textId="77777777" w:rsidTr="00E54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D1FD4B7" w14:textId="77777777" w:rsidR="009D5410" w:rsidRPr="00B5186D" w:rsidRDefault="009D5410" w:rsidP="00E54850">
            <w:pPr>
              <w:jc w:val="center"/>
              <w:rPr>
                <w:b w:val="0"/>
              </w:rPr>
            </w:pPr>
            <w:r w:rsidRPr="00B5186D">
              <w:t>#</w:t>
            </w:r>
          </w:p>
        </w:tc>
        <w:tc>
          <w:tcPr>
            <w:tcW w:w="3258" w:type="dxa"/>
          </w:tcPr>
          <w:p w14:paraId="29304A3F"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Entregable</w:t>
            </w:r>
          </w:p>
        </w:tc>
        <w:tc>
          <w:tcPr>
            <w:tcW w:w="5233" w:type="dxa"/>
          </w:tcPr>
          <w:p w14:paraId="3C9D1D97" w14:textId="77777777" w:rsidR="009D5410" w:rsidRPr="00B5186D" w:rsidRDefault="009D5410" w:rsidP="00E54850">
            <w:pPr>
              <w:jc w:val="center"/>
              <w:cnfStyle w:val="100000000000" w:firstRow="1" w:lastRow="0" w:firstColumn="0" w:lastColumn="0" w:oddVBand="0" w:evenVBand="0" w:oddHBand="0" w:evenHBand="0" w:firstRowFirstColumn="0" w:firstRowLastColumn="0" w:lastRowFirstColumn="0" w:lastRowLastColumn="0"/>
              <w:rPr>
                <w:b w:val="0"/>
              </w:rPr>
            </w:pPr>
            <w:r w:rsidRPr="00B5186D">
              <w:t>Descripción</w:t>
            </w:r>
          </w:p>
        </w:tc>
      </w:tr>
      <w:tr w:rsidR="00F47CF8" w14:paraId="0F57C98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9777EB4" w14:textId="0C565420" w:rsidR="00F47CF8" w:rsidRPr="00B5186D" w:rsidRDefault="00F47CF8" w:rsidP="00F47CF8">
            <w:pPr>
              <w:jc w:val="center"/>
            </w:pPr>
            <w:r>
              <w:t>018</w:t>
            </w:r>
          </w:p>
        </w:tc>
        <w:tc>
          <w:tcPr>
            <w:tcW w:w="3258" w:type="dxa"/>
          </w:tcPr>
          <w:p w14:paraId="18447D95" w14:textId="66E5FBE8"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Casos de uso</w:t>
            </w:r>
          </w:p>
        </w:tc>
        <w:tc>
          <w:tcPr>
            <w:tcW w:w="5233" w:type="dxa"/>
          </w:tcPr>
          <w:p w14:paraId="16928DD4" w14:textId="1FFDDA89" w:rsidR="00F47CF8" w:rsidRPr="00B5186D" w:rsidRDefault="00F47CF8" w:rsidP="008D5870">
            <w:pPr>
              <w:cnfStyle w:val="000000100000" w:firstRow="0" w:lastRow="0" w:firstColumn="0" w:lastColumn="0" w:oddVBand="0" w:evenVBand="0" w:oddHBand="1" w:evenHBand="0" w:firstRowFirstColumn="0" w:firstRowLastColumn="0" w:lastRowFirstColumn="0" w:lastRowLastColumn="0"/>
            </w:pPr>
            <w:r>
              <w:t>Actividades que se llevarán a cabo para realizar un proceso.</w:t>
            </w:r>
          </w:p>
        </w:tc>
      </w:tr>
      <w:tr w:rsidR="00F47CF8" w14:paraId="6692500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DC092D3" w14:textId="68B578C8" w:rsidR="00F47CF8" w:rsidRPr="00B5186D" w:rsidRDefault="00F47CF8" w:rsidP="00F47CF8">
            <w:pPr>
              <w:jc w:val="center"/>
            </w:pPr>
            <w:r>
              <w:t>019</w:t>
            </w:r>
          </w:p>
        </w:tc>
        <w:tc>
          <w:tcPr>
            <w:tcW w:w="3258" w:type="dxa"/>
          </w:tcPr>
          <w:p w14:paraId="4FCD6F29" w14:textId="14E787A5"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ECU</w:t>
            </w:r>
          </w:p>
        </w:tc>
        <w:tc>
          <w:tcPr>
            <w:tcW w:w="5233" w:type="dxa"/>
          </w:tcPr>
          <w:p w14:paraId="172E4ED0" w14:textId="114B8981" w:rsidR="00F47CF8" w:rsidRPr="00B5186D" w:rsidRDefault="00F47CF8" w:rsidP="008D5870">
            <w:pPr>
              <w:cnfStyle w:val="000000000000" w:firstRow="0" w:lastRow="0" w:firstColumn="0" w:lastColumn="0" w:oddVBand="0" w:evenVBand="0" w:oddHBand="0" w:evenHBand="0" w:firstRowFirstColumn="0" w:firstRowLastColumn="0" w:lastRowFirstColumn="0" w:lastRowLastColumn="0"/>
            </w:pPr>
            <w:r>
              <w:t>Especificación de casos de uso.</w:t>
            </w:r>
          </w:p>
        </w:tc>
      </w:tr>
      <w:tr w:rsidR="008D5870" w14:paraId="704AC1B7"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E69256C" w14:textId="0780E7EC" w:rsidR="008D5870" w:rsidRPr="00B5186D" w:rsidRDefault="008D5870" w:rsidP="008D5870">
            <w:pPr>
              <w:jc w:val="center"/>
            </w:pPr>
            <w:r>
              <w:t>020</w:t>
            </w:r>
          </w:p>
        </w:tc>
        <w:tc>
          <w:tcPr>
            <w:tcW w:w="3258" w:type="dxa"/>
          </w:tcPr>
          <w:p w14:paraId="02CD804C" w14:textId="19E6D50F"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Diagramas de secuencia</w:t>
            </w:r>
          </w:p>
        </w:tc>
        <w:tc>
          <w:tcPr>
            <w:tcW w:w="5233" w:type="dxa"/>
          </w:tcPr>
          <w:p w14:paraId="20BF91D8" w14:textId="478866F5"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 xml:space="preserve">Secuencia de mensajes entre clases, componentes, subsistemas o actores. </w:t>
            </w:r>
          </w:p>
        </w:tc>
      </w:tr>
      <w:tr w:rsidR="008D5870" w14:paraId="4DA05EE8"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61F43B7A" w14:textId="774E0C18" w:rsidR="008D5870" w:rsidRPr="00B5186D" w:rsidRDefault="008D5870" w:rsidP="008D5870">
            <w:pPr>
              <w:jc w:val="center"/>
            </w:pPr>
            <w:r>
              <w:t>021</w:t>
            </w:r>
          </w:p>
        </w:tc>
        <w:tc>
          <w:tcPr>
            <w:tcW w:w="3258" w:type="dxa"/>
          </w:tcPr>
          <w:p w14:paraId="719A956D" w14:textId="4E847B2F"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Documentación técnica</w:t>
            </w:r>
          </w:p>
        </w:tc>
        <w:tc>
          <w:tcPr>
            <w:tcW w:w="5233" w:type="dxa"/>
          </w:tcPr>
          <w:p w14:paraId="52637C32" w14:textId="4B769ABB" w:rsidR="008D5870" w:rsidRPr="00B5186D" w:rsidRDefault="008D5870" w:rsidP="008D5870">
            <w:pPr>
              <w:cnfStyle w:val="000000000000" w:firstRow="0" w:lastRow="0" w:firstColumn="0" w:lastColumn="0" w:oddVBand="0" w:evenVBand="0" w:oddHBand="0" w:evenHBand="0" w:firstRowFirstColumn="0" w:firstRowLastColumn="0" w:lastRowFirstColumn="0" w:lastRowLastColumn="0"/>
            </w:pPr>
            <w:r>
              <w:t>Descripción técnica de cómo está diseñado el sistema.</w:t>
            </w:r>
          </w:p>
        </w:tc>
      </w:tr>
      <w:tr w:rsidR="008D5870" w14:paraId="4A68B994"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2BE56716" w14:textId="0832D9E0" w:rsidR="008D5870" w:rsidRPr="00B5186D" w:rsidRDefault="008D5870" w:rsidP="008D5870">
            <w:pPr>
              <w:jc w:val="center"/>
            </w:pPr>
            <w:r>
              <w:t>022</w:t>
            </w:r>
          </w:p>
        </w:tc>
        <w:tc>
          <w:tcPr>
            <w:tcW w:w="3258" w:type="dxa"/>
          </w:tcPr>
          <w:p w14:paraId="1AB070FD" w14:textId="41C015A7"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Modelo de clases</w:t>
            </w:r>
          </w:p>
        </w:tc>
        <w:tc>
          <w:tcPr>
            <w:tcW w:w="5233" w:type="dxa"/>
          </w:tcPr>
          <w:p w14:paraId="7DEB6403" w14:textId="010B71A0" w:rsidR="008D5870" w:rsidRPr="00B5186D" w:rsidRDefault="008D5870" w:rsidP="008D5870">
            <w:pPr>
              <w:cnfStyle w:val="000000100000" w:firstRow="0" w:lastRow="0" w:firstColumn="0" w:lastColumn="0" w:oddVBand="0" w:evenVBand="0" w:oddHBand="1" w:evenHBand="0" w:firstRowFirstColumn="0" w:firstRowLastColumn="0" w:lastRowFirstColumn="0" w:lastRowLastColumn="0"/>
            </w:pPr>
            <w:r>
              <w:t>Diagrama que describe la estructura del sistema con las clases del sistema.</w:t>
            </w:r>
          </w:p>
        </w:tc>
      </w:tr>
      <w:tr w:rsidR="008D5870" w14:paraId="55BB73D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74786EFF" w14:textId="21DD223F" w:rsidR="008D5870" w:rsidRDefault="008D5870" w:rsidP="008D5870">
            <w:r>
              <w:t>023</w:t>
            </w:r>
          </w:p>
        </w:tc>
        <w:tc>
          <w:tcPr>
            <w:tcW w:w="3258" w:type="dxa"/>
          </w:tcPr>
          <w:p w14:paraId="4B472259" w14:textId="419B39CA" w:rsidR="008D5870" w:rsidRDefault="008D5870" w:rsidP="008D5870">
            <w:pPr>
              <w:cnfStyle w:val="000000000000" w:firstRow="0" w:lastRow="0" w:firstColumn="0" w:lastColumn="0" w:oddVBand="0" w:evenVBand="0" w:oddHBand="0" w:evenHBand="0" w:firstRowFirstColumn="0" w:firstRowLastColumn="0" w:lastRowFirstColumn="0" w:lastRowLastColumn="0"/>
            </w:pPr>
            <w:r>
              <w:t>Modelo de datos</w:t>
            </w:r>
          </w:p>
        </w:tc>
        <w:tc>
          <w:tcPr>
            <w:tcW w:w="5233" w:type="dxa"/>
          </w:tcPr>
          <w:p w14:paraId="02FD97F6" w14:textId="03EF5924" w:rsidR="008D5870" w:rsidRDefault="008D5870" w:rsidP="008D5870">
            <w:pPr>
              <w:cnfStyle w:val="000000000000" w:firstRow="0" w:lastRow="0" w:firstColumn="0" w:lastColumn="0" w:oddVBand="0" w:evenVBand="0" w:oddHBand="0" w:evenHBand="0" w:firstRowFirstColumn="0" w:firstRowLastColumn="0" w:lastRowFirstColumn="0" w:lastRowLastColumn="0"/>
            </w:pPr>
            <w:r>
              <w:t>Diagrama que describe la estructura de la base de datos del sistema.</w:t>
            </w:r>
          </w:p>
        </w:tc>
      </w:tr>
      <w:tr w:rsidR="008D5870" w14:paraId="316642F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1358A14F" w14:textId="3B778362" w:rsidR="008D5870" w:rsidRDefault="008D5870" w:rsidP="008D5870">
            <w:r>
              <w:t>024</w:t>
            </w:r>
          </w:p>
        </w:tc>
        <w:tc>
          <w:tcPr>
            <w:tcW w:w="3258" w:type="dxa"/>
          </w:tcPr>
          <w:p w14:paraId="4A310AC5" w14:textId="4C0470AD" w:rsidR="008D5870" w:rsidRDefault="008D5870" w:rsidP="008D5870">
            <w:pPr>
              <w:cnfStyle w:val="000000100000" w:firstRow="0" w:lastRow="0" w:firstColumn="0" w:lastColumn="0" w:oddVBand="0" w:evenVBand="0" w:oddHBand="1" w:evenHBand="0" w:firstRowFirstColumn="0" w:firstRowLastColumn="0" w:lastRowFirstColumn="0" w:lastRowLastColumn="0"/>
            </w:pPr>
            <w:r>
              <w:t>Mockups</w:t>
            </w:r>
          </w:p>
        </w:tc>
        <w:tc>
          <w:tcPr>
            <w:tcW w:w="5233" w:type="dxa"/>
          </w:tcPr>
          <w:p w14:paraId="567714D0" w14:textId="4322C933" w:rsidR="008D5870" w:rsidRDefault="008D5870" w:rsidP="008D5870">
            <w:pPr>
              <w:cnfStyle w:val="000000100000" w:firstRow="0" w:lastRow="0" w:firstColumn="0" w:lastColumn="0" w:oddVBand="0" w:evenVBand="0" w:oddHBand="1" w:evenHBand="0" w:firstRowFirstColumn="0" w:firstRowLastColumn="0" w:lastRowFirstColumn="0" w:lastRowLastColumn="0"/>
            </w:pPr>
            <w:r>
              <w:t>Maqueta del sistema informático propuesto para el centro médico Hipócrates.</w:t>
            </w:r>
          </w:p>
        </w:tc>
      </w:tr>
      <w:tr w:rsidR="008D5870" w14:paraId="4EFCBE1A"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7F9FADE" w14:textId="77798AA8" w:rsidR="008D5870" w:rsidRDefault="008D5870" w:rsidP="008D5870">
            <w:r>
              <w:t>025</w:t>
            </w:r>
          </w:p>
        </w:tc>
        <w:tc>
          <w:tcPr>
            <w:tcW w:w="3258" w:type="dxa"/>
          </w:tcPr>
          <w:p w14:paraId="0C19F8A8" w14:textId="76A3DF4E"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seguro</w:t>
            </w:r>
          </w:p>
        </w:tc>
        <w:tc>
          <w:tcPr>
            <w:tcW w:w="5233" w:type="dxa"/>
          </w:tcPr>
          <w:p w14:paraId="5B650EFC" w14:textId="07BAB2F1"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calcula el valor a pagar dependiendo de la previsión de salud del paciente.</w:t>
            </w:r>
          </w:p>
        </w:tc>
      </w:tr>
      <w:tr w:rsidR="008D5870" w14:paraId="3D4576DA"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5A3A088F" w14:textId="0CC94A24" w:rsidR="008D5870" w:rsidRDefault="008D5870" w:rsidP="008D5870">
            <w:r>
              <w:t>026</w:t>
            </w:r>
          </w:p>
        </w:tc>
        <w:tc>
          <w:tcPr>
            <w:tcW w:w="3258" w:type="dxa"/>
          </w:tcPr>
          <w:p w14:paraId="7F6737CD" w14:textId="206F87EB"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ingreso de pacientes</w:t>
            </w:r>
          </w:p>
        </w:tc>
        <w:tc>
          <w:tcPr>
            <w:tcW w:w="5233" w:type="dxa"/>
          </w:tcPr>
          <w:p w14:paraId="35D4BC38" w14:textId="71BDF6F8"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el ingreso y manejo de pacientes al sistema.</w:t>
            </w:r>
          </w:p>
        </w:tc>
      </w:tr>
      <w:tr w:rsidR="008D5870" w14:paraId="6AB6530D"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B239136" w14:textId="212E0B57" w:rsidR="008D5870" w:rsidRDefault="008D5870" w:rsidP="008D5870">
            <w:r>
              <w:t>027</w:t>
            </w:r>
          </w:p>
        </w:tc>
        <w:tc>
          <w:tcPr>
            <w:tcW w:w="3258" w:type="dxa"/>
          </w:tcPr>
          <w:p w14:paraId="5E86A725"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agendamiento de horas</w:t>
            </w:r>
          </w:p>
        </w:tc>
        <w:tc>
          <w:tcPr>
            <w:tcW w:w="5233" w:type="dxa"/>
          </w:tcPr>
          <w:p w14:paraId="6EC7312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agendar las horas pedidas por los pacientes, teniendo en cuenta la disponibilidad del hospital (personal, insumos y salas).</w:t>
            </w:r>
          </w:p>
        </w:tc>
      </w:tr>
      <w:tr w:rsidR="008D5870" w14:paraId="1F33F3DE"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F9D137B" w14:textId="7E75CE49" w:rsidR="008D5870" w:rsidRDefault="008D5870" w:rsidP="008D5870">
            <w:r>
              <w:t>028</w:t>
            </w:r>
          </w:p>
        </w:tc>
        <w:tc>
          <w:tcPr>
            <w:tcW w:w="3258" w:type="dxa"/>
          </w:tcPr>
          <w:p w14:paraId="780135E3"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agenda personal</w:t>
            </w:r>
          </w:p>
        </w:tc>
        <w:tc>
          <w:tcPr>
            <w:tcW w:w="5233" w:type="dxa"/>
          </w:tcPr>
          <w:p w14:paraId="617D4E5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médicos conocer su carga de trabajo diaria.</w:t>
            </w:r>
          </w:p>
        </w:tc>
      </w:tr>
      <w:tr w:rsidR="008D5870" w14:paraId="37B030D5"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271F5A53" w14:textId="0877C3E1" w:rsidR="008D5870" w:rsidRDefault="008D5870" w:rsidP="008D5870">
            <w:r>
              <w:t>029</w:t>
            </w:r>
          </w:p>
        </w:tc>
        <w:tc>
          <w:tcPr>
            <w:tcW w:w="3258" w:type="dxa"/>
          </w:tcPr>
          <w:p w14:paraId="78D8F159"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registro de paciente</w:t>
            </w:r>
          </w:p>
        </w:tc>
        <w:tc>
          <w:tcPr>
            <w:tcW w:w="5233" w:type="dxa"/>
          </w:tcPr>
          <w:p w14:paraId="35AFE34F"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 xml:space="preserve">Sección que le pide datos adicionales al paciente con hora agendada. También le da su número de atención y avisa al personal necesario para que se prepare. </w:t>
            </w:r>
          </w:p>
        </w:tc>
      </w:tr>
      <w:tr w:rsidR="008D5870" w14:paraId="53384DFD"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4E1AC4" w14:textId="75A23DDD" w:rsidR="008D5870" w:rsidRDefault="008D5870" w:rsidP="008D5870">
            <w:r>
              <w:t>030</w:t>
            </w:r>
          </w:p>
        </w:tc>
        <w:tc>
          <w:tcPr>
            <w:tcW w:w="3258" w:type="dxa"/>
          </w:tcPr>
          <w:p w14:paraId="3865C4AB"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ficha médica</w:t>
            </w:r>
          </w:p>
        </w:tc>
        <w:tc>
          <w:tcPr>
            <w:tcW w:w="5233" w:type="dxa"/>
          </w:tcPr>
          <w:p w14:paraId="3336AA84"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crea una ficha médica del paciente o actualiza una ficha anterior del paciente.</w:t>
            </w:r>
          </w:p>
        </w:tc>
      </w:tr>
      <w:tr w:rsidR="008D5870" w14:paraId="1F8FA40E"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3214BA0E" w14:textId="6C2C5127" w:rsidR="008D5870" w:rsidRDefault="008D5870" w:rsidP="008D5870">
            <w:r>
              <w:t>031</w:t>
            </w:r>
          </w:p>
        </w:tc>
        <w:tc>
          <w:tcPr>
            <w:tcW w:w="3258" w:type="dxa"/>
          </w:tcPr>
          <w:p w14:paraId="6032681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post atención</w:t>
            </w:r>
          </w:p>
        </w:tc>
        <w:tc>
          <w:tcPr>
            <w:tcW w:w="5233" w:type="dxa"/>
          </w:tcPr>
          <w:p w14:paraId="08CF9B90"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puede generar una derivación del paciente a una consulta con otro especialista.</w:t>
            </w:r>
          </w:p>
        </w:tc>
      </w:tr>
      <w:tr w:rsidR="008D5870" w14:paraId="6DAE97EC"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4955E29" w14:textId="7B322765" w:rsidR="008D5870" w:rsidRDefault="008D5870" w:rsidP="008D5870">
            <w:r>
              <w:t>032</w:t>
            </w:r>
          </w:p>
        </w:tc>
        <w:tc>
          <w:tcPr>
            <w:tcW w:w="3258" w:type="dxa"/>
          </w:tcPr>
          <w:p w14:paraId="514A4A1F"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consultas especialistas</w:t>
            </w:r>
          </w:p>
        </w:tc>
        <w:tc>
          <w:tcPr>
            <w:tcW w:w="5233" w:type="dxa"/>
          </w:tcPr>
          <w:p w14:paraId="2A0A7170"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genera las órdenes de análisis de laboratorio si es un examen de laboratorio. Si es imagenología, el tecnólogo agrega las imágenes y el informe a la ficha del paciente.</w:t>
            </w:r>
          </w:p>
        </w:tc>
      </w:tr>
      <w:tr w:rsidR="008D5870" w14:paraId="174E5593"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E072873" w14:textId="4E1E52FD" w:rsidR="008D5870" w:rsidRDefault="008D5870" w:rsidP="008D5870">
            <w:r>
              <w:t>033</w:t>
            </w:r>
          </w:p>
        </w:tc>
        <w:tc>
          <w:tcPr>
            <w:tcW w:w="3258" w:type="dxa"/>
          </w:tcPr>
          <w:p w14:paraId="53A7BD63"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de cajas</w:t>
            </w:r>
          </w:p>
        </w:tc>
        <w:tc>
          <w:tcPr>
            <w:tcW w:w="5233" w:type="dxa"/>
          </w:tcPr>
          <w:p w14:paraId="6519513C"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el manejo de las cajas según el horario de atención. También registra factores relevantes de los pagos.</w:t>
            </w:r>
          </w:p>
        </w:tc>
      </w:tr>
      <w:tr w:rsidR="008D5870" w14:paraId="2CB60E2B"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333595A9" w14:textId="7C629324" w:rsidR="008D5870" w:rsidRDefault="008D5870" w:rsidP="008D5870">
            <w:r>
              <w:t>034</w:t>
            </w:r>
          </w:p>
        </w:tc>
        <w:tc>
          <w:tcPr>
            <w:tcW w:w="3258" w:type="dxa"/>
          </w:tcPr>
          <w:p w14:paraId="29BB432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de anulaciones</w:t>
            </w:r>
          </w:p>
        </w:tc>
        <w:tc>
          <w:tcPr>
            <w:tcW w:w="5233" w:type="dxa"/>
          </w:tcPr>
          <w:p w14:paraId="100BB89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anular una atención agendada. Genera una nota de crédito, devolución de dinero y actualización del monto total.</w:t>
            </w:r>
          </w:p>
        </w:tc>
      </w:tr>
      <w:tr w:rsidR="008D5870" w14:paraId="3BDB553F"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F4A44C3" w14:textId="6CB3C71C" w:rsidR="008D5870" w:rsidRDefault="008D5870" w:rsidP="008D5870">
            <w:r>
              <w:t>035</w:t>
            </w:r>
          </w:p>
        </w:tc>
        <w:tc>
          <w:tcPr>
            <w:tcW w:w="3258" w:type="dxa"/>
          </w:tcPr>
          <w:p w14:paraId="3F3CCF12"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pago de honorarios</w:t>
            </w:r>
          </w:p>
        </w:tc>
        <w:tc>
          <w:tcPr>
            <w:tcW w:w="5233" w:type="dxa"/>
          </w:tcPr>
          <w:p w14:paraId="1AE0C467"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pagará  automáticamente los honorarios al personal al principio de cada mes.</w:t>
            </w:r>
          </w:p>
        </w:tc>
      </w:tr>
      <w:tr w:rsidR="008D5870" w14:paraId="73A9E089"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686223B5" w14:textId="47EA60E7" w:rsidR="008D5870" w:rsidRDefault="008D5870" w:rsidP="008D5870">
            <w:r>
              <w:lastRenderedPageBreak/>
              <w:t>036</w:t>
            </w:r>
          </w:p>
        </w:tc>
        <w:tc>
          <w:tcPr>
            <w:tcW w:w="3258" w:type="dxa"/>
          </w:tcPr>
          <w:p w14:paraId="1800BE15"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Módulo reporte de ingreso</w:t>
            </w:r>
          </w:p>
        </w:tc>
        <w:tc>
          <w:tcPr>
            <w:tcW w:w="5233" w:type="dxa"/>
          </w:tcPr>
          <w:p w14:paraId="6F88F19C"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Sección que permite a los operadores generar reportes con los ingresos de sus turnos. Los jefes de operadores también pueden acceder a estos reportes de sus trabajadores.</w:t>
            </w:r>
          </w:p>
        </w:tc>
      </w:tr>
      <w:tr w:rsidR="008D5870" w14:paraId="6E819CFC" w14:textId="77777777" w:rsidTr="00E54850">
        <w:tc>
          <w:tcPr>
            <w:cnfStyle w:val="001000000000" w:firstRow="0" w:lastRow="0" w:firstColumn="1" w:lastColumn="0" w:oddVBand="0" w:evenVBand="0" w:oddHBand="0" w:evenHBand="0" w:firstRowFirstColumn="0" w:firstRowLastColumn="0" w:lastRowFirstColumn="0" w:lastRowLastColumn="0"/>
            <w:tcW w:w="581" w:type="dxa"/>
          </w:tcPr>
          <w:p w14:paraId="5717D324" w14:textId="05944EC5" w:rsidR="008D5870" w:rsidRDefault="008D5870" w:rsidP="008D5870">
            <w:r>
              <w:t>037</w:t>
            </w:r>
          </w:p>
        </w:tc>
        <w:tc>
          <w:tcPr>
            <w:tcW w:w="3258" w:type="dxa"/>
          </w:tcPr>
          <w:p w14:paraId="480BF128"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Módulo mantenedores</w:t>
            </w:r>
          </w:p>
        </w:tc>
        <w:tc>
          <w:tcPr>
            <w:tcW w:w="5233" w:type="dxa"/>
          </w:tcPr>
          <w:p w14:paraId="0D2F66A6" w14:textId="77777777" w:rsidR="008D5870" w:rsidRDefault="008D5870" w:rsidP="008D5870">
            <w:pPr>
              <w:cnfStyle w:val="000000000000" w:firstRow="0" w:lastRow="0" w:firstColumn="0" w:lastColumn="0" w:oddVBand="0" w:evenVBand="0" w:oddHBand="0" w:evenHBand="0" w:firstRowFirstColumn="0" w:firstRowLastColumn="0" w:lastRowFirstColumn="0" w:lastRowLastColumn="0"/>
            </w:pPr>
            <w:r>
              <w:t>Sección que permite manejar los datos de las principales entidades del sistema.</w:t>
            </w:r>
          </w:p>
        </w:tc>
      </w:tr>
      <w:tr w:rsidR="008D5870" w14:paraId="119AB705" w14:textId="77777777" w:rsidTr="00E5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 w:type="dxa"/>
          </w:tcPr>
          <w:p w14:paraId="7D704F9A" w14:textId="259E8EAB" w:rsidR="008D5870" w:rsidRDefault="008D5870" w:rsidP="008D5870">
            <w:r>
              <w:t>038</w:t>
            </w:r>
          </w:p>
        </w:tc>
        <w:tc>
          <w:tcPr>
            <w:tcW w:w="3258" w:type="dxa"/>
          </w:tcPr>
          <w:p w14:paraId="58AAC20D"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Plan de pruebas</w:t>
            </w:r>
          </w:p>
        </w:tc>
        <w:tc>
          <w:tcPr>
            <w:tcW w:w="5233" w:type="dxa"/>
          </w:tcPr>
          <w:p w14:paraId="29E35759" w14:textId="77777777" w:rsidR="008D5870" w:rsidRDefault="008D5870" w:rsidP="008D5870">
            <w:pPr>
              <w:cnfStyle w:val="000000100000" w:firstRow="0" w:lastRow="0" w:firstColumn="0" w:lastColumn="0" w:oddVBand="0" w:evenVBand="0" w:oddHBand="1" w:evenHBand="0" w:firstRowFirstColumn="0" w:firstRowLastColumn="0" w:lastRowFirstColumn="0" w:lastRowLastColumn="0"/>
            </w:pPr>
            <w:r>
              <w:t>Documento que específica las pruebas que se van a realizar para comprobar que el sistema esté funcionando correctamente.</w:t>
            </w:r>
          </w:p>
        </w:tc>
      </w:tr>
    </w:tbl>
    <w:p w14:paraId="776BEB71" w14:textId="77777777" w:rsidR="009D5410" w:rsidRDefault="009D5410" w:rsidP="009D5410">
      <w:r>
        <w:t>En esta tabla se definen los entregables referentes a la segunda iteración. Los responsables de cada entregable van a ser definidos a medida que se avance con el proyecto.</w:t>
      </w:r>
    </w:p>
    <w:p w14:paraId="779B2B02" w14:textId="77777777" w:rsidR="009D5410" w:rsidRDefault="009D5410" w:rsidP="00D414BE"/>
    <w:p w14:paraId="1917691F" w14:textId="77777777" w:rsidR="009D5410" w:rsidRDefault="009D5410">
      <w:r>
        <w:br w:type="page"/>
      </w:r>
    </w:p>
    <w:p w14:paraId="2DD07A15" w14:textId="6D667FFE" w:rsidR="00A222CC" w:rsidRDefault="00171BD8" w:rsidP="009D5410">
      <w:pPr>
        <w:pStyle w:val="Ttulo1"/>
      </w:pPr>
      <w:bookmarkStart w:id="37" w:name="_Toc467430119"/>
      <w:r>
        <w:lastRenderedPageBreak/>
        <w:t>Organización del proyecto</w:t>
      </w:r>
      <w:bookmarkEnd w:id="37"/>
    </w:p>
    <w:p w14:paraId="54DAFB4C" w14:textId="77777777" w:rsidR="00A222CC" w:rsidRDefault="00A222CC" w:rsidP="0009746B">
      <w:pPr>
        <w:pStyle w:val="Ttulo2"/>
      </w:pPr>
      <w:bookmarkStart w:id="38" w:name="_Toc467430120"/>
      <w:r>
        <w:t>Estructura organizacional</w:t>
      </w:r>
      <w:bookmarkEnd w:id="38"/>
    </w:p>
    <w:p w14:paraId="0FA8AE8D" w14:textId="77777777" w:rsidR="00A222CC" w:rsidRPr="00A222CC" w:rsidRDefault="00A222CC" w:rsidP="009D5410"/>
    <w:p w14:paraId="64BD6580" w14:textId="77777777" w:rsidR="00817455" w:rsidRDefault="00A222CC" w:rsidP="00817455">
      <w:pPr>
        <w:keepNext/>
      </w:pPr>
      <w:r>
        <w:rPr>
          <w:noProof/>
          <w:lang w:val="es-ES" w:eastAsia="es-ES"/>
        </w:rPr>
        <w:drawing>
          <wp:inline distT="0" distB="0" distL="0" distR="0" wp14:anchorId="4CA9F1E7" wp14:editId="2EB201E9">
            <wp:extent cx="5829300" cy="3200400"/>
            <wp:effectExtent l="0" t="38100" r="0" b="5715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B1DE8AC" w14:textId="27E63AA9" w:rsidR="00A222CC" w:rsidRDefault="00817455" w:rsidP="00817455">
      <w:pPr>
        <w:pStyle w:val="Descripcin"/>
      </w:pPr>
      <w:bookmarkStart w:id="39" w:name="_Toc466043405"/>
      <w:bookmarkStart w:id="40" w:name="_Toc467430098"/>
      <w:r>
        <w:t xml:space="preserve">Figura </w:t>
      </w:r>
      <w:r>
        <w:fldChar w:fldCharType="begin"/>
      </w:r>
      <w:r>
        <w:instrText xml:space="preserve"> SEQ Figura \* ARABIC </w:instrText>
      </w:r>
      <w:r>
        <w:fldChar w:fldCharType="separate"/>
      </w:r>
      <w:r w:rsidR="00C47D77">
        <w:rPr>
          <w:noProof/>
        </w:rPr>
        <w:t>2</w:t>
      </w:r>
      <w:r>
        <w:fldChar w:fldCharType="end"/>
      </w:r>
      <w:r>
        <w:t>. Estructura organizacional</w:t>
      </w:r>
      <w:bookmarkEnd w:id="39"/>
      <w:bookmarkEnd w:id="40"/>
    </w:p>
    <w:p w14:paraId="6FDEA6E0" w14:textId="77777777" w:rsidR="00807F39" w:rsidRDefault="00807F39" w:rsidP="00807F39"/>
    <w:p w14:paraId="0326A227" w14:textId="77777777" w:rsidR="00807F39" w:rsidRDefault="00807F39" w:rsidP="00807F39">
      <w:r>
        <w:t>Los roles que están definidos en la figura superior, serán desglosados para su explicación</w:t>
      </w:r>
    </w:p>
    <w:p w14:paraId="7C275DD9" w14:textId="77777777" w:rsidR="00807F39" w:rsidRDefault="00807F39" w:rsidP="00807F39"/>
    <w:p w14:paraId="0D484A12" w14:textId="77777777" w:rsidR="00807F39" w:rsidRDefault="00807F39" w:rsidP="00807F39">
      <w:pPr>
        <w:pStyle w:val="Prrafodelista"/>
        <w:numPr>
          <w:ilvl w:val="0"/>
          <w:numId w:val="39"/>
        </w:numPr>
      </w:pPr>
      <w:r>
        <w:t>Jefe de proyecto: Es el principal encargado de que el proyecto sea realizado. Tiene la responsabilidad de delegar tareas a los ingenieros para poder realizar el producto con sus respectivos tiempos de entrega. Es la cabeza del equipo de desarrollo.</w:t>
      </w:r>
    </w:p>
    <w:p w14:paraId="294E3EE0" w14:textId="77777777" w:rsidR="00807F39" w:rsidRDefault="00807F39" w:rsidP="00807F39"/>
    <w:p w14:paraId="39CEE2E7" w14:textId="77777777" w:rsidR="00807F39" w:rsidRDefault="00807F39" w:rsidP="00807F39">
      <w:pPr>
        <w:pStyle w:val="Prrafodelista"/>
        <w:numPr>
          <w:ilvl w:val="0"/>
          <w:numId w:val="39"/>
        </w:numPr>
      </w:pPr>
      <w:r>
        <w:t>Diseñador de prototipos: Encargado de generar la representación de los aspectos del software que será visible para los usuarios. La idea de tener este rol, es poder generar un prototipo que se adecue a la necesidad precisa de lo que se requiere. Está presente en el equipo ya que a través de diversas alternativas que se pueden elegir, se elige a la más adecuada para el centro médico.</w:t>
      </w:r>
    </w:p>
    <w:p w14:paraId="50E3955A" w14:textId="77777777" w:rsidR="00807F39" w:rsidRDefault="00807F39" w:rsidP="00807F39"/>
    <w:p w14:paraId="45E58AF1" w14:textId="77777777" w:rsidR="00807F39" w:rsidRDefault="00807F39" w:rsidP="00807F39">
      <w:pPr>
        <w:pStyle w:val="Prrafodelista"/>
        <w:numPr>
          <w:ilvl w:val="0"/>
          <w:numId w:val="39"/>
        </w:numPr>
      </w:pPr>
      <w:r>
        <w:t>Ingeniero en procesos: Rol que cumplirá la función de analizar todos los procesos de manera detallada y que podrá mostrarle al resto de integrantes del equipo cómo funciona el negocio y en base a eso, el equipo podrá generar una solución que sea adecuada y pueda abarcar de manera exitosa el problema.</w:t>
      </w:r>
    </w:p>
    <w:p w14:paraId="121012F3" w14:textId="77777777" w:rsidR="00807F39" w:rsidRDefault="00807F39" w:rsidP="00807F39"/>
    <w:p w14:paraId="0DB3AE20" w14:textId="77777777" w:rsidR="00807F39" w:rsidRDefault="00807F39" w:rsidP="00807F39">
      <w:pPr>
        <w:pStyle w:val="Prrafodelista"/>
        <w:numPr>
          <w:ilvl w:val="0"/>
          <w:numId w:val="39"/>
        </w:numPr>
      </w:pPr>
      <w:r>
        <w:t>Ingeniero de pruebas: Integrante que estará a cargo de diseñar las pruebas del software y hacer las pruebas pertinentes para ver si se acepta o hay que corregir bugs que probablemente se puedan encontrar.</w:t>
      </w:r>
    </w:p>
    <w:p w14:paraId="412BBDCB" w14:textId="77777777" w:rsidR="00807F39" w:rsidRDefault="00807F39" w:rsidP="00807F39">
      <w:pPr>
        <w:rPr>
          <w:rFonts w:asciiTheme="majorHAnsi" w:eastAsiaTheme="majorEastAsia" w:hAnsiTheme="majorHAnsi" w:cstheme="majorBidi"/>
          <w:color w:val="2E74B5" w:themeColor="accent1" w:themeShade="BF"/>
          <w:sz w:val="26"/>
          <w:szCs w:val="26"/>
        </w:rPr>
      </w:pPr>
    </w:p>
    <w:p w14:paraId="461CE91E" w14:textId="77777777" w:rsidR="00807F39" w:rsidRDefault="00807F39" w:rsidP="00807F39">
      <w:pPr>
        <w:pStyle w:val="Prrafodelista"/>
        <w:numPr>
          <w:ilvl w:val="0"/>
          <w:numId w:val="39"/>
        </w:numPr>
      </w:pPr>
      <w:r>
        <w:lastRenderedPageBreak/>
        <w:t>Ingeniero en informática: Encargado de tener personal que harán el producto solicitado para el centro clínico. Tendrá que delegar responsabilidades según sea la responsabilidad asignada de lenguaje de programación. Actualmente el ingeniero tiene a cargo los siguientes desarrolladores:</w:t>
      </w:r>
    </w:p>
    <w:p w14:paraId="5E27EB9A" w14:textId="77777777" w:rsidR="00807F39" w:rsidRDefault="00807F39" w:rsidP="00807F39">
      <w:pPr>
        <w:pStyle w:val="Prrafodelista"/>
        <w:numPr>
          <w:ilvl w:val="1"/>
          <w:numId w:val="39"/>
        </w:numPr>
      </w:pPr>
      <w:r>
        <w:t>Desarrollador java: Encargado de interfaz web</w:t>
      </w:r>
    </w:p>
    <w:p w14:paraId="3C866CA1" w14:textId="77777777" w:rsidR="00807F39" w:rsidRDefault="00807F39" w:rsidP="00807F39">
      <w:pPr>
        <w:pStyle w:val="Prrafodelista"/>
        <w:numPr>
          <w:ilvl w:val="1"/>
          <w:numId w:val="39"/>
        </w:numPr>
      </w:pPr>
      <w:r>
        <w:t>Desarrollador .NET: Encargado de interfaz de escritorio</w:t>
      </w:r>
    </w:p>
    <w:p w14:paraId="0C0235BB" w14:textId="77777777" w:rsidR="00807F39" w:rsidRDefault="00807F39" w:rsidP="00807F39">
      <w:pPr>
        <w:pStyle w:val="Prrafodelista"/>
        <w:numPr>
          <w:ilvl w:val="1"/>
          <w:numId w:val="39"/>
        </w:numPr>
      </w:pPr>
      <w:r>
        <w:t>Programador PL/SQL: Encargado de crear la base de datos en Oracle</w:t>
      </w:r>
    </w:p>
    <w:p w14:paraId="3D34DB59" w14:textId="4BB4CCEB" w:rsidR="00A222CC" w:rsidRDefault="00A222CC" w:rsidP="009D5410">
      <w:pPr>
        <w:rPr>
          <w:rFonts w:asciiTheme="majorHAnsi" w:eastAsiaTheme="majorEastAsia" w:hAnsiTheme="majorHAnsi" w:cstheme="majorBidi"/>
          <w:color w:val="2E74B5" w:themeColor="accent1" w:themeShade="BF"/>
          <w:sz w:val="26"/>
          <w:szCs w:val="26"/>
        </w:rPr>
      </w:pPr>
    </w:p>
    <w:p w14:paraId="2AC01A0B" w14:textId="795B4361" w:rsidR="00A222CC" w:rsidRDefault="00A222CC" w:rsidP="0009746B">
      <w:pPr>
        <w:pStyle w:val="Ttulo2"/>
      </w:pPr>
      <w:bookmarkStart w:id="41" w:name="_Toc467430121"/>
      <w:r>
        <w:t>Interfaces e interacciones</w:t>
      </w:r>
      <w:bookmarkEnd w:id="41"/>
    </w:p>
    <w:p w14:paraId="3BB398B0" w14:textId="77777777" w:rsidR="00A222CC" w:rsidRDefault="00A222CC" w:rsidP="009D5410"/>
    <w:p w14:paraId="144D1F67" w14:textId="137DD0DB" w:rsidR="00A222CC" w:rsidRDefault="00A222CC" w:rsidP="009D5410">
      <w:pPr>
        <w:pStyle w:val="Descripcin"/>
        <w:keepNext/>
      </w:pPr>
      <w:bookmarkStart w:id="42" w:name="_Toc467430082"/>
      <w:r>
        <w:t xml:space="preserve">Tabla </w:t>
      </w:r>
      <w:r>
        <w:fldChar w:fldCharType="begin"/>
      </w:r>
      <w:r>
        <w:instrText xml:space="preserve"> SEQ Tabla \* ARABIC </w:instrText>
      </w:r>
      <w:r>
        <w:fldChar w:fldCharType="separate"/>
      </w:r>
      <w:r w:rsidR="00C47D77">
        <w:rPr>
          <w:noProof/>
        </w:rPr>
        <w:t>3</w:t>
      </w:r>
      <w:r>
        <w:fldChar w:fldCharType="end"/>
      </w:r>
      <w:r>
        <w:t>. Interfaces e interacciones</w:t>
      </w:r>
      <w:bookmarkEnd w:id="42"/>
    </w:p>
    <w:tbl>
      <w:tblPr>
        <w:tblStyle w:val="Tabladelista6concolores-nfasis1"/>
        <w:tblW w:w="0" w:type="auto"/>
        <w:tblLook w:val="04A0" w:firstRow="1" w:lastRow="0" w:firstColumn="1" w:lastColumn="0" w:noHBand="0" w:noVBand="1"/>
      </w:tblPr>
      <w:tblGrid>
        <w:gridCol w:w="2044"/>
        <w:gridCol w:w="3059"/>
        <w:gridCol w:w="1985"/>
        <w:gridCol w:w="2268"/>
      </w:tblGrid>
      <w:tr w:rsidR="00A222CC" w14:paraId="653E77D1" w14:textId="77777777" w:rsidTr="00A2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3F5627D" w14:textId="77777777" w:rsidR="00A222CC" w:rsidRDefault="00A222CC" w:rsidP="009D5410">
            <w:r>
              <w:t>Actividad</w:t>
            </w:r>
          </w:p>
        </w:tc>
        <w:tc>
          <w:tcPr>
            <w:tcW w:w="3059" w:type="dxa"/>
          </w:tcPr>
          <w:p w14:paraId="27D04B59"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Procedimiento</w:t>
            </w:r>
          </w:p>
        </w:tc>
        <w:tc>
          <w:tcPr>
            <w:tcW w:w="1985" w:type="dxa"/>
          </w:tcPr>
          <w:p w14:paraId="7CE76B92"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Responsable</w:t>
            </w:r>
          </w:p>
        </w:tc>
        <w:tc>
          <w:tcPr>
            <w:tcW w:w="2268" w:type="dxa"/>
          </w:tcPr>
          <w:p w14:paraId="5516C2DD" w14:textId="77777777" w:rsidR="00A222CC" w:rsidRDefault="00A222CC" w:rsidP="009D5410">
            <w:pPr>
              <w:cnfStyle w:val="100000000000" w:firstRow="1" w:lastRow="0" w:firstColumn="0" w:lastColumn="0" w:oddVBand="0" w:evenVBand="0" w:oddHBand="0" w:evenHBand="0" w:firstRowFirstColumn="0" w:firstRowLastColumn="0" w:lastRowFirstColumn="0" w:lastRowLastColumn="0"/>
            </w:pPr>
            <w:r>
              <w:t>Involucrados</w:t>
            </w:r>
          </w:p>
        </w:tc>
      </w:tr>
      <w:tr w:rsidR="00A222CC" w14:paraId="75FFC26E"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28877D78" w14:textId="77777777" w:rsidR="00A222CC" w:rsidRDefault="00A222CC" w:rsidP="009D5410">
            <w:r>
              <w:t>Toma de requerimientos</w:t>
            </w:r>
          </w:p>
        </w:tc>
        <w:tc>
          <w:tcPr>
            <w:tcW w:w="3059" w:type="dxa"/>
          </w:tcPr>
          <w:p w14:paraId="70E537B0"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Recepción de documento de requerimientos.</w:t>
            </w:r>
          </w:p>
          <w:p w14:paraId="249645A3"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Análisis de documento de requerimiento.</w:t>
            </w:r>
          </w:p>
          <w:p w14:paraId="33FA4ADE"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Generación de ERS.</w:t>
            </w:r>
          </w:p>
          <w:p w14:paraId="2416F985" w14:textId="77777777" w:rsidR="00A222CC" w:rsidRDefault="00A222CC" w:rsidP="00DC6932">
            <w:pPr>
              <w:pStyle w:val="Prrafodelista"/>
              <w:numPr>
                <w:ilvl w:val="0"/>
                <w:numId w:val="4"/>
              </w:numPr>
              <w:ind w:left="400"/>
              <w:cnfStyle w:val="000000100000" w:firstRow="0" w:lastRow="0" w:firstColumn="0" w:lastColumn="0" w:oddVBand="0" w:evenVBand="0" w:oddHBand="1" w:evenHBand="0" w:firstRowFirstColumn="0" w:firstRowLastColumn="0" w:lastRowFirstColumn="0" w:lastRowLastColumn="0"/>
            </w:pPr>
            <w:r>
              <w:t xml:space="preserve">Verificación de ERS. </w:t>
            </w:r>
          </w:p>
        </w:tc>
        <w:tc>
          <w:tcPr>
            <w:tcW w:w="1985" w:type="dxa"/>
          </w:tcPr>
          <w:p w14:paraId="206F391D"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65EEC02F"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134FC330"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Cliente</w:t>
            </w:r>
          </w:p>
        </w:tc>
      </w:tr>
      <w:tr w:rsidR="00A222CC" w14:paraId="187C3B98"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6FD2E66D" w14:textId="77777777" w:rsidR="00A222CC" w:rsidRDefault="00A222CC" w:rsidP="009D5410">
            <w:r>
              <w:t>Gestión de riesgos</w:t>
            </w:r>
          </w:p>
        </w:tc>
        <w:tc>
          <w:tcPr>
            <w:tcW w:w="3059" w:type="dxa"/>
          </w:tcPr>
          <w:p w14:paraId="08DED62B"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ejecutara el control de riesgos y ejecutara el plan de contingencia según corresponda.</w:t>
            </w:r>
          </w:p>
        </w:tc>
        <w:tc>
          <w:tcPr>
            <w:tcW w:w="1985" w:type="dxa"/>
          </w:tcPr>
          <w:p w14:paraId="67CAD8C1"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6BEA5999" w14:textId="77777777" w:rsidR="00A222CC" w:rsidRDefault="00A222CC" w:rsidP="00DC6932">
            <w:pPr>
              <w:pStyle w:val="Prrafodelista"/>
              <w:numPr>
                <w:ilvl w:val="0"/>
                <w:numId w:val="2"/>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BDCB25D"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7106F72E" w14:textId="77777777" w:rsidR="00A222CC" w:rsidRDefault="00A222CC" w:rsidP="009D5410">
            <w:r>
              <w:t>Mecanismos de gestión de calidad</w:t>
            </w:r>
          </w:p>
        </w:tc>
        <w:tc>
          <w:tcPr>
            <w:tcW w:w="3059" w:type="dxa"/>
          </w:tcPr>
          <w:p w14:paraId="33458C0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 el control de calidad y ejecutara las correcciones al proceso según corresponda.</w:t>
            </w:r>
          </w:p>
        </w:tc>
        <w:tc>
          <w:tcPr>
            <w:tcW w:w="1985" w:type="dxa"/>
          </w:tcPr>
          <w:p w14:paraId="0E1AE81B"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39470051"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Jefe de proyecto</w:t>
            </w:r>
          </w:p>
          <w:p w14:paraId="73E3F937" w14:textId="77777777" w:rsidR="00A222CC" w:rsidRDefault="00A222CC" w:rsidP="00DC6932">
            <w:pPr>
              <w:pStyle w:val="Prrafodelista"/>
              <w:numPr>
                <w:ilvl w:val="0"/>
                <w:numId w:val="2"/>
              </w:numPr>
              <w:ind w:left="317"/>
              <w:cnfStyle w:val="000000100000" w:firstRow="0" w:lastRow="0" w:firstColumn="0" w:lastColumn="0" w:oddVBand="0" w:evenVBand="0" w:oddHBand="1" w:evenHBand="0" w:firstRowFirstColumn="0" w:firstRowLastColumn="0" w:lastRowFirstColumn="0" w:lastRowLastColumn="0"/>
            </w:pPr>
            <w:r>
              <w:t>Encargado QA</w:t>
            </w:r>
          </w:p>
        </w:tc>
      </w:tr>
      <w:tr w:rsidR="00A222CC" w14:paraId="08D45B6B" w14:textId="77777777" w:rsidTr="00A222CC">
        <w:tc>
          <w:tcPr>
            <w:cnfStyle w:val="001000000000" w:firstRow="0" w:lastRow="0" w:firstColumn="1" w:lastColumn="0" w:oddVBand="0" w:evenVBand="0" w:oddHBand="0" w:evenHBand="0" w:firstRowFirstColumn="0" w:firstRowLastColumn="0" w:lastRowFirstColumn="0" w:lastRowLastColumn="0"/>
            <w:tcW w:w="2044" w:type="dxa"/>
          </w:tcPr>
          <w:p w14:paraId="2CB3452C" w14:textId="77777777" w:rsidR="00A222CC" w:rsidRDefault="00A222CC" w:rsidP="009D5410">
            <w:r>
              <w:t>Mecanismos para gestión de configuración</w:t>
            </w:r>
          </w:p>
        </w:tc>
        <w:tc>
          <w:tcPr>
            <w:tcW w:w="3059" w:type="dxa"/>
          </w:tcPr>
          <w:p w14:paraId="747162F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Se ejecuta los procesos de configuración en los ambientes de desarrollo y producción dependiendo la etapa de producción del proyecto.</w:t>
            </w:r>
          </w:p>
        </w:tc>
        <w:tc>
          <w:tcPr>
            <w:tcW w:w="1985" w:type="dxa"/>
          </w:tcPr>
          <w:p w14:paraId="3CEF014A" w14:textId="77777777" w:rsidR="00A222CC" w:rsidRDefault="00A222CC" w:rsidP="009D5410">
            <w:pPr>
              <w:cnfStyle w:val="000000000000" w:firstRow="0" w:lastRow="0" w:firstColumn="0" w:lastColumn="0" w:oddVBand="0" w:evenVBand="0" w:oddHBand="0" w:evenHBand="0" w:firstRowFirstColumn="0" w:firstRowLastColumn="0" w:lastRowFirstColumn="0" w:lastRowLastColumn="0"/>
            </w:pPr>
            <w:r>
              <w:t>Jefe de proyecto</w:t>
            </w:r>
          </w:p>
        </w:tc>
        <w:tc>
          <w:tcPr>
            <w:tcW w:w="2268" w:type="dxa"/>
          </w:tcPr>
          <w:p w14:paraId="38114016" w14:textId="77777777" w:rsidR="00A222CC" w:rsidRDefault="00A222CC" w:rsidP="00DC6932">
            <w:pPr>
              <w:pStyle w:val="Prrafodelista"/>
              <w:numPr>
                <w:ilvl w:val="0"/>
                <w:numId w:val="3"/>
              </w:numPr>
              <w:ind w:left="317"/>
              <w:cnfStyle w:val="000000000000" w:firstRow="0" w:lastRow="0" w:firstColumn="0" w:lastColumn="0" w:oddVBand="0" w:evenVBand="0" w:oddHBand="0" w:evenHBand="0" w:firstRowFirstColumn="0" w:firstRowLastColumn="0" w:lastRowFirstColumn="0" w:lastRowLastColumn="0"/>
            </w:pPr>
            <w:r>
              <w:t>Jefe de proyecto</w:t>
            </w:r>
          </w:p>
        </w:tc>
      </w:tr>
      <w:tr w:rsidR="00A222CC" w14:paraId="01065334" w14:textId="77777777" w:rsidTr="00A2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4" w:type="dxa"/>
          </w:tcPr>
          <w:p w14:paraId="55C3E007" w14:textId="77777777" w:rsidR="00A222CC" w:rsidRDefault="00A222CC" w:rsidP="009D5410">
            <w:r>
              <w:t>Mecanismos para verificación</w:t>
            </w:r>
          </w:p>
        </w:tc>
        <w:tc>
          <w:tcPr>
            <w:tcW w:w="3059" w:type="dxa"/>
          </w:tcPr>
          <w:p w14:paraId="5676434F"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Se ejecutaran las pruebas de humo y verificación de mockups.</w:t>
            </w:r>
          </w:p>
        </w:tc>
        <w:tc>
          <w:tcPr>
            <w:tcW w:w="1985" w:type="dxa"/>
          </w:tcPr>
          <w:p w14:paraId="12011494" w14:textId="77777777" w:rsidR="00A222CC" w:rsidRDefault="00A222CC" w:rsidP="009D5410">
            <w:pPr>
              <w:cnfStyle w:val="000000100000" w:firstRow="0" w:lastRow="0" w:firstColumn="0" w:lastColumn="0" w:oddVBand="0" w:evenVBand="0" w:oddHBand="1" w:evenHBand="0" w:firstRowFirstColumn="0" w:firstRowLastColumn="0" w:lastRowFirstColumn="0" w:lastRowLastColumn="0"/>
            </w:pPr>
            <w:r>
              <w:t>Jefe de proyecto</w:t>
            </w:r>
          </w:p>
        </w:tc>
        <w:tc>
          <w:tcPr>
            <w:tcW w:w="2268" w:type="dxa"/>
          </w:tcPr>
          <w:p w14:paraId="4E7F344D" w14:textId="77777777" w:rsidR="00A222CC" w:rsidRDefault="00A222CC" w:rsidP="00DC6932">
            <w:pPr>
              <w:pStyle w:val="Prrafodelista"/>
              <w:numPr>
                <w:ilvl w:val="0"/>
                <w:numId w:val="3"/>
              </w:numPr>
              <w:ind w:left="317"/>
              <w:cnfStyle w:val="000000100000" w:firstRow="0" w:lastRow="0" w:firstColumn="0" w:lastColumn="0" w:oddVBand="0" w:evenVBand="0" w:oddHBand="1" w:evenHBand="0" w:firstRowFirstColumn="0" w:firstRowLastColumn="0" w:lastRowFirstColumn="0" w:lastRowLastColumn="0"/>
            </w:pPr>
            <w:r>
              <w:t>Jefe de proyecto</w:t>
            </w:r>
          </w:p>
        </w:tc>
      </w:tr>
    </w:tbl>
    <w:p w14:paraId="772AB01F" w14:textId="77777777" w:rsidR="00A222CC" w:rsidRDefault="00A222CC" w:rsidP="009D5410">
      <w:pPr>
        <w:rPr>
          <w:rFonts w:asciiTheme="majorHAnsi" w:eastAsiaTheme="majorEastAsia" w:hAnsiTheme="majorHAnsi" w:cstheme="majorBidi"/>
          <w:color w:val="2E74B5" w:themeColor="accent1" w:themeShade="BF"/>
          <w:sz w:val="26"/>
          <w:szCs w:val="26"/>
        </w:rPr>
      </w:pPr>
      <w:r>
        <w:br w:type="page"/>
      </w:r>
    </w:p>
    <w:p w14:paraId="3DD9C97B" w14:textId="77777777" w:rsidR="00F277DC" w:rsidRDefault="00A222CC" w:rsidP="0009746B">
      <w:pPr>
        <w:pStyle w:val="Ttulo2"/>
      </w:pPr>
      <w:bookmarkStart w:id="43" w:name="_Toc467430122"/>
      <w:r>
        <w:lastRenderedPageBreak/>
        <w:t>Responsables</w:t>
      </w:r>
      <w:bookmarkEnd w:id="43"/>
    </w:p>
    <w:p w14:paraId="74C02263" w14:textId="77777777" w:rsidR="00F277DC" w:rsidRDefault="00F277DC" w:rsidP="00F277DC"/>
    <w:p w14:paraId="09C54771" w14:textId="515F1624" w:rsidR="00F277DC" w:rsidRDefault="00F277DC" w:rsidP="00F277DC">
      <w:pPr>
        <w:pStyle w:val="Descripcin"/>
        <w:keepNext/>
      </w:pPr>
      <w:bookmarkStart w:id="44" w:name="_Toc467430083"/>
      <w:r>
        <w:t xml:space="preserve">Tabla </w:t>
      </w:r>
      <w:r>
        <w:fldChar w:fldCharType="begin"/>
      </w:r>
      <w:r>
        <w:instrText xml:space="preserve"> SEQ Tabla \* ARABIC </w:instrText>
      </w:r>
      <w:r>
        <w:fldChar w:fldCharType="separate"/>
      </w:r>
      <w:r w:rsidR="00C47D77">
        <w:rPr>
          <w:noProof/>
        </w:rPr>
        <w:t>4</w:t>
      </w:r>
      <w:r>
        <w:fldChar w:fldCharType="end"/>
      </w:r>
      <w:r>
        <w:t>. Responsables de actividades</w:t>
      </w:r>
      <w:bookmarkEnd w:id="44"/>
    </w:p>
    <w:tbl>
      <w:tblPr>
        <w:tblStyle w:val="Tabladelista6concolores-nfasis1"/>
        <w:tblW w:w="8789" w:type="dxa"/>
        <w:tblLook w:val="04A0" w:firstRow="1" w:lastRow="0" w:firstColumn="1" w:lastColumn="0" w:noHBand="0" w:noVBand="1"/>
      </w:tblPr>
      <w:tblGrid>
        <w:gridCol w:w="1630"/>
        <w:gridCol w:w="2522"/>
        <w:gridCol w:w="1693"/>
        <w:gridCol w:w="2944"/>
      </w:tblGrid>
      <w:tr w:rsidR="00F277DC" w14:paraId="337EEDBF" w14:textId="77777777" w:rsidTr="00F27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09F43052" w14:textId="77777777" w:rsidR="00F277DC" w:rsidRDefault="00F277DC" w:rsidP="00F277DC">
            <w:r>
              <w:t>Identificación de actividad</w:t>
            </w:r>
          </w:p>
        </w:tc>
        <w:tc>
          <w:tcPr>
            <w:tcW w:w="2545" w:type="dxa"/>
          </w:tcPr>
          <w:p w14:paraId="77EE731B"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Descripción de actividad</w:t>
            </w:r>
          </w:p>
        </w:tc>
        <w:tc>
          <w:tcPr>
            <w:tcW w:w="1699" w:type="dxa"/>
          </w:tcPr>
          <w:p w14:paraId="11C2D14A" w14:textId="77777777" w:rsidR="00F277DC" w:rsidRDefault="00F277DC" w:rsidP="00F277DC">
            <w:pPr>
              <w:cnfStyle w:val="100000000000" w:firstRow="1" w:lastRow="0" w:firstColumn="0" w:lastColumn="0" w:oddVBand="0" w:evenVBand="0" w:oddHBand="0" w:evenHBand="0" w:firstRowFirstColumn="0" w:firstRowLastColumn="0" w:lastRowFirstColumn="0" w:lastRowLastColumn="0"/>
            </w:pPr>
            <w:r>
              <w:t>Responsable</w:t>
            </w:r>
          </w:p>
        </w:tc>
        <w:tc>
          <w:tcPr>
            <w:tcW w:w="2972" w:type="dxa"/>
          </w:tcPr>
          <w:p w14:paraId="79E3CEBC" w14:textId="77777777" w:rsidR="00F277DC" w:rsidRPr="003D0C9C" w:rsidRDefault="00F277DC" w:rsidP="00F277DC">
            <w:pPr>
              <w:cnfStyle w:val="100000000000" w:firstRow="1" w:lastRow="0" w:firstColumn="0" w:lastColumn="0" w:oddVBand="0" w:evenVBand="0" w:oddHBand="0" w:evenHBand="0" w:firstRowFirstColumn="0" w:firstRowLastColumn="0" w:lastRowFirstColumn="0" w:lastRowLastColumn="0"/>
            </w:pPr>
            <w:r>
              <w:t>Involucrados</w:t>
            </w:r>
          </w:p>
        </w:tc>
      </w:tr>
      <w:tr w:rsidR="00F277DC" w14:paraId="151AE1C7"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7737E26" w14:textId="77777777" w:rsidR="00F277DC" w:rsidRDefault="00F277DC" w:rsidP="00F277DC">
            <w:r>
              <w:t>1.1.1</w:t>
            </w:r>
          </w:p>
        </w:tc>
        <w:tc>
          <w:tcPr>
            <w:tcW w:w="2545" w:type="dxa"/>
          </w:tcPr>
          <w:p w14:paraId="14BB2F6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Toma de requerimientos</w:t>
            </w:r>
          </w:p>
        </w:tc>
        <w:tc>
          <w:tcPr>
            <w:tcW w:w="1699" w:type="dxa"/>
          </w:tcPr>
          <w:p w14:paraId="6C1653B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F967065"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39628F29"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E4582B5"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3544684" w14:textId="77777777" w:rsidR="00F277DC" w:rsidRDefault="00F277DC" w:rsidP="00F277DC">
            <w:r>
              <w:t>1.1.2</w:t>
            </w:r>
          </w:p>
        </w:tc>
        <w:tc>
          <w:tcPr>
            <w:tcW w:w="2545" w:type="dxa"/>
          </w:tcPr>
          <w:p w14:paraId="13220AC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Establecer alcance</w:t>
            </w:r>
          </w:p>
        </w:tc>
        <w:tc>
          <w:tcPr>
            <w:tcW w:w="1699" w:type="dxa"/>
          </w:tcPr>
          <w:p w14:paraId="1C04191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4431B96"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D8624FA"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A9034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BB42534" w14:textId="77777777" w:rsidR="00F277DC" w:rsidRDefault="00F277DC" w:rsidP="00F277DC">
            <w:r>
              <w:t>1.1.3</w:t>
            </w:r>
          </w:p>
        </w:tc>
        <w:tc>
          <w:tcPr>
            <w:tcW w:w="2545" w:type="dxa"/>
          </w:tcPr>
          <w:p w14:paraId="790438B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Generar ERS</w:t>
            </w:r>
          </w:p>
        </w:tc>
        <w:tc>
          <w:tcPr>
            <w:tcW w:w="1699" w:type="dxa"/>
          </w:tcPr>
          <w:p w14:paraId="3200DC5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66129674"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7222C298"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1F2494CD"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494D7373" w14:textId="77777777" w:rsidR="00F277DC" w:rsidRDefault="00F277DC" w:rsidP="00F277DC">
            <w:r>
              <w:t>1.2</w:t>
            </w:r>
          </w:p>
        </w:tc>
        <w:tc>
          <w:tcPr>
            <w:tcW w:w="2545" w:type="dxa"/>
          </w:tcPr>
          <w:p w14:paraId="3B52DCB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Organización de proyecto</w:t>
            </w:r>
          </w:p>
        </w:tc>
        <w:tc>
          <w:tcPr>
            <w:tcW w:w="1699" w:type="dxa"/>
          </w:tcPr>
          <w:p w14:paraId="74E94AF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4ECD4D2" w14:textId="77777777" w:rsidR="00F277DC" w:rsidRDefault="00F277DC" w:rsidP="00DC6932">
            <w:pPr>
              <w:pStyle w:val="Prrafodelista"/>
              <w:numPr>
                <w:ilvl w:val="0"/>
                <w:numId w:val="6"/>
              </w:numPr>
              <w:ind w:left="459"/>
              <w:cnfStyle w:val="000000000000" w:firstRow="0" w:lastRow="0" w:firstColumn="0" w:lastColumn="0" w:oddVBand="0" w:evenVBand="0" w:oddHBand="0" w:evenHBand="0" w:firstRowFirstColumn="0" w:firstRowLastColumn="0" w:lastRowFirstColumn="0" w:lastRowLastColumn="0"/>
            </w:pPr>
            <w:r>
              <w:t>Ingeniero de procesos</w:t>
            </w:r>
          </w:p>
          <w:p w14:paraId="7CAD4B09" w14:textId="77777777" w:rsidR="00F277DC" w:rsidRDefault="00F277DC" w:rsidP="00DC6932">
            <w:pPr>
              <w:pStyle w:val="Prrafodelista"/>
              <w:numPr>
                <w:ilvl w:val="0"/>
                <w:numId w:val="6"/>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16F8FA4F"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96D521D" w14:textId="77777777" w:rsidR="00F277DC" w:rsidRDefault="00F277DC" w:rsidP="00F277DC">
            <w:r>
              <w:t>2.1</w:t>
            </w:r>
          </w:p>
        </w:tc>
        <w:tc>
          <w:tcPr>
            <w:tcW w:w="2545" w:type="dxa"/>
          </w:tcPr>
          <w:p w14:paraId="51F413FA"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Objetivos y prioridades</w:t>
            </w:r>
          </w:p>
        </w:tc>
        <w:tc>
          <w:tcPr>
            <w:tcW w:w="1699" w:type="dxa"/>
          </w:tcPr>
          <w:p w14:paraId="1BAF37D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BFCDFCF"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1F22D959"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35B9DD0A"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68A76D68" w14:textId="77777777" w:rsidR="00F277DC" w:rsidRDefault="00F277DC" w:rsidP="00F277DC">
            <w:r>
              <w:t>2.2</w:t>
            </w:r>
          </w:p>
        </w:tc>
        <w:tc>
          <w:tcPr>
            <w:tcW w:w="2545" w:type="dxa"/>
          </w:tcPr>
          <w:p w14:paraId="7A1D1E4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Condiciones asumidas, dependencias y restricciones</w:t>
            </w:r>
          </w:p>
        </w:tc>
        <w:tc>
          <w:tcPr>
            <w:tcW w:w="1699" w:type="dxa"/>
          </w:tcPr>
          <w:p w14:paraId="4A1F480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D1C3F31"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2FB1092D"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EB074A2"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36618C5E" w14:textId="77777777" w:rsidR="00F277DC" w:rsidRDefault="00F277DC" w:rsidP="00F277DC">
            <w:r>
              <w:t>2.3</w:t>
            </w:r>
          </w:p>
        </w:tc>
        <w:tc>
          <w:tcPr>
            <w:tcW w:w="2545" w:type="dxa"/>
          </w:tcPr>
          <w:p w14:paraId="5752D3C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Gestión de riesgo</w:t>
            </w:r>
          </w:p>
        </w:tc>
        <w:tc>
          <w:tcPr>
            <w:tcW w:w="1699" w:type="dxa"/>
          </w:tcPr>
          <w:p w14:paraId="1F936D2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5CE8425"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8ECE183"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227721A0" w14:textId="77777777" w:rsidR="00F277DC" w:rsidRDefault="00F277DC" w:rsidP="00F277DC">
            <w:r>
              <w:t>2.4</w:t>
            </w:r>
          </w:p>
        </w:tc>
        <w:tc>
          <w:tcPr>
            <w:tcW w:w="2545" w:type="dxa"/>
          </w:tcPr>
          <w:p w14:paraId="4F51C8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Mecanismo de control y ajuste</w:t>
            </w:r>
          </w:p>
        </w:tc>
        <w:tc>
          <w:tcPr>
            <w:tcW w:w="1699" w:type="dxa"/>
          </w:tcPr>
          <w:p w14:paraId="0F85940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28C3C2A" w14:textId="77777777" w:rsidR="00F277DC" w:rsidRPr="00577A57"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26AD28B0"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29438A8" w14:textId="77777777" w:rsidR="00F277DC" w:rsidRDefault="00F277DC" w:rsidP="00F277DC">
            <w:r>
              <w:t>3.1</w:t>
            </w:r>
          </w:p>
        </w:tc>
        <w:tc>
          <w:tcPr>
            <w:tcW w:w="2545" w:type="dxa"/>
          </w:tcPr>
          <w:p w14:paraId="2B4E453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Dependencias</w:t>
            </w:r>
          </w:p>
        </w:tc>
        <w:tc>
          <w:tcPr>
            <w:tcW w:w="1699" w:type="dxa"/>
          </w:tcPr>
          <w:p w14:paraId="74C34EE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3B7365C" w14:textId="77777777" w:rsidR="00F277DC" w:rsidRDefault="00F277DC" w:rsidP="00DC6932">
            <w:pPr>
              <w:pStyle w:val="Prrafodelista"/>
              <w:numPr>
                <w:ilvl w:val="0"/>
                <w:numId w:val="8"/>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0332DAB9"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5BFEA36E" w14:textId="77777777" w:rsidR="00F277DC" w:rsidRDefault="00F277DC" w:rsidP="00F277DC">
            <w:r>
              <w:t>3.2</w:t>
            </w:r>
          </w:p>
        </w:tc>
        <w:tc>
          <w:tcPr>
            <w:tcW w:w="2545" w:type="dxa"/>
          </w:tcPr>
          <w:p w14:paraId="52D0955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Distribución de RRHH</w:t>
            </w:r>
          </w:p>
        </w:tc>
        <w:tc>
          <w:tcPr>
            <w:tcW w:w="1699" w:type="dxa"/>
          </w:tcPr>
          <w:p w14:paraId="26FE1767"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CD49A5D" w14:textId="77777777" w:rsidR="00F277DC" w:rsidRDefault="00F277DC" w:rsidP="00DC6932">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r>
              <w:t>Jefe de proyecto</w:t>
            </w:r>
          </w:p>
        </w:tc>
      </w:tr>
      <w:tr w:rsidR="00F277DC" w14:paraId="65564979"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0FDA547" w14:textId="77777777" w:rsidR="00F277DC" w:rsidRDefault="00F277DC" w:rsidP="00F277DC">
            <w:r>
              <w:t>3.3</w:t>
            </w:r>
          </w:p>
        </w:tc>
        <w:tc>
          <w:tcPr>
            <w:tcW w:w="2545" w:type="dxa"/>
          </w:tcPr>
          <w:p w14:paraId="2DBA65D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Cronograma</w:t>
            </w:r>
          </w:p>
        </w:tc>
        <w:tc>
          <w:tcPr>
            <w:tcW w:w="1699" w:type="dxa"/>
          </w:tcPr>
          <w:p w14:paraId="62E2D4A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051729" w14:textId="77777777" w:rsidR="00F277DC" w:rsidRDefault="00F277DC" w:rsidP="00DC6932">
            <w:pPr>
              <w:pStyle w:val="Prrafodelista"/>
              <w:numPr>
                <w:ilvl w:val="0"/>
                <w:numId w:val="7"/>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543FAA1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A4D8F08" w14:textId="77777777" w:rsidR="00F277DC" w:rsidRDefault="00F277DC" w:rsidP="00F277DC">
            <w:r>
              <w:t>4.1</w:t>
            </w:r>
          </w:p>
        </w:tc>
        <w:tc>
          <w:tcPr>
            <w:tcW w:w="2545" w:type="dxa"/>
          </w:tcPr>
          <w:p w14:paraId="4C750B3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ECU</w:t>
            </w:r>
          </w:p>
        </w:tc>
        <w:tc>
          <w:tcPr>
            <w:tcW w:w="1699" w:type="dxa"/>
          </w:tcPr>
          <w:p w14:paraId="413BE0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117A61D"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p w14:paraId="734C615A"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3CEAD1AD"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96CF984" w14:textId="77777777" w:rsidR="00F277DC" w:rsidRDefault="00F277DC" w:rsidP="00F277DC">
            <w:r>
              <w:t>4.2</w:t>
            </w:r>
          </w:p>
        </w:tc>
        <w:tc>
          <w:tcPr>
            <w:tcW w:w="2545" w:type="dxa"/>
          </w:tcPr>
          <w:p w14:paraId="54AD0987"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Documentación técnica</w:t>
            </w:r>
          </w:p>
        </w:tc>
        <w:tc>
          <w:tcPr>
            <w:tcW w:w="1699" w:type="dxa"/>
          </w:tcPr>
          <w:p w14:paraId="0D53725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5551A9D"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63797FE0"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177AAF1E" w14:textId="77777777" w:rsidR="00F277DC" w:rsidRDefault="00F277DC" w:rsidP="00F277DC">
            <w:r>
              <w:t>4.3</w:t>
            </w:r>
          </w:p>
        </w:tc>
        <w:tc>
          <w:tcPr>
            <w:tcW w:w="2545" w:type="dxa"/>
          </w:tcPr>
          <w:p w14:paraId="589CE07F"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Bocetos (Mockups)</w:t>
            </w:r>
          </w:p>
        </w:tc>
        <w:tc>
          <w:tcPr>
            <w:tcW w:w="1699" w:type="dxa"/>
          </w:tcPr>
          <w:p w14:paraId="155D56BC"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8D521AB"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Diseñador de prototipos</w:t>
            </w:r>
          </w:p>
        </w:tc>
      </w:tr>
      <w:tr w:rsidR="00F277DC" w14:paraId="20EBB87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472B9DA6" w14:textId="77777777" w:rsidR="00F277DC" w:rsidRDefault="00F277DC" w:rsidP="00F277DC">
            <w:r>
              <w:t>4.4</w:t>
            </w:r>
          </w:p>
        </w:tc>
        <w:tc>
          <w:tcPr>
            <w:tcW w:w="2545" w:type="dxa"/>
          </w:tcPr>
          <w:p w14:paraId="6F4BCB02"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Modelamiento de clases</w:t>
            </w:r>
          </w:p>
        </w:tc>
        <w:tc>
          <w:tcPr>
            <w:tcW w:w="1699" w:type="dxa"/>
          </w:tcPr>
          <w:p w14:paraId="49B80689"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33DF8485"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2563B7C6"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E11428B" w14:textId="77777777" w:rsidR="00F277DC" w:rsidRDefault="00F277DC" w:rsidP="00F277DC">
            <w:r>
              <w:t>4.5</w:t>
            </w:r>
          </w:p>
        </w:tc>
        <w:tc>
          <w:tcPr>
            <w:tcW w:w="2545" w:type="dxa"/>
          </w:tcPr>
          <w:p w14:paraId="47328BA3"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Modelamiento de base de datos</w:t>
            </w:r>
          </w:p>
        </w:tc>
        <w:tc>
          <w:tcPr>
            <w:tcW w:w="1699" w:type="dxa"/>
          </w:tcPr>
          <w:p w14:paraId="7923CE71"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6DB3CA45"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4751103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D8DE065" w14:textId="77777777" w:rsidR="00F277DC" w:rsidRDefault="00F277DC" w:rsidP="00F277DC">
            <w:r>
              <w:t>7.1</w:t>
            </w:r>
          </w:p>
        </w:tc>
        <w:tc>
          <w:tcPr>
            <w:tcW w:w="2545" w:type="dxa"/>
          </w:tcPr>
          <w:p w14:paraId="46E68F1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Desarrollo de aplicaciones</w:t>
            </w:r>
          </w:p>
        </w:tc>
        <w:tc>
          <w:tcPr>
            <w:tcW w:w="1699" w:type="dxa"/>
          </w:tcPr>
          <w:p w14:paraId="160CE7F0"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082A8F99"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JAVA</w:t>
            </w:r>
          </w:p>
          <w:p w14:paraId="63D396E7"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Desarrollador .NET</w:t>
            </w:r>
          </w:p>
        </w:tc>
      </w:tr>
      <w:tr w:rsidR="00F277DC" w14:paraId="78A8339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BE79780" w14:textId="77777777" w:rsidR="00F277DC" w:rsidRDefault="00F277DC" w:rsidP="00F277DC">
            <w:r>
              <w:t>7.2</w:t>
            </w:r>
          </w:p>
        </w:tc>
        <w:tc>
          <w:tcPr>
            <w:tcW w:w="2545" w:type="dxa"/>
          </w:tcPr>
          <w:p w14:paraId="4EABBF99"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Programación de base de datos</w:t>
            </w:r>
          </w:p>
        </w:tc>
        <w:tc>
          <w:tcPr>
            <w:tcW w:w="1699" w:type="dxa"/>
          </w:tcPr>
          <w:p w14:paraId="2DE22FF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5956F956"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Programador PL/SQL</w:t>
            </w:r>
          </w:p>
        </w:tc>
      </w:tr>
      <w:tr w:rsidR="00F277DC" w14:paraId="23B598FC"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7CF9EB6" w14:textId="77777777" w:rsidR="00F277DC" w:rsidRDefault="00F277DC" w:rsidP="00F277DC">
            <w:r>
              <w:lastRenderedPageBreak/>
              <w:t>7.4</w:t>
            </w:r>
          </w:p>
        </w:tc>
        <w:tc>
          <w:tcPr>
            <w:tcW w:w="2545" w:type="dxa"/>
          </w:tcPr>
          <w:p w14:paraId="2308A654"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Generación de documentación y planes de prueba</w:t>
            </w:r>
          </w:p>
        </w:tc>
        <w:tc>
          <w:tcPr>
            <w:tcW w:w="1699" w:type="dxa"/>
          </w:tcPr>
          <w:p w14:paraId="1DE1A1C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74094C00"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0161640B"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8BAAE21" w14:textId="77777777" w:rsidR="00F277DC" w:rsidRDefault="00F277DC" w:rsidP="00F277DC">
            <w:r>
              <w:t>8.1</w:t>
            </w:r>
          </w:p>
        </w:tc>
        <w:tc>
          <w:tcPr>
            <w:tcW w:w="2545" w:type="dxa"/>
          </w:tcPr>
          <w:p w14:paraId="7CB6CC6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Pruebas unitarias</w:t>
            </w:r>
          </w:p>
        </w:tc>
        <w:tc>
          <w:tcPr>
            <w:tcW w:w="1699" w:type="dxa"/>
          </w:tcPr>
          <w:p w14:paraId="0BCC6FE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3CED945C"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de pruebas</w:t>
            </w:r>
          </w:p>
        </w:tc>
      </w:tr>
      <w:tr w:rsidR="00F277DC" w14:paraId="54F30345"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1047AC93" w14:textId="77777777" w:rsidR="00F277DC" w:rsidRDefault="00F277DC" w:rsidP="00F277DC">
            <w:r>
              <w:t>8.2</w:t>
            </w:r>
          </w:p>
        </w:tc>
        <w:tc>
          <w:tcPr>
            <w:tcW w:w="2545" w:type="dxa"/>
          </w:tcPr>
          <w:p w14:paraId="28B44E2F"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Pruebas de integración</w:t>
            </w:r>
          </w:p>
        </w:tc>
        <w:tc>
          <w:tcPr>
            <w:tcW w:w="1699" w:type="dxa"/>
          </w:tcPr>
          <w:p w14:paraId="28282AB1"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27FAA0AE"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020352A7"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09D15E46" w14:textId="77777777" w:rsidR="00F277DC" w:rsidRDefault="00F277DC" w:rsidP="00F277DC">
            <w:r>
              <w:t>8.3</w:t>
            </w:r>
          </w:p>
        </w:tc>
        <w:tc>
          <w:tcPr>
            <w:tcW w:w="2545" w:type="dxa"/>
          </w:tcPr>
          <w:p w14:paraId="401A6A50"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 xml:space="preserve">Pruebas de aceptación </w:t>
            </w:r>
          </w:p>
        </w:tc>
        <w:tc>
          <w:tcPr>
            <w:tcW w:w="1699" w:type="dxa"/>
          </w:tcPr>
          <w:p w14:paraId="506D5275"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0D0132B7"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6C709156"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54867EAC" w14:textId="77777777" w:rsidR="00F277DC" w:rsidRDefault="00F277DC" w:rsidP="00F277DC">
            <w:r>
              <w:t>8.4</w:t>
            </w:r>
          </w:p>
        </w:tc>
        <w:tc>
          <w:tcPr>
            <w:tcW w:w="2545" w:type="dxa"/>
          </w:tcPr>
          <w:p w14:paraId="46B67A8E"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Corrección de errores</w:t>
            </w:r>
          </w:p>
        </w:tc>
        <w:tc>
          <w:tcPr>
            <w:tcW w:w="1699" w:type="dxa"/>
          </w:tcPr>
          <w:p w14:paraId="618883E8"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D3951D1"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p w14:paraId="2B04A667"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Ingeniero de pruebas</w:t>
            </w:r>
          </w:p>
        </w:tc>
      </w:tr>
      <w:tr w:rsidR="00F277DC" w14:paraId="2D461FB4"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35847ADE" w14:textId="77777777" w:rsidR="00F277DC" w:rsidRDefault="00F277DC" w:rsidP="00F277DC">
            <w:r>
              <w:t>10.1</w:t>
            </w:r>
          </w:p>
        </w:tc>
        <w:tc>
          <w:tcPr>
            <w:tcW w:w="2545" w:type="dxa"/>
          </w:tcPr>
          <w:p w14:paraId="366A5C68"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Implantación de sistema en toda la empresa</w:t>
            </w:r>
          </w:p>
        </w:tc>
        <w:tc>
          <w:tcPr>
            <w:tcW w:w="1699" w:type="dxa"/>
          </w:tcPr>
          <w:p w14:paraId="2967DFB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10FF4D53" w14:textId="77777777" w:rsidR="00F277DC" w:rsidRDefault="00F277DC" w:rsidP="00DC6932">
            <w:pPr>
              <w:pStyle w:val="Prrafodelista"/>
              <w:numPr>
                <w:ilvl w:val="0"/>
                <w:numId w:val="11"/>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A63D01"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63AF8DB" w14:textId="77777777" w:rsidR="00F277DC" w:rsidRDefault="00F277DC" w:rsidP="00F277DC">
            <w:r>
              <w:t>10.2</w:t>
            </w:r>
          </w:p>
        </w:tc>
        <w:tc>
          <w:tcPr>
            <w:tcW w:w="2545" w:type="dxa"/>
          </w:tcPr>
          <w:p w14:paraId="4F69D9CD"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Capacitación del personal</w:t>
            </w:r>
          </w:p>
        </w:tc>
        <w:tc>
          <w:tcPr>
            <w:tcW w:w="1699" w:type="dxa"/>
          </w:tcPr>
          <w:p w14:paraId="2AD56B36"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587EB302" w14:textId="77777777" w:rsidR="00F277DC" w:rsidRDefault="00F277DC" w:rsidP="00DC6932">
            <w:pPr>
              <w:pStyle w:val="Prrafodelista"/>
              <w:numPr>
                <w:ilvl w:val="0"/>
                <w:numId w:val="10"/>
              </w:numPr>
              <w:ind w:left="459"/>
              <w:cnfStyle w:val="000000100000" w:firstRow="0" w:lastRow="0" w:firstColumn="0" w:lastColumn="0" w:oddVBand="0" w:evenVBand="0" w:oddHBand="1" w:evenHBand="0" w:firstRowFirstColumn="0" w:firstRowLastColumn="0" w:lastRowFirstColumn="0" w:lastRowLastColumn="0"/>
            </w:pPr>
            <w:r>
              <w:t>Ingeniero informático</w:t>
            </w:r>
          </w:p>
        </w:tc>
      </w:tr>
      <w:tr w:rsidR="00F277DC" w14:paraId="5DC8E102"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77F0AB4" w14:textId="77777777" w:rsidR="00F277DC" w:rsidRDefault="00F277DC" w:rsidP="00F277DC">
            <w:r>
              <w:t>10.3</w:t>
            </w:r>
          </w:p>
        </w:tc>
        <w:tc>
          <w:tcPr>
            <w:tcW w:w="2545" w:type="dxa"/>
          </w:tcPr>
          <w:p w14:paraId="5FCA9632"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Marcha blanca</w:t>
            </w:r>
          </w:p>
        </w:tc>
        <w:tc>
          <w:tcPr>
            <w:tcW w:w="1699" w:type="dxa"/>
          </w:tcPr>
          <w:p w14:paraId="79F0F146"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2B6506F6" w14:textId="77777777" w:rsidR="00F277DC" w:rsidRDefault="00F277DC" w:rsidP="00DC6932">
            <w:pPr>
              <w:pStyle w:val="Prrafodelista"/>
              <w:numPr>
                <w:ilvl w:val="0"/>
                <w:numId w:val="9"/>
              </w:numPr>
              <w:ind w:left="459"/>
              <w:cnfStyle w:val="000000000000" w:firstRow="0" w:lastRow="0" w:firstColumn="0" w:lastColumn="0" w:oddVBand="0" w:evenVBand="0" w:oddHBand="0" w:evenHBand="0" w:firstRowFirstColumn="0" w:firstRowLastColumn="0" w:lastRowFirstColumn="0" w:lastRowLastColumn="0"/>
            </w:pPr>
            <w:r>
              <w:t>Ingeniero informático</w:t>
            </w:r>
          </w:p>
        </w:tc>
      </w:tr>
      <w:tr w:rsidR="00F277DC" w14:paraId="0F98DA34" w14:textId="77777777" w:rsidTr="00F27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7E6CFB2A" w14:textId="77777777" w:rsidR="00F277DC" w:rsidRDefault="00F277DC" w:rsidP="00F277DC">
            <w:r>
              <w:t>11.1</w:t>
            </w:r>
          </w:p>
        </w:tc>
        <w:tc>
          <w:tcPr>
            <w:tcW w:w="2545" w:type="dxa"/>
          </w:tcPr>
          <w:p w14:paraId="35EC7A9C"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Entrega de documentación</w:t>
            </w:r>
          </w:p>
        </w:tc>
        <w:tc>
          <w:tcPr>
            <w:tcW w:w="1699" w:type="dxa"/>
          </w:tcPr>
          <w:p w14:paraId="4C28925B" w14:textId="77777777" w:rsidR="00F277DC" w:rsidRDefault="00F277DC" w:rsidP="00F277DC">
            <w:pPr>
              <w:cnfStyle w:val="000000100000" w:firstRow="0" w:lastRow="0" w:firstColumn="0" w:lastColumn="0" w:oddVBand="0" w:evenVBand="0" w:oddHBand="1" w:evenHBand="0" w:firstRowFirstColumn="0" w:firstRowLastColumn="0" w:lastRowFirstColumn="0" w:lastRowLastColumn="0"/>
            </w:pPr>
            <w:r>
              <w:t>Jefe de proyecto</w:t>
            </w:r>
          </w:p>
        </w:tc>
        <w:tc>
          <w:tcPr>
            <w:tcW w:w="2972" w:type="dxa"/>
          </w:tcPr>
          <w:p w14:paraId="4B83852D" w14:textId="77777777" w:rsidR="00F277DC" w:rsidRDefault="00F277DC" w:rsidP="00DC6932">
            <w:pPr>
              <w:pStyle w:val="Prrafodelista"/>
              <w:numPr>
                <w:ilvl w:val="0"/>
                <w:numId w:val="5"/>
              </w:numPr>
              <w:ind w:left="459"/>
              <w:cnfStyle w:val="000000100000" w:firstRow="0" w:lastRow="0" w:firstColumn="0" w:lastColumn="0" w:oddVBand="0" w:evenVBand="0" w:oddHBand="1" w:evenHBand="0" w:firstRowFirstColumn="0" w:firstRowLastColumn="0" w:lastRowFirstColumn="0" w:lastRowLastColumn="0"/>
            </w:pPr>
            <w:r>
              <w:t>Jefe de proyecto</w:t>
            </w:r>
          </w:p>
        </w:tc>
      </w:tr>
      <w:tr w:rsidR="00F277DC" w14:paraId="262D3B0C" w14:textId="77777777" w:rsidTr="00F277DC">
        <w:tc>
          <w:tcPr>
            <w:cnfStyle w:val="001000000000" w:firstRow="0" w:lastRow="0" w:firstColumn="1" w:lastColumn="0" w:oddVBand="0" w:evenVBand="0" w:oddHBand="0" w:evenHBand="0" w:firstRowFirstColumn="0" w:firstRowLastColumn="0" w:lastRowFirstColumn="0" w:lastRowLastColumn="0"/>
            <w:tcW w:w="1573" w:type="dxa"/>
          </w:tcPr>
          <w:p w14:paraId="75F7C1F9" w14:textId="77777777" w:rsidR="00F277DC" w:rsidRDefault="00F277DC" w:rsidP="00F277DC">
            <w:r>
              <w:t>11.2</w:t>
            </w:r>
          </w:p>
        </w:tc>
        <w:tc>
          <w:tcPr>
            <w:tcW w:w="2545" w:type="dxa"/>
          </w:tcPr>
          <w:p w14:paraId="3CD9596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Generar acta de cierre</w:t>
            </w:r>
          </w:p>
        </w:tc>
        <w:tc>
          <w:tcPr>
            <w:tcW w:w="1699" w:type="dxa"/>
          </w:tcPr>
          <w:p w14:paraId="7948A10E" w14:textId="77777777" w:rsidR="00F277DC" w:rsidRDefault="00F277DC" w:rsidP="00F277DC">
            <w:pPr>
              <w:cnfStyle w:val="000000000000" w:firstRow="0" w:lastRow="0" w:firstColumn="0" w:lastColumn="0" w:oddVBand="0" w:evenVBand="0" w:oddHBand="0" w:evenHBand="0" w:firstRowFirstColumn="0" w:firstRowLastColumn="0" w:lastRowFirstColumn="0" w:lastRowLastColumn="0"/>
            </w:pPr>
            <w:r>
              <w:t>Jefe de proyecto</w:t>
            </w:r>
          </w:p>
        </w:tc>
        <w:tc>
          <w:tcPr>
            <w:tcW w:w="2972" w:type="dxa"/>
          </w:tcPr>
          <w:p w14:paraId="72579CF4" w14:textId="77777777" w:rsidR="00F277DC" w:rsidRDefault="00F277DC" w:rsidP="00DC6932">
            <w:pPr>
              <w:pStyle w:val="Prrafodelista"/>
              <w:numPr>
                <w:ilvl w:val="0"/>
                <w:numId w:val="5"/>
              </w:numPr>
              <w:ind w:left="459"/>
              <w:cnfStyle w:val="000000000000" w:firstRow="0" w:lastRow="0" w:firstColumn="0" w:lastColumn="0" w:oddVBand="0" w:evenVBand="0" w:oddHBand="0" w:evenHBand="0" w:firstRowFirstColumn="0" w:firstRowLastColumn="0" w:lastRowFirstColumn="0" w:lastRowLastColumn="0"/>
            </w:pPr>
            <w:r>
              <w:t>Jefe de proyecto</w:t>
            </w:r>
          </w:p>
        </w:tc>
      </w:tr>
    </w:tbl>
    <w:p w14:paraId="3E063A83" w14:textId="77777777" w:rsidR="00F277DC" w:rsidRDefault="00F277DC" w:rsidP="00F277DC">
      <w:r>
        <w:t>Listado de actividades con los cargos de las personas a cargo.</w:t>
      </w:r>
    </w:p>
    <w:p w14:paraId="5B4E9635" w14:textId="77777777" w:rsidR="00F277DC" w:rsidRDefault="00F277DC">
      <w:r>
        <w:br w:type="page"/>
      </w:r>
    </w:p>
    <w:p w14:paraId="39344578" w14:textId="77777777" w:rsidR="00F277DC" w:rsidRDefault="00F277DC" w:rsidP="00F277DC">
      <w:pPr>
        <w:pStyle w:val="Ttulo1"/>
      </w:pPr>
      <w:bookmarkStart w:id="45" w:name="_Toc467430123"/>
      <w:r>
        <w:lastRenderedPageBreak/>
        <w:t>Proceso de gestión</w:t>
      </w:r>
      <w:bookmarkEnd w:id="45"/>
    </w:p>
    <w:p w14:paraId="4EC9D733" w14:textId="77777777" w:rsidR="00EE61C4" w:rsidRDefault="00EE61C4" w:rsidP="0009746B">
      <w:pPr>
        <w:pStyle w:val="Ttulo2"/>
      </w:pPr>
      <w:bookmarkStart w:id="46" w:name="_Toc467430124"/>
      <w:r>
        <w:t>Gestión de riesgos</w:t>
      </w:r>
      <w:bookmarkEnd w:id="46"/>
    </w:p>
    <w:p w14:paraId="518757D7" w14:textId="421A9709" w:rsidR="00EE61C4" w:rsidRDefault="00EE61C4" w:rsidP="0003781B"/>
    <w:p w14:paraId="44FAD150" w14:textId="26821AE3" w:rsidR="0003781B" w:rsidRDefault="0003781B" w:rsidP="0003781B">
      <w:pPr>
        <w:pStyle w:val="Descripcin"/>
        <w:keepNext/>
      </w:pPr>
      <w:bookmarkStart w:id="47" w:name="_Toc467430084"/>
      <w:r>
        <w:t xml:space="preserve">Tabla </w:t>
      </w:r>
      <w:r>
        <w:fldChar w:fldCharType="begin"/>
      </w:r>
      <w:r>
        <w:instrText xml:space="preserve"> SEQ Tabla \* ARABIC </w:instrText>
      </w:r>
      <w:r>
        <w:fldChar w:fldCharType="separate"/>
      </w:r>
      <w:r w:rsidR="00C47D77">
        <w:rPr>
          <w:noProof/>
        </w:rPr>
        <w:t>5</w:t>
      </w:r>
      <w:r>
        <w:fldChar w:fldCharType="end"/>
      </w:r>
      <w:r>
        <w:t xml:space="preserve">. </w:t>
      </w:r>
      <w:r w:rsidRPr="00203E06">
        <w:t xml:space="preserve">Identificación de </w:t>
      </w:r>
      <w:r>
        <w:t>r</w:t>
      </w:r>
      <w:r w:rsidRPr="00203E06">
        <w:t>iesgos</w:t>
      </w:r>
      <w:bookmarkEnd w:id="47"/>
    </w:p>
    <w:tbl>
      <w:tblPr>
        <w:tblStyle w:val="Tabladelista6concolores-nfasis1"/>
        <w:tblW w:w="9072" w:type="dxa"/>
        <w:tblLook w:val="04A0" w:firstRow="1" w:lastRow="0" w:firstColumn="1" w:lastColumn="0" w:noHBand="0" w:noVBand="1"/>
      </w:tblPr>
      <w:tblGrid>
        <w:gridCol w:w="993"/>
        <w:gridCol w:w="3685"/>
        <w:gridCol w:w="4394"/>
      </w:tblGrid>
      <w:tr w:rsidR="00EE61C4" w:rsidRPr="005F17CC" w14:paraId="48AA0E69"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41BF73" w14:textId="77777777" w:rsidR="00EE61C4" w:rsidRPr="009A0B64" w:rsidRDefault="00EE61C4" w:rsidP="00B51D89">
            <w:pPr>
              <w:jc w:val="center"/>
              <w:rPr>
                <w:rFonts w:cstheme="minorHAnsi"/>
              </w:rPr>
            </w:pPr>
            <w:r w:rsidRPr="009A0B64">
              <w:rPr>
                <w:rFonts w:cstheme="minorHAnsi"/>
              </w:rPr>
              <w:t>Código</w:t>
            </w:r>
          </w:p>
        </w:tc>
        <w:tc>
          <w:tcPr>
            <w:tcW w:w="3685" w:type="dxa"/>
          </w:tcPr>
          <w:p w14:paraId="055A91A5"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Descripción</w:t>
            </w:r>
          </w:p>
        </w:tc>
        <w:tc>
          <w:tcPr>
            <w:tcW w:w="4394" w:type="dxa"/>
          </w:tcPr>
          <w:p w14:paraId="7E922BDF" w14:textId="77777777" w:rsidR="00EE61C4" w:rsidRPr="009A0B64" w:rsidRDefault="00EE61C4" w:rsidP="00B51D8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A0B64">
              <w:rPr>
                <w:rFonts w:cstheme="minorHAnsi"/>
              </w:rPr>
              <w:t>Causa Raíz</w:t>
            </w:r>
          </w:p>
        </w:tc>
      </w:tr>
      <w:tr w:rsidR="00EE61C4" w:rsidRPr="005F17CC" w14:paraId="5E1E337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EF7AA7C" w14:textId="77777777" w:rsidR="00EE61C4" w:rsidRPr="005F17CC" w:rsidRDefault="00EE61C4" w:rsidP="00B51D89">
            <w:pPr>
              <w:jc w:val="both"/>
              <w:rPr>
                <w:rFonts w:cstheme="minorHAnsi"/>
              </w:rPr>
            </w:pPr>
            <w:r w:rsidRPr="005F17CC">
              <w:rPr>
                <w:rFonts w:cstheme="minorHAnsi"/>
              </w:rPr>
              <w:t>R001</w:t>
            </w:r>
          </w:p>
        </w:tc>
        <w:tc>
          <w:tcPr>
            <w:tcW w:w="3685" w:type="dxa"/>
          </w:tcPr>
          <w:p w14:paraId="3E5436C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Abandono de personal del equipo.</w:t>
            </w:r>
          </w:p>
        </w:tc>
        <w:tc>
          <w:tcPr>
            <w:tcW w:w="4394" w:type="dxa"/>
          </w:tcPr>
          <w:p w14:paraId="3FC75BEC" w14:textId="77777777" w:rsidR="00EE61C4" w:rsidRPr="005F17CC" w:rsidRDefault="00EE61C4"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Cambio de empresa, enfermedad, vacaciones, entre otros.</w:t>
            </w:r>
          </w:p>
        </w:tc>
      </w:tr>
      <w:tr w:rsidR="00EE61C4" w:rsidRPr="005F17CC" w14:paraId="6F1A8A9D"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47A9480D" w14:textId="77777777" w:rsidR="00EE61C4" w:rsidRPr="005F17CC" w:rsidRDefault="00EE61C4" w:rsidP="00B51D89">
            <w:pPr>
              <w:jc w:val="both"/>
              <w:rPr>
                <w:rFonts w:cstheme="minorHAnsi"/>
              </w:rPr>
            </w:pPr>
            <w:r>
              <w:rPr>
                <w:rFonts w:cstheme="minorHAnsi"/>
              </w:rPr>
              <w:t>R002</w:t>
            </w:r>
          </w:p>
        </w:tc>
        <w:tc>
          <w:tcPr>
            <w:tcW w:w="3685" w:type="dxa"/>
          </w:tcPr>
          <w:p w14:paraId="443E032C"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del software esperado por el cliente al realizado</w:t>
            </w:r>
          </w:p>
        </w:tc>
        <w:tc>
          <w:tcPr>
            <w:tcW w:w="4394" w:type="dxa"/>
          </w:tcPr>
          <w:p w14:paraId="1A0C90C5"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comprensión de la visión del cliente</w:t>
            </w:r>
          </w:p>
        </w:tc>
      </w:tr>
      <w:tr w:rsidR="00EE61C4" w:rsidRPr="005F17CC" w14:paraId="2A79B252" w14:textId="77777777" w:rsidTr="00B51D8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93" w:type="dxa"/>
          </w:tcPr>
          <w:p w14:paraId="684499F3" w14:textId="77777777" w:rsidR="00EE61C4" w:rsidRPr="005F17CC" w:rsidRDefault="00EE61C4" w:rsidP="00B51D89">
            <w:pPr>
              <w:rPr>
                <w:rFonts w:cstheme="minorHAnsi"/>
              </w:rPr>
            </w:pPr>
            <w:r>
              <w:rPr>
                <w:rFonts w:cstheme="minorHAnsi"/>
              </w:rPr>
              <w:t>R003</w:t>
            </w:r>
          </w:p>
        </w:tc>
        <w:tc>
          <w:tcPr>
            <w:tcW w:w="3685" w:type="dxa"/>
          </w:tcPr>
          <w:p w14:paraId="2AD2F54B"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 acaba el presupuesto económico para el desarrollo</w:t>
            </w:r>
          </w:p>
        </w:tc>
        <w:tc>
          <w:tcPr>
            <w:tcW w:w="4394" w:type="dxa"/>
          </w:tcPr>
          <w:p w14:paraId="7A18F4F1"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Mala gestión del departamento financiero</w:t>
            </w:r>
          </w:p>
        </w:tc>
      </w:tr>
      <w:tr w:rsidR="00EE61C4" w:rsidRPr="005F17CC" w14:paraId="292F2675"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9BAB581" w14:textId="77777777" w:rsidR="00EE61C4" w:rsidRPr="005F17CC" w:rsidRDefault="00EE61C4" w:rsidP="00B51D89">
            <w:pPr>
              <w:rPr>
                <w:rFonts w:cstheme="minorHAnsi"/>
              </w:rPr>
            </w:pPr>
            <w:r>
              <w:rPr>
                <w:rFonts w:cstheme="minorHAnsi"/>
              </w:rPr>
              <w:t>R004</w:t>
            </w:r>
          </w:p>
        </w:tc>
        <w:tc>
          <w:tcPr>
            <w:tcW w:w="3685" w:type="dxa"/>
          </w:tcPr>
          <w:p w14:paraId="2AD1D4CE"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Retraso en la adquisición, entrega e instalación de equipos.</w:t>
            </w:r>
          </w:p>
        </w:tc>
        <w:tc>
          <w:tcPr>
            <w:tcW w:w="4394" w:type="dxa"/>
          </w:tcPr>
          <w:p w14:paraId="4EDDAC7D"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Lentitud en entrega</w:t>
            </w:r>
          </w:p>
        </w:tc>
      </w:tr>
      <w:tr w:rsidR="00EE61C4" w:rsidRPr="005F17CC" w14:paraId="4B803973"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E31153" w14:textId="77777777" w:rsidR="00EE61C4" w:rsidRPr="005F17CC" w:rsidRDefault="00EE61C4" w:rsidP="00B51D89">
            <w:pPr>
              <w:rPr>
                <w:rFonts w:cstheme="minorHAnsi"/>
              </w:rPr>
            </w:pPr>
            <w:r>
              <w:rPr>
                <w:rFonts w:cstheme="minorHAnsi"/>
              </w:rPr>
              <w:t>R005</w:t>
            </w:r>
          </w:p>
        </w:tc>
        <w:tc>
          <w:tcPr>
            <w:tcW w:w="3685" w:type="dxa"/>
          </w:tcPr>
          <w:p w14:paraId="721C672E"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Mal uso del producto de software</w:t>
            </w:r>
          </w:p>
        </w:tc>
        <w:tc>
          <w:tcPr>
            <w:tcW w:w="4394" w:type="dxa"/>
          </w:tcPr>
          <w:p w14:paraId="46AF3B3C" w14:textId="77777777" w:rsidR="00EE61C4" w:rsidRPr="005F17CC" w:rsidRDefault="00EE61C4"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Poca claridad en la capacitación de los usuarios por parte de la persona que enseñará el uso</w:t>
            </w:r>
          </w:p>
        </w:tc>
      </w:tr>
      <w:tr w:rsidR="00EE61C4" w:rsidRPr="005F17CC" w14:paraId="3FC57DD4" w14:textId="77777777" w:rsidTr="00B51D89">
        <w:tc>
          <w:tcPr>
            <w:cnfStyle w:val="001000000000" w:firstRow="0" w:lastRow="0" w:firstColumn="1" w:lastColumn="0" w:oddVBand="0" w:evenVBand="0" w:oddHBand="0" w:evenHBand="0" w:firstRowFirstColumn="0" w:firstRowLastColumn="0" w:lastRowFirstColumn="0" w:lastRowLastColumn="0"/>
            <w:tcW w:w="993" w:type="dxa"/>
          </w:tcPr>
          <w:p w14:paraId="1128C3A7" w14:textId="77777777" w:rsidR="00EE61C4" w:rsidRPr="005F17CC" w:rsidRDefault="00EE61C4" w:rsidP="00B51D89">
            <w:pPr>
              <w:rPr>
                <w:rFonts w:cstheme="minorHAnsi"/>
              </w:rPr>
            </w:pPr>
            <w:r>
              <w:rPr>
                <w:rFonts w:cstheme="minorHAnsi"/>
              </w:rPr>
              <w:t>R006</w:t>
            </w:r>
          </w:p>
        </w:tc>
        <w:tc>
          <w:tcPr>
            <w:tcW w:w="3685" w:type="dxa"/>
          </w:tcPr>
          <w:p w14:paraId="63E68D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Pr>
                <w:rFonts w:eastAsia="Times New Roman" w:cstheme="minorHAnsi"/>
                <w:lang w:eastAsia="es-ES"/>
              </w:rPr>
              <w:t>Fallo en la carga inicial de los datos en la base de datos</w:t>
            </w:r>
          </w:p>
        </w:tc>
        <w:tc>
          <w:tcPr>
            <w:tcW w:w="4394" w:type="dxa"/>
          </w:tcPr>
          <w:p w14:paraId="1EBFD119" w14:textId="77777777" w:rsidR="00EE61C4" w:rsidRPr="005F17CC" w:rsidRDefault="00EE61C4"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Inconsistencia omitidas en los datos</w:t>
            </w:r>
          </w:p>
        </w:tc>
      </w:tr>
    </w:tbl>
    <w:p w14:paraId="16790E60" w14:textId="46E1F91A" w:rsidR="00EE61C4" w:rsidRDefault="0003781B" w:rsidP="00EE61C4">
      <w:r>
        <w:t>Listado de los riesgos detectados para este proyecto.</w:t>
      </w:r>
    </w:p>
    <w:p w14:paraId="72FB634F" w14:textId="49A66EF5" w:rsidR="00EE61C4" w:rsidRDefault="00EE61C4" w:rsidP="0003781B"/>
    <w:p w14:paraId="11F7FA7C" w14:textId="77777777" w:rsidR="0003781B" w:rsidRPr="009E5697" w:rsidRDefault="0003781B" w:rsidP="0003781B"/>
    <w:p w14:paraId="5455005C" w14:textId="7541CCD9" w:rsidR="0003781B" w:rsidRDefault="0003781B" w:rsidP="0003781B">
      <w:pPr>
        <w:pStyle w:val="Descripcin"/>
        <w:keepNext/>
      </w:pPr>
      <w:bookmarkStart w:id="48" w:name="_Toc467430085"/>
      <w:r>
        <w:t xml:space="preserve">Tabla </w:t>
      </w:r>
      <w:r>
        <w:fldChar w:fldCharType="begin"/>
      </w:r>
      <w:r>
        <w:instrText xml:space="preserve"> SEQ Tabla \* ARABIC </w:instrText>
      </w:r>
      <w:r>
        <w:fldChar w:fldCharType="separate"/>
      </w:r>
      <w:r w:rsidR="00C47D77">
        <w:rPr>
          <w:noProof/>
        </w:rPr>
        <w:t>6</w:t>
      </w:r>
      <w:r>
        <w:fldChar w:fldCharType="end"/>
      </w:r>
      <w:r>
        <w:t xml:space="preserve">. </w:t>
      </w:r>
      <w:r w:rsidRPr="00FB1EFD">
        <w:t>Mecanismos de monitoreo</w:t>
      </w:r>
      <w:bookmarkEnd w:id="48"/>
    </w:p>
    <w:tbl>
      <w:tblPr>
        <w:tblStyle w:val="Tabladelista6concolores-nfasis1"/>
        <w:tblW w:w="0" w:type="auto"/>
        <w:tblLook w:val="04A0" w:firstRow="1" w:lastRow="0" w:firstColumn="1" w:lastColumn="0" w:noHBand="0" w:noVBand="1"/>
      </w:tblPr>
      <w:tblGrid>
        <w:gridCol w:w="1386"/>
        <w:gridCol w:w="6701"/>
      </w:tblGrid>
      <w:tr w:rsidR="00EE61C4" w:rsidRPr="009E5697" w14:paraId="19CAAB7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311DBC85" w14:textId="77777777" w:rsidR="00EE61C4" w:rsidRPr="009E5697" w:rsidRDefault="00EE61C4" w:rsidP="00E65274">
            <w:r w:rsidRPr="009E5697">
              <w:t>Cód. Riesgo</w:t>
            </w:r>
          </w:p>
        </w:tc>
        <w:tc>
          <w:tcPr>
            <w:tcW w:w="6701" w:type="dxa"/>
          </w:tcPr>
          <w:p w14:paraId="5CD606AB" w14:textId="77777777" w:rsidR="00EE61C4" w:rsidRPr="009E5697" w:rsidRDefault="00EE61C4" w:rsidP="00E65274">
            <w:pPr>
              <w:cnfStyle w:val="100000000000" w:firstRow="1" w:lastRow="0" w:firstColumn="0" w:lastColumn="0" w:oddVBand="0" w:evenVBand="0" w:oddHBand="0" w:evenHBand="0" w:firstRowFirstColumn="0" w:firstRowLastColumn="0" w:lastRowFirstColumn="0" w:lastRowLastColumn="0"/>
            </w:pPr>
            <w:r w:rsidRPr="009E5697">
              <w:t>Método de monitoreo</w:t>
            </w:r>
          </w:p>
        </w:tc>
      </w:tr>
      <w:tr w:rsidR="00EE61C4" w:rsidRPr="009E5697" w14:paraId="3D1F6CEF"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0F2173F7" w14:textId="77777777" w:rsidR="00EE61C4" w:rsidRPr="009E5697" w:rsidRDefault="00EE61C4" w:rsidP="00E65274">
            <w:pPr>
              <w:rPr>
                <w:b w:val="0"/>
              </w:rPr>
            </w:pPr>
            <w:r w:rsidRPr="009E5697">
              <w:rPr>
                <w:b w:val="0"/>
              </w:rPr>
              <w:t>R001</w:t>
            </w:r>
          </w:p>
        </w:tc>
        <w:tc>
          <w:tcPr>
            <w:tcW w:w="6701" w:type="dxa"/>
          </w:tcPr>
          <w:p w14:paraId="116A7BE3"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t>Revisión de contratos de trabajadores</w:t>
            </w:r>
          </w:p>
        </w:tc>
      </w:tr>
      <w:tr w:rsidR="00EE61C4" w:rsidRPr="009E5697" w14:paraId="3CB2969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79A2F2E0" w14:textId="77777777" w:rsidR="00EE61C4" w:rsidRPr="009E5697" w:rsidRDefault="00EE61C4" w:rsidP="00E65274">
            <w:pPr>
              <w:rPr>
                <w:b w:val="0"/>
              </w:rPr>
            </w:pPr>
            <w:r w:rsidRPr="009E5697">
              <w:rPr>
                <w:b w:val="0"/>
              </w:rPr>
              <w:t>R002</w:t>
            </w:r>
          </w:p>
        </w:tc>
        <w:tc>
          <w:tcPr>
            <w:tcW w:w="6701" w:type="dxa"/>
          </w:tcPr>
          <w:p w14:paraId="7B4C6459"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Reuniones constantes con el cliente y muestra del software</w:t>
            </w:r>
          </w:p>
        </w:tc>
      </w:tr>
      <w:tr w:rsidR="00EE61C4" w:rsidRPr="009E5697" w14:paraId="16CBAC3C"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A487DEB" w14:textId="77777777" w:rsidR="00EE61C4" w:rsidRPr="009E5697" w:rsidRDefault="00EE61C4" w:rsidP="00E65274">
            <w:pPr>
              <w:rPr>
                <w:b w:val="0"/>
              </w:rPr>
            </w:pPr>
            <w:r w:rsidRPr="009E5697">
              <w:rPr>
                <w:b w:val="0"/>
              </w:rPr>
              <w:t>R003</w:t>
            </w:r>
          </w:p>
        </w:tc>
        <w:tc>
          <w:tcPr>
            <w:tcW w:w="6701" w:type="dxa"/>
          </w:tcPr>
          <w:p w14:paraId="3A137065"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 xml:space="preserve">Calcular costos del proyecto y ver presupuesto actual </w:t>
            </w:r>
          </w:p>
        </w:tc>
      </w:tr>
      <w:tr w:rsidR="00EE61C4" w:rsidRPr="009E5697" w14:paraId="6DD89971"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1E9B2F99" w14:textId="77777777" w:rsidR="00EE61C4" w:rsidRPr="009E5697" w:rsidRDefault="00EE61C4" w:rsidP="00E65274">
            <w:pPr>
              <w:rPr>
                <w:b w:val="0"/>
              </w:rPr>
            </w:pPr>
            <w:r w:rsidRPr="009E5697">
              <w:rPr>
                <w:b w:val="0"/>
              </w:rPr>
              <w:t>R004</w:t>
            </w:r>
          </w:p>
        </w:tc>
        <w:tc>
          <w:tcPr>
            <w:tcW w:w="6701" w:type="dxa"/>
          </w:tcPr>
          <w:p w14:paraId="427DC418"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Comunicación constante con el distribuidor</w:t>
            </w:r>
          </w:p>
        </w:tc>
      </w:tr>
      <w:tr w:rsidR="00EE61C4" w:rsidRPr="009E5697" w14:paraId="783D40C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6" w:type="dxa"/>
          </w:tcPr>
          <w:p w14:paraId="29838441" w14:textId="77777777" w:rsidR="00EE61C4" w:rsidRPr="009E5697" w:rsidRDefault="00EE61C4" w:rsidP="00E65274">
            <w:pPr>
              <w:rPr>
                <w:b w:val="0"/>
              </w:rPr>
            </w:pPr>
            <w:r w:rsidRPr="009E5697">
              <w:rPr>
                <w:b w:val="0"/>
              </w:rPr>
              <w:t>R005</w:t>
            </w:r>
          </w:p>
        </w:tc>
        <w:tc>
          <w:tcPr>
            <w:tcW w:w="6701" w:type="dxa"/>
          </w:tcPr>
          <w:p w14:paraId="3575835C" w14:textId="77777777" w:rsidR="00EE61C4" w:rsidRPr="0071466E" w:rsidRDefault="00EE61C4" w:rsidP="00E65274">
            <w:pPr>
              <w:cnfStyle w:val="000000100000" w:firstRow="0" w:lastRow="0" w:firstColumn="0" w:lastColumn="0" w:oddVBand="0" w:evenVBand="0" w:oddHBand="1" w:evenHBand="0" w:firstRowFirstColumn="0" w:firstRowLastColumn="0" w:lastRowFirstColumn="0" w:lastRowLastColumn="0"/>
            </w:pPr>
            <w:r w:rsidRPr="0071466E">
              <w:t>Encuesta de satisfacción y de conocimientos adquiridos</w:t>
            </w:r>
          </w:p>
        </w:tc>
      </w:tr>
      <w:tr w:rsidR="00EE61C4" w:rsidRPr="009E5697" w14:paraId="4D0ED86B" w14:textId="77777777" w:rsidTr="00B51D89">
        <w:tc>
          <w:tcPr>
            <w:cnfStyle w:val="001000000000" w:firstRow="0" w:lastRow="0" w:firstColumn="1" w:lastColumn="0" w:oddVBand="0" w:evenVBand="0" w:oddHBand="0" w:evenHBand="0" w:firstRowFirstColumn="0" w:firstRowLastColumn="0" w:lastRowFirstColumn="0" w:lastRowLastColumn="0"/>
            <w:tcW w:w="1386" w:type="dxa"/>
          </w:tcPr>
          <w:p w14:paraId="60EB02C2" w14:textId="77777777" w:rsidR="00EE61C4" w:rsidRPr="009E5697" w:rsidRDefault="00EE61C4" w:rsidP="00E65274">
            <w:pPr>
              <w:rPr>
                <w:b w:val="0"/>
              </w:rPr>
            </w:pPr>
            <w:r w:rsidRPr="009E5697">
              <w:rPr>
                <w:b w:val="0"/>
              </w:rPr>
              <w:t>R006</w:t>
            </w:r>
          </w:p>
        </w:tc>
        <w:tc>
          <w:tcPr>
            <w:tcW w:w="6701" w:type="dxa"/>
          </w:tcPr>
          <w:p w14:paraId="32D5BF0B" w14:textId="77777777" w:rsidR="00EE61C4" w:rsidRPr="0071466E" w:rsidRDefault="00EE61C4" w:rsidP="00E65274">
            <w:pPr>
              <w:cnfStyle w:val="000000000000" w:firstRow="0" w:lastRow="0" w:firstColumn="0" w:lastColumn="0" w:oddVBand="0" w:evenVBand="0" w:oddHBand="0" w:evenHBand="0" w:firstRowFirstColumn="0" w:firstRowLastColumn="0" w:lastRowFirstColumn="0" w:lastRowLastColumn="0"/>
            </w:pPr>
            <w:r w:rsidRPr="0071466E">
              <w:t>Revisión de los datos cargados</w:t>
            </w:r>
          </w:p>
        </w:tc>
      </w:tr>
    </w:tbl>
    <w:p w14:paraId="4D916F64" w14:textId="31A2F0DB" w:rsidR="00EE61C4" w:rsidRDefault="0003781B" w:rsidP="00EE61C4">
      <w:r>
        <w:t>Formas de monitoreo de los riesgos detectados.</w:t>
      </w:r>
    </w:p>
    <w:p w14:paraId="44BAA1E7" w14:textId="77777777" w:rsidR="0003781B" w:rsidRDefault="0003781B" w:rsidP="00EE61C4"/>
    <w:p w14:paraId="52FEBF26" w14:textId="77777777" w:rsidR="0003781B" w:rsidRDefault="0003781B" w:rsidP="00EE61C4"/>
    <w:p w14:paraId="6884BBE4" w14:textId="5F727335" w:rsidR="0003781B" w:rsidRDefault="0003781B" w:rsidP="0003781B">
      <w:pPr>
        <w:pStyle w:val="Descripcin"/>
        <w:keepNext/>
      </w:pPr>
      <w:bookmarkStart w:id="49" w:name="_Toc467430086"/>
      <w:r>
        <w:t xml:space="preserve">Tabla </w:t>
      </w:r>
      <w:r>
        <w:fldChar w:fldCharType="begin"/>
      </w:r>
      <w:r>
        <w:instrText xml:space="preserve"> SEQ Tabla \* ARABIC </w:instrText>
      </w:r>
      <w:r>
        <w:fldChar w:fldCharType="separate"/>
      </w:r>
      <w:r w:rsidR="00C47D77">
        <w:rPr>
          <w:noProof/>
        </w:rPr>
        <w:t>7</w:t>
      </w:r>
      <w:r>
        <w:fldChar w:fldCharType="end"/>
      </w:r>
      <w:r>
        <w:t xml:space="preserve">. </w:t>
      </w:r>
      <w:r w:rsidRPr="003227C6">
        <w:t>Clasificación de probabilidad</w:t>
      </w:r>
      <w:bookmarkEnd w:id="49"/>
    </w:p>
    <w:tbl>
      <w:tblPr>
        <w:tblStyle w:val="Tabladelista6concolores-nfasis1"/>
        <w:tblW w:w="5670" w:type="dxa"/>
        <w:tblLook w:val="04A0" w:firstRow="1" w:lastRow="0" w:firstColumn="1" w:lastColumn="0" w:noHBand="0" w:noVBand="1"/>
      </w:tblPr>
      <w:tblGrid>
        <w:gridCol w:w="2977"/>
        <w:gridCol w:w="2693"/>
      </w:tblGrid>
      <w:tr w:rsidR="00EE61C4" w:rsidRPr="009E5697" w14:paraId="577EB9AC" w14:textId="77777777" w:rsidTr="00B51D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32AA91E" w14:textId="77777777" w:rsidR="00EE61C4" w:rsidRPr="009E5697" w:rsidRDefault="00EE61C4" w:rsidP="00B51D89">
            <w:pPr>
              <w:jc w:val="center"/>
              <w:rPr>
                <w:rFonts w:eastAsia="Times New Roman" w:cstheme="minorHAnsi"/>
                <w:b w:val="0"/>
                <w:bCs w:val="0"/>
                <w:lang w:eastAsia="es-ES"/>
              </w:rPr>
            </w:pPr>
            <w:r w:rsidRPr="009E5697">
              <w:rPr>
                <w:rFonts w:eastAsia="Times New Roman" w:cstheme="minorHAnsi"/>
                <w:lang w:eastAsia="es-ES"/>
              </w:rPr>
              <w:t>Probabilidad</w:t>
            </w:r>
          </w:p>
        </w:tc>
        <w:tc>
          <w:tcPr>
            <w:tcW w:w="2693" w:type="dxa"/>
          </w:tcPr>
          <w:p w14:paraId="56A6C920" w14:textId="77777777" w:rsidR="00EE61C4" w:rsidRPr="009E5697" w:rsidRDefault="00EE61C4"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lang w:eastAsia="es-ES"/>
              </w:rPr>
            </w:pPr>
            <w:r w:rsidRPr="009E5697">
              <w:rPr>
                <w:rFonts w:eastAsia="Times New Roman" w:cstheme="minorHAnsi"/>
                <w:lang w:eastAsia="es-ES"/>
              </w:rPr>
              <w:t>Valor Numérico</w:t>
            </w:r>
          </w:p>
        </w:tc>
      </w:tr>
      <w:tr w:rsidR="00EE61C4" w:rsidRPr="009E5697" w14:paraId="326C2116"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A5EEA6"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Improbable</w:t>
            </w:r>
          </w:p>
        </w:tc>
        <w:tc>
          <w:tcPr>
            <w:tcW w:w="2693" w:type="dxa"/>
          </w:tcPr>
          <w:p w14:paraId="7FC1371C"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0.1</w:t>
            </w:r>
          </w:p>
        </w:tc>
      </w:tr>
      <w:tr w:rsidR="00EE61C4" w:rsidRPr="009E5697" w14:paraId="0D40274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793E22D4"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Relativamente Probable</w:t>
            </w:r>
          </w:p>
        </w:tc>
        <w:tc>
          <w:tcPr>
            <w:tcW w:w="2693" w:type="dxa"/>
          </w:tcPr>
          <w:p w14:paraId="5FCB170D"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0.3</w:t>
            </w:r>
          </w:p>
        </w:tc>
      </w:tr>
      <w:tr w:rsidR="00EE61C4" w:rsidRPr="009E5697" w14:paraId="05D540AE"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12F1180"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Probable</w:t>
            </w:r>
          </w:p>
        </w:tc>
        <w:tc>
          <w:tcPr>
            <w:tcW w:w="2693" w:type="dxa"/>
          </w:tcPr>
          <w:p w14:paraId="35BF4560"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0.5</w:t>
            </w:r>
          </w:p>
        </w:tc>
      </w:tr>
      <w:tr w:rsidR="00EE61C4" w:rsidRPr="009E5697" w14:paraId="7C0534E4" w14:textId="77777777" w:rsidTr="00B51D89">
        <w:tc>
          <w:tcPr>
            <w:cnfStyle w:val="001000000000" w:firstRow="0" w:lastRow="0" w:firstColumn="1" w:lastColumn="0" w:oddVBand="0" w:evenVBand="0" w:oddHBand="0" w:evenHBand="0" w:firstRowFirstColumn="0" w:firstRowLastColumn="0" w:lastRowFirstColumn="0" w:lastRowLastColumn="0"/>
            <w:tcW w:w="2977" w:type="dxa"/>
          </w:tcPr>
          <w:p w14:paraId="611F0DA7"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Muy Probable</w:t>
            </w:r>
          </w:p>
        </w:tc>
        <w:tc>
          <w:tcPr>
            <w:tcW w:w="2693" w:type="dxa"/>
          </w:tcPr>
          <w:p w14:paraId="7F5BB394" w14:textId="77777777" w:rsidR="00EE61C4" w:rsidRPr="009E5697" w:rsidRDefault="00EE61C4"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0.7</w:t>
            </w:r>
          </w:p>
        </w:tc>
      </w:tr>
      <w:tr w:rsidR="00EE61C4" w:rsidRPr="009E5697" w14:paraId="755467F7" w14:textId="77777777" w:rsidTr="00B51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CB000B" w14:textId="77777777" w:rsidR="00EE61C4" w:rsidRPr="009E5697" w:rsidRDefault="00EE61C4" w:rsidP="00B51D89">
            <w:pPr>
              <w:rPr>
                <w:rFonts w:eastAsia="Times New Roman" w:cstheme="minorHAnsi"/>
                <w:lang w:eastAsia="es-ES"/>
              </w:rPr>
            </w:pPr>
            <w:r w:rsidRPr="009E5697">
              <w:rPr>
                <w:rFonts w:eastAsia="Times New Roman" w:cstheme="minorHAnsi"/>
                <w:lang w:eastAsia="es-ES"/>
              </w:rPr>
              <w:t>Casi Certeza</w:t>
            </w:r>
          </w:p>
        </w:tc>
        <w:tc>
          <w:tcPr>
            <w:tcW w:w="2693" w:type="dxa"/>
          </w:tcPr>
          <w:p w14:paraId="7CCD9184" w14:textId="77777777" w:rsidR="00EE61C4" w:rsidRPr="009E5697" w:rsidRDefault="00EE61C4"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ES"/>
              </w:rPr>
            </w:pPr>
            <w:r w:rsidRPr="009E5697">
              <w:rPr>
                <w:rFonts w:eastAsia="Times New Roman" w:cstheme="minorHAnsi"/>
                <w:lang w:eastAsia="es-ES"/>
              </w:rPr>
              <w:t>0.9</w:t>
            </w:r>
          </w:p>
        </w:tc>
      </w:tr>
    </w:tbl>
    <w:p w14:paraId="4225680A" w14:textId="49AEC4DE" w:rsidR="00EE61C4" w:rsidRDefault="0003781B" w:rsidP="00EE61C4">
      <w:r>
        <w:t>Valorización numérica de la probabilidad de que afecte un riesgo al proyecto</w:t>
      </w:r>
    </w:p>
    <w:p w14:paraId="30152478" w14:textId="77777777" w:rsidR="00EE61C4" w:rsidRDefault="00EE61C4" w:rsidP="00EE61C4">
      <w:pPr>
        <w:rPr>
          <w:rFonts w:asciiTheme="majorHAnsi" w:eastAsiaTheme="majorEastAsia" w:hAnsiTheme="majorHAnsi" w:cstheme="majorBidi"/>
          <w:color w:val="1F4D78" w:themeColor="accent1" w:themeShade="7F"/>
        </w:rPr>
      </w:pPr>
      <w:r>
        <w:br w:type="page"/>
      </w:r>
    </w:p>
    <w:p w14:paraId="3624EB75" w14:textId="77777777" w:rsidR="00EE61C4" w:rsidRPr="009E5697" w:rsidRDefault="00EE61C4" w:rsidP="0009746B">
      <w:pPr>
        <w:pStyle w:val="Ttulo3"/>
        <w:sectPr w:rsidR="00EE61C4" w:rsidRPr="009E5697" w:rsidSect="00AA04CA">
          <w:headerReference w:type="default" r:id="rId14"/>
          <w:footerReference w:type="default" r:id="rId15"/>
          <w:headerReference w:type="first" r:id="rId16"/>
          <w:footerReference w:type="first" r:id="rId17"/>
          <w:pgSz w:w="12240" w:h="15840" w:code="1"/>
          <w:pgMar w:top="1440" w:right="1440" w:bottom="1440" w:left="1440" w:header="709" w:footer="709" w:gutter="0"/>
          <w:cols w:space="708"/>
          <w:titlePg/>
          <w:docGrid w:linePitch="360"/>
        </w:sectPr>
      </w:pPr>
    </w:p>
    <w:p w14:paraId="336E89F1" w14:textId="517677F1" w:rsidR="0003781B" w:rsidRDefault="0003781B" w:rsidP="0003781B">
      <w:pPr>
        <w:pStyle w:val="Descripcin"/>
        <w:keepNext/>
      </w:pPr>
      <w:bookmarkStart w:id="50" w:name="_Toc467430087"/>
      <w:r>
        <w:lastRenderedPageBreak/>
        <w:t xml:space="preserve">Tabla </w:t>
      </w:r>
      <w:r>
        <w:fldChar w:fldCharType="begin"/>
      </w:r>
      <w:r>
        <w:instrText xml:space="preserve"> SEQ Tabla \* ARABIC </w:instrText>
      </w:r>
      <w:r>
        <w:fldChar w:fldCharType="separate"/>
      </w:r>
      <w:r w:rsidR="00C47D77">
        <w:rPr>
          <w:noProof/>
        </w:rPr>
        <w:t>8</w:t>
      </w:r>
      <w:r>
        <w:fldChar w:fldCharType="end"/>
      </w:r>
      <w:r>
        <w:t xml:space="preserve">. </w:t>
      </w:r>
      <w:r w:rsidRPr="00733498">
        <w:t>Plan de respuesta de riesgos</w:t>
      </w:r>
      <w:bookmarkEnd w:id="50"/>
    </w:p>
    <w:tbl>
      <w:tblPr>
        <w:tblStyle w:val="Tabladelista6concolores-nfasis1"/>
        <w:tblW w:w="13325" w:type="dxa"/>
        <w:tblLayout w:type="fixed"/>
        <w:tblLook w:val="04A0" w:firstRow="1" w:lastRow="0" w:firstColumn="1" w:lastColumn="0" w:noHBand="0" w:noVBand="1"/>
      </w:tblPr>
      <w:tblGrid>
        <w:gridCol w:w="993"/>
        <w:gridCol w:w="1134"/>
        <w:gridCol w:w="1417"/>
        <w:gridCol w:w="2410"/>
        <w:gridCol w:w="1276"/>
        <w:gridCol w:w="1417"/>
        <w:gridCol w:w="2977"/>
        <w:gridCol w:w="1701"/>
      </w:tblGrid>
      <w:tr w:rsidR="0003781B" w:rsidRPr="009E5697" w14:paraId="5F781CF0" w14:textId="77777777" w:rsidTr="0003781B">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hideMark/>
          </w:tcPr>
          <w:p w14:paraId="0F64F314"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 xml:space="preserve">Cód. </w:t>
            </w:r>
          </w:p>
          <w:p w14:paraId="2ECDF83F" w14:textId="77777777" w:rsidR="0003781B" w:rsidRPr="009E5697" w:rsidRDefault="0003781B" w:rsidP="00B51D89">
            <w:pPr>
              <w:jc w:val="center"/>
              <w:rPr>
                <w:rFonts w:eastAsia="Times New Roman" w:cstheme="minorHAnsi"/>
                <w:bCs w:val="0"/>
                <w:lang w:eastAsia="es-ES"/>
              </w:rPr>
            </w:pPr>
            <w:r w:rsidRPr="009E5697">
              <w:rPr>
                <w:rFonts w:eastAsia="Times New Roman" w:cstheme="minorHAnsi"/>
                <w:lang w:eastAsia="es-ES"/>
              </w:rPr>
              <w:t>Riesgo</w:t>
            </w:r>
          </w:p>
        </w:tc>
        <w:tc>
          <w:tcPr>
            <w:tcW w:w="1134" w:type="dxa"/>
            <w:hideMark/>
          </w:tcPr>
          <w:p w14:paraId="1430A33E"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PROB. Impacto Total</w:t>
            </w:r>
          </w:p>
        </w:tc>
        <w:tc>
          <w:tcPr>
            <w:tcW w:w="1417" w:type="dxa"/>
            <w:hideMark/>
          </w:tcPr>
          <w:p w14:paraId="28F34842"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Riesgo</w:t>
            </w:r>
          </w:p>
        </w:tc>
        <w:tc>
          <w:tcPr>
            <w:tcW w:w="2410" w:type="dxa"/>
            <w:hideMark/>
          </w:tcPr>
          <w:p w14:paraId="1827D170"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Respuestas Planificadas</w:t>
            </w:r>
          </w:p>
        </w:tc>
        <w:tc>
          <w:tcPr>
            <w:tcW w:w="1276" w:type="dxa"/>
            <w:hideMark/>
          </w:tcPr>
          <w:p w14:paraId="4A9A77C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Tipo de Respuesta</w:t>
            </w:r>
          </w:p>
        </w:tc>
        <w:tc>
          <w:tcPr>
            <w:tcW w:w="1417" w:type="dxa"/>
            <w:hideMark/>
          </w:tcPr>
          <w:p w14:paraId="22F1C8B7"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Fecha Planificada</w:t>
            </w:r>
          </w:p>
        </w:tc>
        <w:tc>
          <w:tcPr>
            <w:tcW w:w="2977" w:type="dxa"/>
            <w:hideMark/>
          </w:tcPr>
          <w:p w14:paraId="30ADC988"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Plan de Contingencia</w:t>
            </w:r>
          </w:p>
        </w:tc>
        <w:tc>
          <w:tcPr>
            <w:tcW w:w="1701" w:type="dxa"/>
          </w:tcPr>
          <w:p w14:paraId="161930F6" w14:textId="77777777" w:rsidR="0003781B" w:rsidRPr="009E5697" w:rsidRDefault="0003781B" w:rsidP="00B51D8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es-ES"/>
              </w:rPr>
            </w:pPr>
            <w:r w:rsidRPr="009E5697">
              <w:rPr>
                <w:rFonts w:eastAsia="Times New Roman" w:cstheme="minorHAnsi"/>
                <w:lang w:eastAsia="es-ES"/>
              </w:rPr>
              <w:t>Área de conocimiento afectada</w:t>
            </w:r>
          </w:p>
        </w:tc>
      </w:tr>
      <w:tr w:rsidR="0003781B" w:rsidRPr="009E5697" w14:paraId="6295588B"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1DFB1FA5"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R001</w:t>
            </w:r>
          </w:p>
        </w:tc>
        <w:tc>
          <w:tcPr>
            <w:tcW w:w="1134" w:type="dxa"/>
          </w:tcPr>
          <w:p w14:paraId="1AFF7BDC"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0.10</w:t>
            </w:r>
          </w:p>
        </w:tc>
        <w:tc>
          <w:tcPr>
            <w:tcW w:w="1417" w:type="dxa"/>
          </w:tcPr>
          <w:p w14:paraId="563F626A" w14:textId="77777777" w:rsidR="0003781B" w:rsidRDefault="0003781B" w:rsidP="00B51D8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58AF5EE3" w14:textId="77777777" w:rsidR="0003781B" w:rsidRPr="009E5697" w:rsidRDefault="0003781B" w:rsidP="00B51D89">
            <w:pPr>
              <w:pStyle w:val="Prrafodelista"/>
              <w:ind w:left="7"/>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Contratar un nuevo miembro y entrenarlo rápidamente para que cubra las responsabilidades abandonadas lo más rápido posible.</w:t>
            </w:r>
          </w:p>
        </w:tc>
        <w:tc>
          <w:tcPr>
            <w:tcW w:w="1276" w:type="dxa"/>
          </w:tcPr>
          <w:p w14:paraId="5AD8174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2F01354A"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C662A7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documentación de cada rol del proyecto y control de tareas pendientes.</w:t>
            </w:r>
          </w:p>
          <w:p w14:paraId="5677846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Mantener actualizados los procesos de entrenamiento para nuevo personal.</w:t>
            </w:r>
          </w:p>
        </w:tc>
        <w:tc>
          <w:tcPr>
            <w:tcW w:w="1701" w:type="dxa"/>
          </w:tcPr>
          <w:p w14:paraId="42200CBC"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7D36BF3B"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672BAF1"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R002</w:t>
            </w:r>
          </w:p>
        </w:tc>
        <w:tc>
          <w:tcPr>
            <w:tcW w:w="1134" w:type="dxa"/>
          </w:tcPr>
          <w:p w14:paraId="58746454"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0.20</w:t>
            </w:r>
          </w:p>
        </w:tc>
        <w:tc>
          <w:tcPr>
            <w:tcW w:w="1417" w:type="dxa"/>
          </w:tcPr>
          <w:p w14:paraId="0439D30B"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Contractual</w:t>
            </w:r>
          </w:p>
        </w:tc>
        <w:tc>
          <w:tcPr>
            <w:tcW w:w="2410" w:type="dxa"/>
          </w:tcPr>
          <w:p w14:paraId="39620F62"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Usar la documentación de respaldo para que ambas parten tengan el mismo objetivo.</w:t>
            </w:r>
          </w:p>
          <w:p w14:paraId="01F4F9E6"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Definir lo que se va a hacer por contrato.</w:t>
            </w:r>
          </w:p>
        </w:tc>
        <w:tc>
          <w:tcPr>
            <w:tcW w:w="1276" w:type="dxa"/>
          </w:tcPr>
          <w:p w14:paraId="2E23911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Evitar</w:t>
            </w:r>
          </w:p>
        </w:tc>
        <w:tc>
          <w:tcPr>
            <w:tcW w:w="1417" w:type="dxa"/>
          </w:tcPr>
          <w:p w14:paraId="25831E51"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Inicio del proyecto</w:t>
            </w:r>
          </w:p>
        </w:tc>
        <w:tc>
          <w:tcPr>
            <w:tcW w:w="2977" w:type="dxa"/>
          </w:tcPr>
          <w:p w14:paraId="322EE1E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Tener respaldo de lo aprobado por el cliente</w:t>
            </w:r>
          </w:p>
        </w:tc>
        <w:tc>
          <w:tcPr>
            <w:tcW w:w="1701" w:type="dxa"/>
          </w:tcPr>
          <w:p w14:paraId="4B9DBBB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r w:rsidR="0003781B" w:rsidRPr="009E5697" w14:paraId="4335B942"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8532847"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R003</w:t>
            </w:r>
          </w:p>
        </w:tc>
        <w:tc>
          <w:tcPr>
            <w:tcW w:w="1134" w:type="dxa"/>
          </w:tcPr>
          <w:p w14:paraId="66B75662"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0.10</w:t>
            </w:r>
          </w:p>
        </w:tc>
        <w:tc>
          <w:tcPr>
            <w:tcW w:w="1417" w:type="dxa"/>
          </w:tcPr>
          <w:p w14:paraId="2279CAE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Monetario</w:t>
            </w:r>
          </w:p>
        </w:tc>
        <w:tc>
          <w:tcPr>
            <w:tcW w:w="2410" w:type="dxa"/>
          </w:tcPr>
          <w:p w14:paraId="356945C6"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Pedir un préstamo bancario para poder subsistir.</w:t>
            </w:r>
          </w:p>
        </w:tc>
        <w:tc>
          <w:tcPr>
            <w:tcW w:w="1276" w:type="dxa"/>
          </w:tcPr>
          <w:p w14:paraId="22A6989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6C37D222"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34854BED"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Préstamo bancario</w:t>
            </w:r>
          </w:p>
        </w:tc>
        <w:tc>
          <w:tcPr>
            <w:tcW w:w="1701" w:type="dxa"/>
          </w:tcPr>
          <w:p w14:paraId="78BE9A63"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27FD266A"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7F10E506"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R004</w:t>
            </w:r>
          </w:p>
        </w:tc>
        <w:tc>
          <w:tcPr>
            <w:tcW w:w="1134" w:type="dxa"/>
          </w:tcPr>
          <w:p w14:paraId="19BA643E"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0.25</w:t>
            </w:r>
          </w:p>
        </w:tc>
        <w:tc>
          <w:tcPr>
            <w:tcW w:w="1417" w:type="dxa"/>
          </w:tcPr>
          <w:p w14:paraId="1EA45C1E"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Tiempo</w:t>
            </w:r>
          </w:p>
        </w:tc>
        <w:tc>
          <w:tcPr>
            <w:tcW w:w="2410" w:type="dxa"/>
          </w:tcPr>
          <w:p w14:paraId="226EAA37"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Presionar para la entrega al proveedor.</w:t>
            </w:r>
          </w:p>
          <w:p w14:paraId="0A84C61E"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Cambiar de proveedor.</w:t>
            </w:r>
          </w:p>
        </w:tc>
        <w:tc>
          <w:tcPr>
            <w:tcW w:w="1276" w:type="dxa"/>
          </w:tcPr>
          <w:p w14:paraId="22B120F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Mitigar</w:t>
            </w:r>
          </w:p>
        </w:tc>
        <w:tc>
          <w:tcPr>
            <w:tcW w:w="1417" w:type="dxa"/>
          </w:tcPr>
          <w:p w14:paraId="004AD38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51A1276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Contactar con otro proveedor de respaldo</w:t>
            </w:r>
          </w:p>
        </w:tc>
        <w:tc>
          <w:tcPr>
            <w:tcW w:w="1701" w:type="dxa"/>
          </w:tcPr>
          <w:p w14:paraId="2E705F1A"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w:t>
            </w:r>
          </w:p>
        </w:tc>
      </w:tr>
      <w:tr w:rsidR="0003781B" w:rsidRPr="009E5697" w14:paraId="79A718E0" w14:textId="77777777" w:rsidTr="0003781B">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993" w:type="dxa"/>
          </w:tcPr>
          <w:p w14:paraId="35B76C4D"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R005</w:t>
            </w:r>
          </w:p>
        </w:tc>
        <w:tc>
          <w:tcPr>
            <w:tcW w:w="1134" w:type="dxa"/>
          </w:tcPr>
          <w:p w14:paraId="3D2F0399" w14:textId="77777777" w:rsidR="0003781B" w:rsidRPr="009E5697" w:rsidRDefault="0003781B" w:rsidP="00B51D89">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0.50</w:t>
            </w:r>
          </w:p>
        </w:tc>
        <w:tc>
          <w:tcPr>
            <w:tcW w:w="1417" w:type="dxa"/>
          </w:tcPr>
          <w:p w14:paraId="4FA9D607"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RRHH</w:t>
            </w:r>
          </w:p>
        </w:tc>
        <w:tc>
          <w:tcPr>
            <w:tcW w:w="2410" w:type="dxa"/>
          </w:tcPr>
          <w:p w14:paraId="4184B564" w14:textId="77777777" w:rsidR="0003781B"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Hacer una nueva capacitación.</w:t>
            </w:r>
          </w:p>
          <w:p w14:paraId="1B2F97E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Instar a que hagan uso del manual de usuario</w:t>
            </w:r>
          </w:p>
        </w:tc>
        <w:tc>
          <w:tcPr>
            <w:tcW w:w="1276" w:type="dxa"/>
          </w:tcPr>
          <w:p w14:paraId="0BE3DD01"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Mitigar</w:t>
            </w:r>
          </w:p>
        </w:tc>
        <w:tc>
          <w:tcPr>
            <w:tcW w:w="1417" w:type="dxa"/>
          </w:tcPr>
          <w:p w14:paraId="3FA21F8B"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Durante el proyecto</w:t>
            </w:r>
          </w:p>
        </w:tc>
        <w:tc>
          <w:tcPr>
            <w:tcW w:w="2977" w:type="dxa"/>
          </w:tcPr>
          <w:p w14:paraId="49A0E978"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Respaldo por escrito</w:t>
            </w:r>
          </w:p>
        </w:tc>
        <w:tc>
          <w:tcPr>
            <w:tcW w:w="1701" w:type="dxa"/>
          </w:tcPr>
          <w:p w14:paraId="3D296F7E" w14:textId="77777777" w:rsidR="0003781B" w:rsidRPr="009E5697" w:rsidRDefault="0003781B" w:rsidP="00B51D89">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Calidad</w:t>
            </w:r>
          </w:p>
        </w:tc>
      </w:tr>
      <w:tr w:rsidR="0003781B" w:rsidRPr="009E5697" w14:paraId="17646373" w14:textId="77777777" w:rsidTr="0003781B">
        <w:trPr>
          <w:trHeight w:val="801"/>
        </w:trPr>
        <w:tc>
          <w:tcPr>
            <w:cnfStyle w:val="001000000000" w:firstRow="0" w:lastRow="0" w:firstColumn="1" w:lastColumn="0" w:oddVBand="0" w:evenVBand="0" w:oddHBand="0" w:evenHBand="0" w:firstRowFirstColumn="0" w:firstRowLastColumn="0" w:lastRowFirstColumn="0" w:lastRowLastColumn="0"/>
            <w:tcW w:w="993" w:type="dxa"/>
          </w:tcPr>
          <w:p w14:paraId="1A723CFE" w14:textId="77777777" w:rsidR="0003781B" w:rsidRPr="009E5697" w:rsidRDefault="0003781B" w:rsidP="00B51D89">
            <w:pPr>
              <w:jc w:val="center"/>
              <w:rPr>
                <w:rFonts w:eastAsia="Times New Roman" w:cstheme="minorHAnsi"/>
                <w:bCs w:val="0"/>
                <w:color w:val="FFFFFF" w:themeColor="background1"/>
                <w:lang w:eastAsia="es-ES"/>
              </w:rPr>
            </w:pPr>
            <w:r w:rsidRPr="009E5697">
              <w:rPr>
                <w:rFonts w:cstheme="minorHAnsi"/>
              </w:rPr>
              <w:t>R006</w:t>
            </w:r>
          </w:p>
        </w:tc>
        <w:tc>
          <w:tcPr>
            <w:tcW w:w="1134" w:type="dxa"/>
          </w:tcPr>
          <w:p w14:paraId="651BF850" w14:textId="77777777" w:rsidR="0003781B" w:rsidRPr="009E5697" w:rsidRDefault="0003781B" w:rsidP="00B51D8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0.55</w:t>
            </w:r>
          </w:p>
        </w:tc>
        <w:tc>
          <w:tcPr>
            <w:tcW w:w="1417" w:type="dxa"/>
          </w:tcPr>
          <w:p w14:paraId="7D121350" w14:textId="77777777" w:rsidR="0003781B" w:rsidRDefault="0003781B" w:rsidP="00B51D8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RRHH</w:t>
            </w:r>
          </w:p>
        </w:tc>
        <w:tc>
          <w:tcPr>
            <w:tcW w:w="2410" w:type="dxa"/>
          </w:tcPr>
          <w:p w14:paraId="397BE6BD"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Revisar informe de errores.</w:t>
            </w:r>
          </w:p>
          <w:p w14:paraId="614FB21B"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Pr>
                <w:rFonts w:eastAsia="Times New Roman" w:cstheme="minorHAnsi"/>
                <w:bCs/>
                <w:lang w:eastAsia="es-ES"/>
              </w:rPr>
              <w:t>Contactar con un</w:t>
            </w:r>
            <w:r w:rsidRPr="009E5697">
              <w:rPr>
                <w:rFonts w:eastAsia="Times New Roman" w:cstheme="minorHAnsi"/>
                <w:bCs/>
                <w:lang w:eastAsia="es-ES"/>
              </w:rPr>
              <w:t xml:space="preserve"> consultor externo.</w:t>
            </w:r>
          </w:p>
        </w:tc>
        <w:tc>
          <w:tcPr>
            <w:tcW w:w="1276" w:type="dxa"/>
          </w:tcPr>
          <w:p w14:paraId="4970A0A8"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pPr>
            <w:r w:rsidRPr="009E5697">
              <w:rPr>
                <w:rFonts w:eastAsia="Times New Roman" w:cstheme="minorHAnsi"/>
                <w:bCs/>
                <w:lang w:eastAsia="es-ES"/>
              </w:rPr>
              <w:t>Mitigar</w:t>
            </w:r>
          </w:p>
        </w:tc>
        <w:tc>
          <w:tcPr>
            <w:tcW w:w="1417" w:type="dxa"/>
          </w:tcPr>
          <w:p w14:paraId="00D027A0"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Durante el proyecto.</w:t>
            </w:r>
          </w:p>
        </w:tc>
        <w:tc>
          <w:tcPr>
            <w:tcW w:w="2977" w:type="dxa"/>
          </w:tcPr>
          <w:p w14:paraId="4C8CC964"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Comunicarse con un experto en el área</w:t>
            </w:r>
          </w:p>
        </w:tc>
        <w:tc>
          <w:tcPr>
            <w:tcW w:w="1701" w:type="dxa"/>
          </w:tcPr>
          <w:p w14:paraId="5016D7DF" w14:textId="77777777" w:rsidR="0003781B" w:rsidRPr="009E5697" w:rsidRDefault="0003781B" w:rsidP="00B51D89">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bCs/>
                <w:lang w:eastAsia="es-ES"/>
              </w:rPr>
            </w:pPr>
            <w:r w:rsidRPr="009E5697">
              <w:rPr>
                <w:rFonts w:eastAsia="Times New Roman" w:cstheme="minorHAnsi"/>
                <w:bCs/>
                <w:lang w:eastAsia="es-ES"/>
              </w:rPr>
              <w:t>Tiempo y calidad</w:t>
            </w:r>
          </w:p>
        </w:tc>
      </w:tr>
    </w:tbl>
    <w:p w14:paraId="0147F9AA" w14:textId="6D1F38BD" w:rsidR="00EE61C4" w:rsidRPr="009E5697" w:rsidRDefault="0003781B" w:rsidP="00EE61C4">
      <w:r>
        <w:t>Planes de contingencia y respuestas planificadas a los riesgos asociados del proyecto.</w:t>
      </w:r>
    </w:p>
    <w:p w14:paraId="419A757E" w14:textId="77777777" w:rsidR="0003781B" w:rsidRDefault="0003781B">
      <w:pPr>
        <w:sectPr w:rsidR="0003781B" w:rsidSect="00AA04CA">
          <w:footerReference w:type="even" r:id="rId18"/>
          <w:footerReference w:type="default" r:id="rId19"/>
          <w:pgSz w:w="15840" w:h="12240" w:orient="landscape"/>
          <w:pgMar w:top="1440" w:right="1440" w:bottom="1440" w:left="1440" w:header="709" w:footer="709" w:gutter="0"/>
          <w:cols w:space="708"/>
          <w:docGrid w:linePitch="360"/>
        </w:sectPr>
      </w:pPr>
    </w:p>
    <w:p w14:paraId="4374958D" w14:textId="2867574E" w:rsidR="00EE61C4" w:rsidRDefault="00EE61C4" w:rsidP="0009746B">
      <w:pPr>
        <w:pStyle w:val="Ttulo2"/>
      </w:pPr>
      <w:bookmarkStart w:id="51" w:name="_Toc467430125"/>
      <w:r>
        <w:lastRenderedPageBreak/>
        <w:t>Mecanismos de control y ajuste</w:t>
      </w:r>
      <w:bookmarkEnd w:id="51"/>
    </w:p>
    <w:p w14:paraId="44A927C4" w14:textId="21242310" w:rsidR="00EE61C4" w:rsidRPr="0009746B" w:rsidRDefault="00EE61C4" w:rsidP="0009746B">
      <w:pPr>
        <w:pStyle w:val="Ttulo3"/>
      </w:pPr>
      <w:bookmarkStart w:id="52" w:name="_Toc467430126"/>
      <w:r w:rsidRPr="0009746B">
        <w:t>Mecanismos para la gestión de calidad</w:t>
      </w:r>
      <w:bookmarkEnd w:id="52"/>
    </w:p>
    <w:p w14:paraId="35AD912A" w14:textId="77777777" w:rsidR="003459FE" w:rsidRDefault="003459FE" w:rsidP="003459FE">
      <w:r w:rsidRPr="002D6EB9">
        <w:t>El sistema de gestión de calidad estará enfocado en asegurar la calidad del producto desarrollado para el centro médico Hipócrates y lograr los resultados deseados.  Esto consiste en seguir una línea de actividades dirigidas a lograr trabajar en base de ciertas tareas planificadas</w:t>
      </w:r>
      <w:r>
        <w:t>.</w:t>
      </w:r>
    </w:p>
    <w:p w14:paraId="5EA6C535" w14:textId="77777777" w:rsidR="003459FE" w:rsidRDefault="003459FE" w:rsidP="003459FE">
      <w:r>
        <w:t>Los mecanismos que se utilizarán para la gestión de calidad estará basado en los siguientes puntos:</w:t>
      </w:r>
    </w:p>
    <w:p w14:paraId="3EE87100" w14:textId="77777777" w:rsidR="003459FE" w:rsidRDefault="003459FE" w:rsidP="00DC6932">
      <w:pPr>
        <w:pStyle w:val="Prrafodelista"/>
        <w:numPr>
          <w:ilvl w:val="0"/>
          <w:numId w:val="25"/>
        </w:numPr>
        <w:spacing w:after="160" w:line="259" w:lineRule="auto"/>
      </w:pPr>
      <w:r>
        <w:t>Sistema de retroalimentación con las personas involucradas en el proyecto y de ese modo, favorecer la calidad del producto final</w:t>
      </w:r>
    </w:p>
    <w:p w14:paraId="7643D24E" w14:textId="77777777" w:rsidR="003459FE" w:rsidRDefault="003459FE" w:rsidP="00DC6932">
      <w:pPr>
        <w:pStyle w:val="Prrafodelista"/>
        <w:numPr>
          <w:ilvl w:val="0"/>
          <w:numId w:val="25"/>
        </w:numPr>
        <w:spacing w:after="160" w:line="259" w:lineRule="auto"/>
      </w:pPr>
      <w:r>
        <w:t>Sistemas de registro, información y seguimiento de las actividades vinculadas con el desarrollo del producto</w:t>
      </w:r>
    </w:p>
    <w:p w14:paraId="22E7FB37" w14:textId="77777777" w:rsidR="003459FE" w:rsidRDefault="003459FE" w:rsidP="00DC6932">
      <w:pPr>
        <w:pStyle w:val="Prrafodelista"/>
        <w:numPr>
          <w:ilvl w:val="0"/>
          <w:numId w:val="25"/>
        </w:numPr>
        <w:spacing w:after="160" w:line="259" w:lineRule="auto"/>
      </w:pPr>
      <w:r>
        <w:t>Auditorías internas del grupo de desarrollo</w:t>
      </w:r>
    </w:p>
    <w:p w14:paraId="389D30A4" w14:textId="77777777" w:rsidR="003459FE" w:rsidRDefault="003459FE" w:rsidP="00DC6932">
      <w:pPr>
        <w:pStyle w:val="Prrafodelista"/>
        <w:numPr>
          <w:ilvl w:val="0"/>
          <w:numId w:val="25"/>
        </w:numPr>
        <w:spacing w:after="160" w:line="259" w:lineRule="auto"/>
      </w:pPr>
      <w:r>
        <w:t>Establecer un grupo de SQA (</w:t>
      </w:r>
      <w:r w:rsidRPr="00240F43">
        <w:t>Garantía de Calidad de Software</w:t>
      </w:r>
      <w:r>
        <w:t>) quienes estarán a cargo de la planificación, supervisión, mantenimientos de registros, análisis e informes del aseguramiento de la calidad</w:t>
      </w:r>
    </w:p>
    <w:p w14:paraId="015FDE3F" w14:textId="77777777" w:rsidR="003459FE" w:rsidRDefault="003459FE" w:rsidP="00DC6932">
      <w:pPr>
        <w:pStyle w:val="Prrafodelista"/>
        <w:numPr>
          <w:ilvl w:val="0"/>
          <w:numId w:val="25"/>
        </w:numPr>
        <w:spacing w:after="160" w:line="259" w:lineRule="auto"/>
      </w:pPr>
      <w:r>
        <w:t>Revisión de las actividades de ingeniería del software para verificar el ajuste del proceso del software</w:t>
      </w:r>
    </w:p>
    <w:p w14:paraId="55DDC21F" w14:textId="77777777" w:rsidR="003459FE" w:rsidRDefault="003459FE" w:rsidP="00DC6932">
      <w:pPr>
        <w:pStyle w:val="Prrafodelista"/>
        <w:numPr>
          <w:ilvl w:val="0"/>
          <w:numId w:val="25"/>
        </w:numPr>
        <w:spacing w:after="160" w:line="259" w:lineRule="auto"/>
      </w:pPr>
      <w:r>
        <w:t>Registrar lo que no se ajuste a los requisitos del proyecto e informar al jefe de proyecto</w:t>
      </w:r>
    </w:p>
    <w:p w14:paraId="17714638" w14:textId="77777777" w:rsidR="00FD45D7" w:rsidRDefault="00FD45D7" w:rsidP="00FD45D7">
      <w:pPr>
        <w:spacing w:after="160" w:line="259" w:lineRule="auto"/>
      </w:pPr>
    </w:p>
    <w:p w14:paraId="22B9A6AF" w14:textId="6D674B3F" w:rsidR="00FD45D7" w:rsidRDefault="00FD45D7" w:rsidP="00FD45D7">
      <w:pPr>
        <w:pStyle w:val="Ttulo4"/>
      </w:pPr>
      <w:r>
        <w:t>Control y gestión de versiones</w:t>
      </w:r>
    </w:p>
    <w:p w14:paraId="5C7596A0" w14:textId="07427589" w:rsidR="00FD45D7" w:rsidRDefault="00FD45D7" w:rsidP="00FD45D7">
      <w:pPr>
        <w:rPr>
          <w:rFonts w:cs="Times New Roman"/>
          <w:lang w:val="es-ES"/>
        </w:rPr>
      </w:pPr>
      <w:r>
        <w:rPr>
          <w:rFonts w:cs="Times New Roman"/>
          <w:lang w:val="es-ES"/>
        </w:rPr>
        <w:t>Para la gestión de versiones ocuparemos las herramientas tales como: Dropbox, Bitbucket y GitKraken (Primera iteración), luego serán utilizados Github y Github Desktop (Segunda iteración en adelante).</w:t>
      </w:r>
    </w:p>
    <w:p w14:paraId="26206CDD" w14:textId="7387EDE9" w:rsidR="00FD45D7" w:rsidRDefault="00FD45D7" w:rsidP="00FD45D7">
      <w:pPr>
        <w:rPr>
          <w:rFonts w:cs="Times New Roman"/>
          <w:lang w:val="es-ES"/>
        </w:rPr>
      </w:pPr>
      <w:r>
        <w:rPr>
          <w:rFonts w:cs="Times New Roman"/>
          <w:lang w:val="es-ES"/>
        </w:rPr>
        <w:t>Estos software son para la administración de versiones en las que se encuentre el proyecto.</w:t>
      </w:r>
    </w:p>
    <w:p w14:paraId="44FD33F9" w14:textId="4DF79CDB" w:rsidR="00FD45D7" w:rsidRDefault="00FD45D7" w:rsidP="00FD45D7">
      <w:pPr>
        <w:rPr>
          <w:rFonts w:cs="Times New Roman"/>
          <w:lang w:val="es-ES"/>
        </w:rPr>
      </w:pPr>
      <w:r>
        <w:rPr>
          <w:rFonts w:cs="Times New Roman"/>
          <w:lang w:val="es-ES"/>
        </w:rPr>
        <w:t>Para el versionado de documentos y código se usan estas herramientas basadas en Git, las cuales permite volver a estados anteriores del proyecto de manera fácil. Los distintos miembros del equipo pueden trabajar en paralelo mediante ramas (Branch) y luego unirlas todas en el proyecto principal.</w:t>
      </w:r>
    </w:p>
    <w:p w14:paraId="40BFC18E" w14:textId="77777777" w:rsidR="00FD45D7" w:rsidRPr="006426C5" w:rsidRDefault="00FD45D7" w:rsidP="00FD45D7">
      <w:pPr>
        <w:rPr>
          <w:rFonts w:cs="Times New Roman"/>
          <w:lang w:val="es-ES"/>
        </w:rPr>
      </w:pPr>
      <w:r>
        <w:rPr>
          <w:rFonts w:cs="Times New Roman"/>
          <w:lang w:val="es-ES"/>
        </w:rPr>
        <w:t>Mediante este método se puede tener registro claro de que tareas tiene cada uno, que hizo cada uno y cuando fue efectuado el cambio.</w:t>
      </w:r>
    </w:p>
    <w:p w14:paraId="648BA63E" w14:textId="77777777" w:rsidR="00FD45D7" w:rsidRPr="00FD45D7" w:rsidRDefault="00FD45D7" w:rsidP="00FD45D7">
      <w:pPr>
        <w:rPr>
          <w:lang w:val="es-ES"/>
        </w:rPr>
      </w:pPr>
    </w:p>
    <w:p w14:paraId="376CF1AF" w14:textId="6E76292D" w:rsidR="003459FE" w:rsidRPr="0009746B" w:rsidRDefault="003459FE" w:rsidP="0009746B">
      <w:pPr>
        <w:pStyle w:val="Ttulo4"/>
      </w:pPr>
      <w:r w:rsidRPr="0009746B">
        <w:t>Plan de pruebas</w:t>
      </w:r>
    </w:p>
    <w:p w14:paraId="4C56FF7F" w14:textId="77777777" w:rsidR="00522FDA" w:rsidRDefault="00522FDA" w:rsidP="00522FDA"/>
    <w:p w14:paraId="311E2A90" w14:textId="77777777" w:rsidR="003459FE" w:rsidRPr="0009746B" w:rsidRDefault="003459FE" w:rsidP="0009746B">
      <w:pPr>
        <w:pStyle w:val="Ttulo5"/>
      </w:pPr>
      <w:r w:rsidRPr="0009746B">
        <w:t>Alcance de las pruebas</w:t>
      </w:r>
    </w:p>
    <w:p w14:paraId="6D53A715" w14:textId="77777777" w:rsidR="003459FE" w:rsidRPr="00522FDA" w:rsidRDefault="003459FE" w:rsidP="00522FDA">
      <w:pPr>
        <w:pStyle w:val="Ttulo6"/>
      </w:pPr>
      <w:r w:rsidRPr="00522FDA">
        <w:t>Pruebas unitarias</w:t>
      </w:r>
    </w:p>
    <w:p w14:paraId="3D3DC97D" w14:textId="77777777" w:rsidR="003459FE" w:rsidRDefault="003459FE" w:rsidP="003459FE">
      <w:r>
        <w:t>Se escribirán pruebas unitarias por cada función, método y procedimiento almacenado escrito por el equipo de desarrollo que cumpla con las siguientes características:</w:t>
      </w:r>
    </w:p>
    <w:p w14:paraId="066799CE" w14:textId="3F87CADC" w:rsidR="003459FE" w:rsidRDefault="003459FE" w:rsidP="00DC6932">
      <w:pPr>
        <w:pStyle w:val="Prrafodelista"/>
        <w:numPr>
          <w:ilvl w:val="0"/>
          <w:numId w:val="26"/>
        </w:numPr>
      </w:pPr>
      <w:r>
        <w:t>No ser un getter/setter.</w:t>
      </w:r>
    </w:p>
    <w:p w14:paraId="4F841BB2" w14:textId="041F1D29" w:rsidR="003459FE" w:rsidRDefault="003459FE" w:rsidP="00DC6932">
      <w:pPr>
        <w:pStyle w:val="Prrafodelista"/>
        <w:numPr>
          <w:ilvl w:val="0"/>
          <w:numId w:val="26"/>
        </w:numPr>
      </w:pPr>
      <w:r>
        <w:t>No ser miembro de un POJO o POCO.</w:t>
      </w:r>
    </w:p>
    <w:p w14:paraId="1A276DC8" w14:textId="59355010" w:rsidR="003459FE" w:rsidRDefault="003459FE" w:rsidP="00DC6932">
      <w:pPr>
        <w:pStyle w:val="Prrafodelista"/>
        <w:numPr>
          <w:ilvl w:val="0"/>
          <w:numId w:val="26"/>
        </w:numPr>
      </w:pPr>
      <w:r>
        <w:t>No ser código escrito explícitamente para apoyar pruebas de cualquier tipo.</w:t>
      </w:r>
    </w:p>
    <w:p w14:paraId="75AB5DA1" w14:textId="7F1E70C4" w:rsidR="003459FE" w:rsidRDefault="003459FE" w:rsidP="00DC6932">
      <w:pPr>
        <w:pStyle w:val="Prrafodelista"/>
        <w:numPr>
          <w:ilvl w:val="0"/>
          <w:numId w:val="26"/>
        </w:numPr>
      </w:pPr>
      <w:r>
        <w:t>No ser código muerto, entendiendo código muerto como cierto camino de ejecución que lógicamente nunca será tocado.</w:t>
      </w:r>
    </w:p>
    <w:p w14:paraId="4A33F0BC" w14:textId="77777777" w:rsidR="003459FE" w:rsidRDefault="003459FE" w:rsidP="003459FE">
      <w:r>
        <w:lastRenderedPageBreak/>
        <w:t>Se escribirán utilizando herramientas provistas por los proveedores de la plataforma de desarrollo correspondiente (ej. JUnit).</w:t>
      </w:r>
    </w:p>
    <w:p w14:paraId="45A730E4" w14:textId="77777777" w:rsidR="003459FE" w:rsidRDefault="003459FE" w:rsidP="003459FE">
      <w:r>
        <w:t>Cada prueba estará debidamente documentada.</w:t>
      </w:r>
    </w:p>
    <w:p w14:paraId="3A0B7771" w14:textId="77777777" w:rsidR="003459FE" w:rsidRDefault="003459FE" w:rsidP="003459FE"/>
    <w:p w14:paraId="64F1F102" w14:textId="77777777" w:rsidR="003459FE" w:rsidRDefault="003459FE" w:rsidP="00522FDA">
      <w:pPr>
        <w:pStyle w:val="Ttulo6"/>
      </w:pPr>
      <w:r>
        <w:t>Pruebas de integración</w:t>
      </w:r>
    </w:p>
    <w:p w14:paraId="30B7B417" w14:textId="77777777" w:rsidR="003459FE" w:rsidRDefault="003459FE" w:rsidP="003459FE">
      <w:r>
        <w:t>Cada prueba de integración se escribirá por camino lógico del flujo de cada caso de uso del proyecto.</w:t>
      </w:r>
    </w:p>
    <w:p w14:paraId="1284B272" w14:textId="77777777" w:rsidR="003459FE" w:rsidRDefault="003459FE" w:rsidP="003459FE">
      <w:r>
        <w:t>Cada prueba de integración incorporará entradas de datos dummy, hará lecturas contra webservice y bases de datos de desarrollo con sus debidos fixtures y contará con su debida documentación.</w:t>
      </w:r>
    </w:p>
    <w:p w14:paraId="07BE7BF6" w14:textId="77777777" w:rsidR="003459FE" w:rsidRDefault="003459FE" w:rsidP="003459FE"/>
    <w:p w14:paraId="31A636DA" w14:textId="77777777" w:rsidR="003459FE" w:rsidRDefault="003459FE" w:rsidP="00522FDA">
      <w:pPr>
        <w:pStyle w:val="Ttulo6"/>
      </w:pPr>
      <w:r>
        <w:t>Pruebas de aceptación</w:t>
      </w:r>
    </w:p>
    <w:p w14:paraId="509322A9" w14:textId="77777777" w:rsidR="003459FE" w:rsidRDefault="003459FE" w:rsidP="003459FE">
      <w:r>
        <w:t>Las pruebas de aceptación tomarán en cuenta los siguientes elementos para ser elaboradas:</w:t>
      </w:r>
    </w:p>
    <w:p w14:paraId="37A58297" w14:textId="2F4ABE59" w:rsidR="003459FE" w:rsidRDefault="003459FE" w:rsidP="00DC6932">
      <w:pPr>
        <w:pStyle w:val="Prrafodelista"/>
        <w:numPr>
          <w:ilvl w:val="0"/>
          <w:numId w:val="32"/>
        </w:numPr>
      </w:pPr>
      <w:r>
        <w:t>El rol del usuario</w:t>
      </w:r>
    </w:p>
    <w:p w14:paraId="638FA27C" w14:textId="3FEC7DFF" w:rsidR="003459FE" w:rsidRDefault="003459FE" w:rsidP="00DC6932">
      <w:pPr>
        <w:pStyle w:val="Prrafodelista"/>
        <w:numPr>
          <w:ilvl w:val="0"/>
          <w:numId w:val="32"/>
        </w:numPr>
      </w:pPr>
      <w:r>
        <w:t>La tarea a ejecutar de acuerdo a los requerimientos</w:t>
      </w:r>
    </w:p>
    <w:p w14:paraId="185961C4" w14:textId="20DD5E4E" w:rsidR="003459FE" w:rsidRDefault="003459FE" w:rsidP="00DC6932">
      <w:pPr>
        <w:pStyle w:val="Prrafodelista"/>
        <w:numPr>
          <w:ilvl w:val="0"/>
          <w:numId w:val="32"/>
        </w:numPr>
      </w:pPr>
      <w:r>
        <w:t>El contexto de ejecución</w:t>
      </w:r>
    </w:p>
    <w:p w14:paraId="38085334" w14:textId="4D1C3752" w:rsidR="003459FE" w:rsidRDefault="003459FE" w:rsidP="00DC6932">
      <w:pPr>
        <w:pStyle w:val="Prrafodelista"/>
        <w:numPr>
          <w:ilvl w:val="0"/>
          <w:numId w:val="32"/>
        </w:numPr>
      </w:pPr>
      <w:r>
        <w:t>El resultado esperado</w:t>
      </w:r>
    </w:p>
    <w:p w14:paraId="326CB1CE" w14:textId="77777777" w:rsidR="003459FE" w:rsidRDefault="003459FE" w:rsidP="003459FE">
      <w:r>
        <w:t>Las pruebas serán debidamente documentadas y ejecutadas por los encargados.</w:t>
      </w:r>
    </w:p>
    <w:p w14:paraId="3760D667" w14:textId="77777777" w:rsidR="00B844AC" w:rsidRDefault="00B844AC" w:rsidP="003459FE"/>
    <w:p w14:paraId="190DEEC2" w14:textId="3580B773" w:rsidR="00B844AC" w:rsidRPr="00B844AC" w:rsidRDefault="003459FE" w:rsidP="00B844AC">
      <w:pPr>
        <w:pStyle w:val="Ttulo5"/>
      </w:pPr>
      <w:r>
        <w:t>Criterios de aceptación</w:t>
      </w:r>
    </w:p>
    <w:p w14:paraId="5C037387" w14:textId="77777777" w:rsidR="003459FE" w:rsidRDefault="003459FE" w:rsidP="00522FDA">
      <w:pPr>
        <w:pStyle w:val="Ttulo6"/>
      </w:pPr>
      <w:r>
        <w:t>Pruebas unitarias</w:t>
      </w:r>
    </w:p>
    <w:p w14:paraId="0B73E819" w14:textId="77777777" w:rsidR="003459FE" w:rsidRDefault="003459FE" w:rsidP="003459FE">
      <w:r>
        <w:t>Las pruebas unitarias serán aceptadas sólo si cumplen con las siguientes condiciones:</w:t>
      </w:r>
    </w:p>
    <w:p w14:paraId="789BC9B1" w14:textId="151339C3" w:rsidR="003459FE" w:rsidRDefault="003459FE" w:rsidP="00DC6932">
      <w:pPr>
        <w:pStyle w:val="Prrafodelista"/>
        <w:numPr>
          <w:ilvl w:val="0"/>
          <w:numId w:val="26"/>
        </w:numPr>
      </w:pPr>
      <w:r>
        <w:t>Son ejecutables en el ambiente de desarrollo.</w:t>
      </w:r>
    </w:p>
    <w:p w14:paraId="0B957780" w14:textId="77B2678C" w:rsidR="003459FE" w:rsidRDefault="003459FE" w:rsidP="00DC6932">
      <w:pPr>
        <w:pStyle w:val="Prrafodelista"/>
        <w:numPr>
          <w:ilvl w:val="0"/>
          <w:numId w:val="26"/>
        </w:numPr>
      </w:pPr>
      <w:r>
        <w:t>Cuentan con la documentación debida.</w:t>
      </w:r>
    </w:p>
    <w:p w14:paraId="00162812" w14:textId="47E146B0" w:rsidR="003459FE" w:rsidRDefault="003459FE" w:rsidP="00DC6932">
      <w:pPr>
        <w:pStyle w:val="Prrafodelista"/>
        <w:numPr>
          <w:ilvl w:val="0"/>
          <w:numId w:val="26"/>
        </w:numPr>
      </w:pPr>
      <w:r>
        <w:t>El código escrito pasa 100% de las pruebas.</w:t>
      </w:r>
    </w:p>
    <w:p w14:paraId="6D0BE159" w14:textId="77777777" w:rsidR="003459FE" w:rsidRDefault="003459FE" w:rsidP="003459FE"/>
    <w:p w14:paraId="7BD116FB" w14:textId="77777777" w:rsidR="003459FE" w:rsidRDefault="003459FE" w:rsidP="00522FDA">
      <w:pPr>
        <w:pStyle w:val="Ttulo6"/>
      </w:pPr>
      <w:r>
        <w:t>Pruebas de integración</w:t>
      </w:r>
    </w:p>
    <w:p w14:paraId="1F6B8835" w14:textId="77777777" w:rsidR="003459FE" w:rsidRDefault="003459FE" w:rsidP="003459FE">
      <w:r>
        <w:t>Las pruebas de integración serán aceptadas sólo si cumplen con las siguientes condiciones:</w:t>
      </w:r>
    </w:p>
    <w:p w14:paraId="7B5517D1" w14:textId="00AFCB51" w:rsidR="003459FE" w:rsidRDefault="003459FE" w:rsidP="00DC6932">
      <w:pPr>
        <w:pStyle w:val="Prrafodelista"/>
        <w:numPr>
          <w:ilvl w:val="0"/>
          <w:numId w:val="31"/>
        </w:numPr>
      </w:pPr>
      <w:r>
        <w:t>Las pruebas no afectan ambientes de producción.</w:t>
      </w:r>
    </w:p>
    <w:p w14:paraId="0A7FA078" w14:textId="2BA572F4" w:rsidR="003459FE" w:rsidRDefault="003459FE" w:rsidP="00DC6932">
      <w:pPr>
        <w:pStyle w:val="Prrafodelista"/>
        <w:numPr>
          <w:ilvl w:val="0"/>
          <w:numId w:val="31"/>
        </w:numPr>
      </w:pPr>
      <w:r>
        <w:t>Cubren 100% de los caminos lógicos de los casos de uso.</w:t>
      </w:r>
    </w:p>
    <w:p w14:paraId="5D3BD2AA" w14:textId="00AD3902" w:rsidR="003459FE" w:rsidRDefault="003459FE" w:rsidP="00DC6932">
      <w:pPr>
        <w:pStyle w:val="Prrafodelista"/>
        <w:numPr>
          <w:ilvl w:val="0"/>
          <w:numId w:val="31"/>
        </w:numPr>
      </w:pPr>
      <w:r>
        <w:t>Cuentan con la documentación debida.</w:t>
      </w:r>
    </w:p>
    <w:p w14:paraId="468D4AF0" w14:textId="77777777" w:rsidR="00B844AC" w:rsidRDefault="00B844AC" w:rsidP="003459FE"/>
    <w:p w14:paraId="5B0DB100" w14:textId="77777777" w:rsidR="003459FE" w:rsidRDefault="003459FE" w:rsidP="00522FDA">
      <w:pPr>
        <w:pStyle w:val="Ttulo6"/>
      </w:pPr>
      <w:r>
        <w:t>Pruebas de aceptación</w:t>
      </w:r>
    </w:p>
    <w:p w14:paraId="374C46C2" w14:textId="77777777" w:rsidR="003459FE" w:rsidRDefault="003459FE" w:rsidP="003459FE">
      <w:r>
        <w:t>Las pruebas de aceptación serán aceptadas sólo si cumplen con las siguientes condiciones:</w:t>
      </w:r>
    </w:p>
    <w:p w14:paraId="044360B0" w14:textId="13A9A2B4" w:rsidR="003459FE" w:rsidRDefault="003459FE" w:rsidP="00DC6932">
      <w:pPr>
        <w:pStyle w:val="Prrafodelista"/>
        <w:numPr>
          <w:ilvl w:val="0"/>
          <w:numId w:val="30"/>
        </w:numPr>
      </w:pPr>
      <w:r>
        <w:t>Las pruebas cubren 100% de los roles de usuario establecidos por los requerimientos.</w:t>
      </w:r>
    </w:p>
    <w:p w14:paraId="27E0FC1B" w14:textId="2BE6FE51" w:rsidR="003459FE" w:rsidRDefault="003459FE" w:rsidP="00DC6932">
      <w:pPr>
        <w:pStyle w:val="Prrafodelista"/>
        <w:numPr>
          <w:ilvl w:val="0"/>
          <w:numId w:val="30"/>
        </w:numPr>
      </w:pPr>
      <w:r>
        <w:t>Las pruebas cubren 100% de los casos de uso propuestos.</w:t>
      </w:r>
    </w:p>
    <w:p w14:paraId="7D346C2D" w14:textId="1CAF77E3" w:rsidR="003459FE" w:rsidRDefault="003459FE" w:rsidP="00DC6932">
      <w:pPr>
        <w:pStyle w:val="Prrafodelista"/>
        <w:numPr>
          <w:ilvl w:val="0"/>
          <w:numId w:val="30"/>
        </w:numPr>
      </w:pPr>
      <w:r>
        <w:t>Cuentan con la documentación debida.</w:t>
      </w:r>
    </w:p>
    <w:p w14:paraId="5F26E86A" w14:textId="77777777" w:rsidR="003459FE" w:rsidRDefault="003459FE" w:rsidP="003459FE"/>
    <w:p w14:paraId="72AF2443" w14:textId="77777777" w:rsidR="003459FE" w:rsidRDefault="003459FE" w:rsidP="003459FE"/>
    <w:p w14:paraId="440F24E9" w14:textId="77777777" w:rsidR="003459FE" w:rsidRDefault="003459FE" w:rsidP="00522FDA">
      <w:pPr>
        <w:pStyle w:val="Ttulo5"/>
      </w:pPr>
      <w:r>
        <w:t>Entregables</w:t>
      </w:r>
    </w:p>
    <w:p w14:paraId="1407E12E" w14:textId="77777777" w:rsidR="003459FE" w:rsidRDefault="003459FE" w:rsidP="00522FDA">
      <w:pPr>
        <w:pStyle w:val="Ttulo6"/>
      </w:pPr>
      <w:r>
        <w:t>Pruebas unitarias</w:t>
      </w:r>
    </w:p>
    <w:p w14:paraId="0D564FB8" w14:textId="496EA139" w:rsidR="003459FE" w:rsidRDefault="003459FE" w:rsidP="00DC6932">
      <w:pPr>
        <w:pStyle w:val="Prrafodelista"/>
        <w:numPr>
          <w:ilvl w:val="0"/>
          <w:numId w:val="27"/>
        </w:numPr>
      </w:pPr>
      <w:r>
        <w:t>Archivos de código con las pruebas ejecutables.</w:t>
      </w:r>
    </w:p>
    <w:p w14:paraId="433D0D8D" w14:textId="21D978D1" w:rsidR="003459FE" w:rsidRDefault="003459FE" w:rsidP="00DC6932">
      <w:pPr>
        <w:pStyle w:val="Prrafodelista"/>
        <w:numPr>
          <w:ilvl w:val="0"/>
          <w:numId w:val="27"/>
        </w:numPr>
      </w:pPr>
      <w:r>
        <w:t>Reporte resumiendo los casos de prueba y el resultado.</w:t>
      </w:r>
    </w:p>
    <w:p w14:paraId="183DAD8C" w14:textId="77777777" w:rsidR="003459FE" w:rsidRDefault="003459FE" w:rsidP="00522FDA">
      <w:pPr>
        <w:pStyle w:val="Ttulo6"/>
      </w:pPr>
      <w:r>
        <w:t>Pruebas de integración</w:t>
      </w:r>
    </w:p>
    <w:p w14:paraId="113786BD" w14:textId="2BAACB86" w:rsidR="003459FE" w:rsidRDefault="003459FE" w:rsidP="00DC6932">
      <w:pPr>
        <w:pStyle w:val="Prrafodelista"/>
        <w:numPr>
          <w:ilvl w:val="0"/>
          <w:numId w:val="28"/>
        </w:numPr>
      </w:pPr>
      <w:r>
        <w:t>Archivos de código con las pruebas ejecutables.</w:t>
      </w:r>
    </w:p>
    <w:p w14:paraId="1A38C0F4" w14:textId="06CE7493" w:rsidR="003459FE" w:rsidRDefault="003459FE" w:rsidP="00DC6932">
      <w:pPr>
        <w:pStyle w:val="Prrafodelista"/>
        <w:numPr>
          <w:ilvl w:val="0"/>
          <w:numId w:val="28"/>
        </w:numPr>
      </w:pPr>
      <w:r>
        <w:lastRenderedPageBreak/>
        <w:t>Reporte resumiendo los casos de prueba y el resultado, correlacionando con cada caso de uso.</w:t>
      </w:r>
    </w:p>
    <w:p w14:paraId="0E4EFE46" w14:textId="77777777" w:rsidR="003459FE" w:rsidRDefault="003459FE" w:rsidP="00522FDA">
      <w:pPr>
        <w:pStyle w:val="Ttulo6"/>
      </w:pPr>
      <w:r>
        <w:t>Pruebas de aceptación</w:t>
      </w:r>
    </w:p>
    <w:p w14:paraId="077D8EA9" w14:textId="59170F37" w:rsidR="003459FE" w:rsidRDefault="003459FE" w:rsidP="00DC6932">
      <w:pPr>
        <w:pStyle w:val="Prrafodelista"/>
        <w:numPr>
          <w:ilvl w:val="0"/>
          <w:numId w:val="29"/>
        </w:numPr>
      </w:pPr>
      <w:r>
        <w:t>Matriz de ejecución de pruebas.</w:t>
      </w:r>
    </w:p>
    <w:p w14:paraId="76D6AAF4" w14:textId="7BFFEAD8" w:rsidR="003459FE" w:rsidRDefault="003459FE" w:rsidP="00DC6932">
      <w:pPr>
        <w:pStyle w:val="Prrafodelista"/>
        <w:numPr>
          <w:ilvl w:val="0"/>
          <w:numId w:val="28"/>
        </w:numPr>
      </w:pPr>
      <w:r>
        <w:t>Reporte de resultados de ejecución.</w:t>
      </w:r>
    </w:p>
    <w:p w14:paraId="2469505F" w14:textId="77777777" w:rsidR="003459FE" w:rsidRDefault="003459FE" w:rsidP="00522FDA">
      <w:pPr>
        <w:pStyle w:val="Ttulo5"/>
      </w:pPr>
      <w:r>
        <w:t>Recursos</w:t>
      </w:r>
    </w:p>
    <w:p w14:paraId="773D1E8E" w14:textId="77777777" w:rsidR="003459FE" w:rsidRDefault="003459FE" w:rsidP="003459FE">
      <w:r>
        <w:t>Para llevar a cabo estas pruebas se requiere de los siguientes recursos de software:</w:t>
      </w:r>
    </w:p>
    <w:p w14:paraId="7ECA29D0" w14:textId="65FE0862" w:rsidR="003459FE" w:rsidRDefault="003459FE" w:rsidP="00DC6932">
      <w:pPr>
        <w:pStyle w:val="Prrafodelista"/>
        <w:numPr>
          <w:ilvl w:val="0"/>
          <w:numId w:val="28"/>
        </w:numPr>
      </w:pPr>
      <w:r>
        <w:t>Librería JUnit para pruebas en Java.</w:t>
      </w:r>
    </w:p>
    <w:p w14:paraId="2CB3170F" w14:textId="447D9F4F" w:rsidR="003459FE" w:rsidRDefault="003459FE" w:rsidP="00DC6932">
      <w:pPr>
        <w:pStyle w:val="Prrafodelista"/>
        <w:numPr>
          <w:ilvl w:val="0"/>
          <w:numId w:val="28"/>
        </w:numPr>
      </w:pPr>
      <w:r>
        <w:t>Unit test VS.</w:t>
      </w:r>
    </w:p>
    <w:p w14:paraId="6D887616" w14:textId="77777777" w:rsidR="003459FE" w:rsidRDefault="003459FE" w:rsidP="003459FE">
      <w:r>
        <w:t>Las pruebas propuestas no requieren recursos específicos de hardware.</w:t>
      </w:r>
    </w:p>
    <w:p w14:paraId="27270974" w14:textId="77777777" w:rsidR="003459FE" w:rsidRDefault="003459FE" w:rsidP="003459FE">
      <w:r>
        <w:t>Planificación y organización</w:t>
      </w:r>
    </w:p>
    <w:p w14:paraId="1FA26A81" w14:textId="77777777" w:rsidR="003459FE" w:rsidRDefault="003459FE" w:rsidP="003459FE">
      <w:r>
        <w:t>Los tres tipos de pruebas se diseñarán durante la iteración 2 del proyecto, la etapa de diseño.</w:t>
      </w:r>
    </w:p>
    <w:p w14:paraId="34DC95A7" w14:textId="77777777" w:rsidR="003459FE" w:rsidRDefault="003459FE" w:rsidP="003459FE">
      <w:r>
        <w:t>La ejecución de las pruebas unitarias será un proceso iterativo, debido a que será parte del proceso de compilación de cada uno de los módulos.</w:t>
      </w:r>
    </w:p>
    <w:p w14:paraId="0D6609C1" w14:textId="77777777" w:rsidR="003459FE" w:rsidRDefault="003459FE" w:rsidP="003459FE">
      <w:r>
        <w:t>La ejecución de las pruebas de integración se hará en la medida que la construcción de los módulos competentes vaya finalizando.</w:t>
      </w:r>
    </w:p>
    <w:p w14:paraId="1E90DBAD" w14:textId="77777777" w:rsidR="003459FE" w:rsidRDefault="003459FE" w:rsidP="003459FE">
      <w:r>
        <w:t xml:space="preserve">La ejecución de las pruebas de aceptación se hará una vez finalizado el ensamblado de los módulos, pero antes de la implantación. </w:t>
      </w:r>
    </w:p>
    <w:p w14:paraId="364835EB" w14:textId="77777777" w:rsidR="003459FE" w:rsidRDefault="003459FE" w:rsidP="003459FE"/>
    <w:p w14:paraId="0B494972" w14:textId="77777777" w:rsidR="003459FE" w:rsidRDefault="003459FE" w:rsidP="00522FDA">
      <w:pPr>
        <w:pStyle w:val="Ttulo5"/>
      </w:pPr>
      <w:r>
        <w:t>Procedimiento de gestión de cambios</w:t>
      </w:r>
    </w:p>
    <w:p w14:paraId="1593626C" w14:textId="77777777" w:rsidR="003459FE" w:rsidRDefault="003459FE" w:rsidP="003459FE">
      <w:r>
        <w:t>En caso de que se quiera agregar o modificar un caso de prueba en cualquier momento durante el proyecto, el solicitante deberá comunicárselo con el jefe de proyecto. Si es aprobado por el jefe de proyecto, se agregará el caso de prueba y se incorporará al proyecto. En el caso de que la prueba falle, se levantará un proceso de control de cambios.</w:t>
      </w:r>
    </w:p>
    <w:p w14:paraId="52339210" w14:textId="77777777" w:rsidR="003459FE" w:rsidRDefault="003459FE" w:rsidP="003459FE">
      <w:r>
        <w:t>En caso de ser una prueba unitaria o de integración el cambio será interno. En caso de que la prueba propuesta sea de aceptación se realizará el control de cambios con el cliente.</w:t>
      </w:r>
    </w:p>
    <w:p w14:paraId="1F775EEF" w14:textId="77777777" w:rsidR="003459FE" w:rsidRDefault="003459FE" w:rsidP="003459FE"/>
    <w:p w14:paraId="77720D77" w14:textId="73122869" w:rsidR="00353DB2" w:rsidRPr="00353DB2" w:rsidRDefault="00353DB2" w:rsidP="00353DB2">
      <w:pPr>
        <w:pStyle w:val="Ttulo4"/>
      </w:pPr>
      <w:r>
        <w:t>Procedimiento de gestión de cambios en los requerimientos</w:t>
      </w:r>
    </w:p>
    <w:p w14:paraId="7C263561" w14:textId="77777777" w:rsidR="00353DB2" w:rsidRPr="0070680F" w:rsidRDefault="00353DB2" w:rsidP="00353DB2">
      <w:pPr>
        <w:rPr>
          <w:rFonts w:cs="Times New Roman"/>
          <w:lang w:val="es-ES"/>
        </w:rPr>
      </w:pPr>
      <w:r w:rsidRPr="0070680F">
        <w:rPr>
          <w:rFonts w:cs="Times New Roman"/>
          <w:lang w:val="es-ES"/>
        </w:rPr>
        <w:t>Para manejar los cambios en el proyecto se deben seguir los siguientes pasos:</w:t>
      </w:r>
    </w:p>
    <w:p w14:paraId="60DAD6E1"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 xml:space="preserve">Para el proyecto todas las solicitudes de cambio tienen que ser por escrito mediante un documento de RFC. </w:t>
      </w:r>
    </w:p>
    <w:p w14:paraId="46724D5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da la aceptación del documento si corresponde.</w:t>
      </w:r>
    </w:p>
    <w:p w14:paraId="2A0D7652"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La solicitud de cambio se va a clasificar según el nivel de urgencia que tenga.</w:t>
      </w:r>
    </w:p>
    <w:p w14:paraId="6180E35B"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El jefe de proyecto analiza la factibilidad del cambio, tomando en cuenta puntos como fecha de entrega, recursos disponible y presupuesto.</w:t>
      </w:r>
    </w:p>
    <w:p w14:paraId="289F0369"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da la aprobación o rechazo final del RFC</w:t>
      </w:r>
    </w:p>
    <w:p w14:paraId="7752957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Se cierra la petición de cambio</w:t>
      </w:r>
    </w:p>
    <w:p w14:paraId="363C79D4" w14:textId="77777777" w:rsidR="00353DB2" w:rsidRPr="0070680F" w:rsidRDefault="00353DB2" w:rsidP="00353DB2">
      <w:pPr>
        <w:pStyle w:val="Prrafodelista"/>
        <w:numPr>
          <w:ilvl w:val="0"/>
          <w:numId w:val="33"/>
        </w:numPr>
        <w:spacing w:after="160" w:line="259" w:lineRule="auto"/>
        <w:rPr>
          <w:rFonts w:cs="Times New Roman"/>
          <w:lang w:val="es-ES"/>
        </w:rPr>
      </w:pPr>
      <w:r w:rsidRPr="0070680F">
        <w:rPr>
          <w:rFonts w:cs="Times New Roman"/>
          <w:lang w:val="es-ES"/>
        </w:rPr>
        <w:t>Implementación de los cambios</w:t>
      </w:r>
    </w:p>
    <w:p w14:paraId="1BB2CEA0" w14:textId="77777777" w:rsidR="003459FE" w:rsidRPr="003459FE" w:rsidRDefault="003459FE" w:rsidP="003459FE"/>
    <w:p w14:paraId="0261F262" w14:textId="7AF7F4A0" w:rsidR="00EE61C4" w:rsidRPr="00353DB2" w:rsidRDefault="00EE61C4" w:rsidP="00353DB2">
      <w:pPr>
        <w:pStyle w:val="Ttulo3"/>
      </w:pPr>
      <w:bookmarkStart w:id="53" w:name="_Toc467430127"/>
      <w:r>
        <w:t>Mecanismos para la gestión de configuración</w:t>
      </w:r>
      <w:bookmarkEnd w:id="53"/>
    </w:p>
    <w:p w14:paraId="17CC9990" w14:textId="77777777" w:rsidR="00353DB2" w:rsidRDefault="00353DB2" w:rsidP="00353DB2">
      <w:pPr>
        <w:rPr>
          <w:lang w:val="es-CL"/>
        </w:rPr>
      </w:pPr>
      <w:r>
        <w:rPr>
          <w:lang w:val="es-CL"/>
        </w:rPr>
        <w:t xml:space="preserve">Se definirá un encargado que asuma el rol de administrador de la aplicación en el centro médico Hipócrates, el cual tendrá un usuario con privilegios de edición de documentos en la aplicación web y desktop, esto quiere decir que este encargado tendrá la posibilidad de crear, modificar, ver y eliminar cualquier documento o perfil utilizando la aplicación web y desktop en el supuesto </w:t>
      </w:r>
      <w:r>
        <w:rPr>
          <w:lang w:val="es-CL"/>
        </w:rPr>
        <w:lastRenderedPageBreak/>
        <w:t xml:space="preserve">caso de que haya que hacer una modificación no permitida para los usuarios de la aplicación. De igual forma el encargado es el único usuario capaz de modificar datos de una caja en la terminal en el caso que se produzca un descuadre o si otro usuario introdujo mal un dato. </w:t>
      </w:r>
    </w:p>
    <w:p w14:paraId="1F2BEC3A" w14:textId="77777777" w:rsidR="00353DB2" w:rsidRPr="000171DD" w:rsidRDefault="00353DB2" w:rsidP="00353DB2">
      <w:pPr>
        <w:rPr>
          <w:lang w:val="es-CL"/>
        </w:rPr>
      </w:pPr>
      <w:r>
        <w:rPr>
          <w:lang w:val="es-CL"/>
        </w:rPr>
        <w:t>El encargado no tendrá un usuario asignado a él en la base de datos ni acceso a usuarios privilegiados.</w:t>
      </w:r>
    </w:p>
    <w:p w14:paraId="06285C9F" w14:textId="77777777" w:rsidR="00353DB2" w:rsidRPr="00353DB2" w:rsidRDefault="00353DB2" w:rsidP="00353DB2">
      <w:pPr>
        <w:rPr>
          <w:lang w:val="es-CL"/>
        </w:rPr>
      </w:pPr>
    </w:p>
    <w:p w14:paraId="1DEC7D74" w14:textId="77777777" w:rsidR="00353DB2" w:rsidRDefault="00353DB2">
      <w:pPr>
        <w:rPr>
          <w:rFonts w:eastAsiaTheme="majorEastAsia" w:cstheme="majorBidi"/>
          <w:b/>
          <w:color w:val="1F4D78" w:themeColor="accent1" w:themeShade="7F"/>
        </w:rPr>
      </w:pPr>
      <w:r>
        <w:br w:type="page"/>
      </w:r>
    </w:p>
    <w:p w14:paraId="287917C9" w14:textId="1570A812" w:rsidR="00EE61C4" w:rsidRDefault="00EE61C4" w:rsidP="0009746B">
      <w:pPr>
        <w:pStyle w:val="Ttulo3"/>
      </w:pPr>
      <w:bookmarkStart w:id="54" w:name="_Toc467430128"/>
      <w:r>
        <w:lastRenderedPageBreak/>
        <w:t>Mecanismos para verificación</w:t>
      </w:r>
      <w:bookmarkEnd w:id="54"/>
    </w:p>
    <w:p w14:paraId="59BA2F68" w14:textId="77777777" w:rsidR="000942B1" w:rsidRDefault="000942B1" w:rsidP="000942B1">
      <w:r>
        <w:t>Para la gestión de verificación se deben definir los productos de trabajos a verificar y los métodos de verificación que serán utilizados.</w:t>
      </w:r>
    </w:p>
    <w:p w14:paraId="56B98DDC" w14:textId="77777777" w:rsidR="000942B1" w:rsidRDefault="000942B1" w:rsidP="000942B1">
      <w:r>
        <w:t>Cada módulo desarrollado en la etapa de construcción será verificado bajo un plan de pruebas conformado por:</w:t>
      </w:r>
    </w:p>
    <w:p w14:paraId="27840C09" w14:textId="77777777" w:rsidR="000942B1" w:rsidRDefault="000942B1" w:rsidP="000942B1">
      <w:pPr>
        <w:pStyle w:val="Ttulo6"/>
      </w:pPr>
      <w:r>
        <w:t>Pruebas de aceptación</w:t>
      </w:r>
    </w:p>
    <w:p w14:paraId="0FCE8A51" w14:textId="77777777" w:rsidR="000942B1" w:rsidRDefault="000942B1" w:rsidP="000942B1">
      <w:r>
        <w:t>Las pruebas de aceptación tomarán en cuenta los siguientes elementos para ser elaboradas:</w:t>
      </w:r>
    </w:p>
    <w:p w14:paraId="019CFF20" w14:textId="77777777" w:rsidR="000942B1" w:rsidRDefault="000942B1" w:rsidP="000942B1">
      <w:pPr>
        <w:pStyle w:val="Prrafodelista"/>
        <w:numPr>
          <w:ilvl w:val="0"/>
          <w:numId w:val="32"/>
        </w:numPr>
      </w:pPr>
      <w:r>
        <w:t>El rol del usuario</w:t>
      </w:r>
    </w:p>
    <w:p w14:paraId="7EF41CDA" w14:textId="77777777" w:rsidR="000942B1" w:rsidRDefault="000942B1" w:rsidP="000942B1">
      <w:pPr>
        <w:pStyle w:val="Prrafodelista"/>
        <w:numPr>
          <w:ilvl w:val="0"/>
          <w:numId w:val="32"/>
        </w:numPr>
      </w:pPr>
      <w:r>
        <w:t>La tarea a ejecutar de acuerdo a los requerimientos</w:t>
      </w:r>
    </w:p>
    <w:p w14:paraId="7603DA2B" w14:textId="77777777" w:rsidR="000942B1" w:rsidRDefault="000942B1" w:rsidP="000942B1">
      <w:pPr>
        <w:pStyle w:val="Prrafodelista"/>
        <w:numPr>
          <w:ilvl w:val="0"/>
          <w:numId w:val="32"/>
        </w:numPr>
      </w:pPr>
      <w:r>
        <w:t>El contexto de ejecución</w:t>
      </w:r>
    </w:p>
    <w:p w14:paraId="0CD59C7C" w14:textId="77777777" w:rsidR="000942B1" w:rsidRDefault="000942B1" w:rsidP="000942B1">
      <w:pPr>
        <w:pStyle w:val="Prrafodelista"/>
        <w:numPr>
          <w:ilvl w:val="0"/>
          <w:numId w:val="32"/>
        </w:numPr>
      </w:pPr>
      <w:r>
        <w:t>El resultado esperado</w:t>
      </w:r>
    </w:p>
    <w:p w14:paraId="79E0F412" w14:textId="77777777" w:rsidR="000942B1" w:rsidRDefault="000942B1" w:rsidP="000942B1">
      <w:r>
        <w:t>Las pruebas serán debidamente documentadas y ejecutadas por los encargados.</w:t>
      </w:r>
    </w:p>
    <w:p w14:paraId="46004B21" w14:textId="77777777" w:rsidR="000942B1" w:rsidRDefault="000942B1" w:rsidP="000942B1">
      <w:r>
        <w:t>Las pruebas de aceptación serán aceptadas sólo si cumplen con las siguientes condiciones:</w:t>
      </w:r>
    </w:p>
    <w:p w14:paraId="144EFCBE" w14:textId="77777777" w:rsidR="000942B1" w:rsidRDefault="000942B1" w:rsidP="000942B1">
      <w:pPr>
        <w:pStyle w:val="Prrafodelista"/>
        <w:numPr>
          <w:ilvl w:val="0"/>
          <w:numId w:val="30"/>
        </w:numPr>
      </w:pPr>
      <w:r>
        <w:t>Las pruebas cubren 100% de los roles de usuario establecidos por los requerimientos.</w:t>
      </w:r>
    </w:p>
    <w:p w14:paraId="3542D100" w14:textId="77777777" w:rsidR="000942B1" w:rsidRDefault="000942B1" w:rsidP="000942B1">
      <w:pPr>
        <w:pStyle w:val="Prrafodelista"/>
        <w:numPr>
          <w:ilvl w:val="0"/>
          <w:numId w:val="30"/>
        </w:numPr>
      </w:pPr>
      <w:r>
        <w:t>Las pruebas cubren 100% de los casos de uso propuestos.</w:t>
      </w:r>
    </w:p>
    <w:p w14:paraId="5F58CDE1" w14:textId="77777777" w:rsidR="000942B1" w:rsidRDefault="000942B1" w:rsidP="000942B1">
      <w:pPr>
        <w:pStyle w:val="Prrafodelista"/>
        <w:numPr>
          <w:ilvl w:val="0"/>
          <w:numId w:val="30"/>
        </w:numPr>
      </w:pPr>
      <w:r>
        <w:t>Cuentan con la documentación debida.</w:t>
      </w:r>
    </w:p>
    <w:p w14:paraId="6CDF2B9E" w14:textId="77777777" w:rsidR="000942B1" w:rsidRDefault="000942B1" w:rsidP="000942B1"/>
    <w:p w14:paraId="48994868" w14:textId="77777777" w:rsidR="000942B1" w:rsidRDefault="000942B1" w:rsidP="000942B1">
      <w:r>
        <w:t>De esta forma al realizar la verificación podrá ser detectada una posible desviación proyecto contra el plan del proyecto y corregirla a tiempo antes de que la desviación sea significativamente grave.</w:t>
      </w:r>
    </w:p>
    <w:p w14:paraId="3B7B88EF" w14:textId="77777777" w:rsidR="000942B1" w:rsidRDefault="000942B1" w:rsidP="000942B1">
      <w:r>
        <w:t>Toda desviación deberá ser informada al Jefe de proyecto a través de correo electrónico y ser posteriormente resuelta por el equipo de desarrollo junto al Jefe de proyecto.</w:t>
      </w:r>
    </w:p>
    <w:p w14:paraId="69A0D28C" w14:textId="77777777" w:rsidR="000942B1" w:rsidRPr="000942B1" w:rsidRDefault="000942B1" w:rsidP="000942B1"/>
    <w:p w14:paraId="6E5B4ECA" w14:textId="77777777" w:rsidR="00FD45D7" w:rsidRPr="00FD45D7" w:rsidRDefault="00FD45D7" w:rsidP="00FD45D7"/>
    <w:p w14:paraId="0A1EE88E" w14:textId="0CB0C80C" w:rsidR="00EE61C4" w:rsidRDefault="00EE61C4" w:rsidP="0009746B">
      <w:pPr>
        <w:pStyle w:val="Ttulo3"/>
      </w:pPr>
      <w:bookmarkStart w:id="55" w:name="_Toc467430129"/>
      <w:r>
        <w:t>Mecanismos para la gestión del proyecto</w:t>
      </w:r>
      <w:bookmarkEnd w:id="55"/>
    </w:p>
    <w:p w14:paraId="04BFEEFD" w14:textId="77777777" w:rsidR="00353DB2" w:rsidRPr="0070680F" w:rsidRDefault="00353DB2" w:rsidP="00353DB2">
      <w:pPr>
        <w:rPr>
          <w:rFonts w:cs="Times New Roman"/>
          <w:lang w:val="es-ES"/>
        </w:rPr>
      </w:pPr>
      <w:r w:rsidRPr="0070680F">
        <w:rPr>
          <w:rFonts w:cs="Times New Roman"/>
          <w:lang w:val="es-ES"/>
        </w:rPr>
        <w:t>Como mecanismo de monitoreo y control de avances se cuenta principalmente con 2 herramientas, Trello y carta Gantt.</w:t>
      </w:r>
    </w:p>
    <w:p w14:paraId="524025E4" w14:textId="77777777" w:rsidR="00353DB2" w:rsidRPr="0070680F" w:rsidRDefault="00353DB2" w:rsidP="00353DB2">
      <w:pPr>
        <w:rPr>
          <w:rFonts w:cs="Times New Roman"/>
          <w:lang w:val="es-ES"/>
        </w:rPr>
      </w:pPr>
      <w:r w:rsidRPr="0070680F">
        <w:rPr>
          <w:rFonts w:cs="Times New Roman"/>
          <w:lang w:val="es-ES"/>
        </w:rPr>
        <w:t>Trello es una plataforma web de monitoreo de proyectos basado en el sistema kanban, el cual consiste en tarjetas que se van moviendo según el estado de las actividades. Aquí se definen las tareas a corto plazo del proyecto y todo el equipo tiene una visión general del avance.</w:t>
      </w:r>
    </w:p>
    <w:p w14:paraId="01FA8EB3" w14:textId="77777777" w:rsidR="00353DB2" w:rsidRPr="0070680F" w:rsidRDefault="00353DB2" w:rsidP="00353DB2">
      <w:pPr>
        <w:rPr>
          <w:rFonts w:cs="Times New Roman"/>
          <w:lang w:val="es-ES"/>
        </w:rPr>
      </w:pPr>
      <w:r w:rsidRPr="0070680F">
        <w:rPr>
          <w:rFonts w:cs="Times New Roman"/>
          <w:lang w:val="es-ES"/>
        </w:rPr>
        <w:t>Para poder terminar una tarea se cuenta con un sistema de revisión, el cual consiste en que otro miembro del equipo apruebe el trabajo realizado.</w:t>
      </w:r>
    </w:p>
    <w:p w14:paraId="0441079A" w14:textId="77777777" w:rsidR="00353DB2" w:rsidRPr="0070680F" w:rsidRDefault="00353DB2" w:rsidP="00353DB2">
      <w:pPr>
        <w:rPr>
          <w:rFonts w:cs="Times New Roman"/>
          <w:lang w:val="es-ES"/>
        </w:rPr>
      </w:pPr>
      <w:r w:rsidRPr="0070680F">
        <w:rPr>
          <w:rFonts w:cs="Times New Roman"/>
          <w:lang w:val="es-ES"/>
        </w:rPr>
        <w:t>La carta Gantt tiene las tareas a largo plazo del proyecto, donde se van actualizando semanalmente los avances y los encargados de las actividades.</w:t>
      </w:r>
    </w:p>
    <w:p w14:paraId="4DCD569E" w14:textId="77777777" w:rsidR="00353DB2" w:rsidRPr="0070680F" w:rsidRDefault="00353DB2" w:rsidP="00353DB2">
      <w:pPr>
        <w:rPr>
          <w:rFonts w:cs="Times New Roman"/>
          <w:lang w:val="es-ES"/>
        </w:rPr>
      </w:pPr>
      <w:r w:rsidRPr="0070680F">
        <w:rPr>
          <w:rFonts w:cs="Times New Roman"/>
          <w:lang w:val="es-ES"/>
        </w:rPr>
        <w:t>Las principales actividades de la gestión del proyecto son</w:t>
      </w:r>
    </w:p>
    <w:p w14:paraId="5980DAA8"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Generar plan de proyecto</w:t>
      </w:r>
    </w:p>
    <w:p w14:paraId="3F5145D5"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Desarrollar carta Gantt, actividades, plazos y recursos</w:t>
      </w:r>
    </w:p>
    <w:p w14:paraId="2BF0DE50"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Avances de proyecto</w:t>
      </w:r>
    </w:p>
    <w:p w14:paraId="528D660C"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asignación de roles</w:t>
      </w:r>
    </w:p>
    <w:p w14:paraId="1590C30A"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riesgos</w:t>
      </w:r>
    </w:p>
    <w:p w14:paraId="6D970097" w14:textId="77777777" w:rsidR="00353DB2" w:rsidRPr="0070680F" w:rsidRDefault="00353DB2" w:rsidP="00353DB2">
      <w:pPr>
        <w:pStyle w:val="Prrafodelista"/>
        <w:numPr>
          <w:ilvl w:val="0"/>
          <w:numId w:val="34"/>
        </w:numPr>
        <w:spacing w:after="160" w:line="259" w:lineRule="auto"/>
        <w:rPr>
          <w:rFonts w:cs="Times New Roman"/>
          <w:lang w:val="es-ES"/>
        </w:rPr>
      </w:pPr>
      <w:r w:rsidRPr="0070680F">
        <w:rPr>
          <w:rFonts w:cs="Times New Roman"/>
          <w:lang w:val="es-ES"/>
        </w:rPr>
        <w:t>Actualizar línea base</w:t>
      </w:r>
    </w:p>
    <w:p w14:paraId="3C7C39BD" w14:textId="77777777" w:rsidR="00353DB2" w:rsidRPr="00353DB2" w:rsidRDefault="00353DB2" w:rsidP="00353DB2"/>
    <w:p w14:paraId="74F73372" w14:textId="77777777" w:rsidR="00EE61C4" w:rsidRDefault="00EE61C4">
      <w:pPr>
        <w:rPr>
          <w:rFonts w:asciiTheme="majorHAnsi" w:eastAsiaTheme="majorEastAsia" w:hAnsiTheme="majorHAnsi" w:cstheme="majorBidi"/>
          <w:color w:val="1F4D78" w:themeColor="accent1" w:themeShade="7F"/>
        </w:rPr>
      </w:pPr>
      <w:r>
        <w:br w:type="page"/>
      </w:r>
    </w:p>
    <w:p w14:paraId="25582E90" w14:textId="77777777" w:rsidR="009D5410" w:rsidRDefault="009D5410" w:rsidP="0009746B">
      <w:pPr>
        <w:pStyle w:val="Ttulo2"/>
        <w:sectPr w:rsidR="009D5410" w:rsidSect="00AA04CA">
          <w:pgSz w:w="12240" w:h="15840"/>
          <w:pgMar w:top="1440" w:right="1440" w:bottom="1440" w:left="1440" w:header="709" w:footer="709" w:gutter="0"/>
          <w:cols w:space="708"/>
          <w:docGrid w:linePitch="360"/>
        </w:sectPr>
      </w:pPr>
    </w:p>
    <w:p w14:paraId="417A5236" w14:textId="4B84164C" w:rsidR="00EE61C4" w:rsidRDefault="00EE61C4" w:rsidP="0009746B">
      <w:pPr>
        <w:pStyle w:val="Ttulo2"/>
      </w:pPr>
      <w:bookmarkStart w:id="56" w:name="_Toc467430130"/>
      <w:r>
        <w:lastRenderedPageBreak/>
        <w:t>Recursos</w:t>
      </w:r>
      <w:bookmarkEnd w:id="56"/>
    </w:p>
    <w:p w14:paraId="10F2AF94" w14:textId="523A56A6" w:rsidR="002E65C8" w:rsidRDefault="002E65C8" w:rsidP="002E65C8"/>
    <w:p w14:paraId="45074B73" w14:textId="21675D4C" w:rsidR="002E65C8" w:rsidRDefault="002E65C8" w:rsidP="002E65C8">
      <w:pPr>
        <w:pStyle w:val="Descripcin"/>
        <w:keepNext/>
      </w:pPr>
      <w:bookmarkStart w:id="57" w:name="_Toc467430088"/>
      <w:r>
        <w:t xml:space="preserve">Tabla </w:t>
      </w:r>
      <w:r>
        <w:fldChar w:fldCharType="begin"/>
      </w:r>
      <w:r>
        <w:instrText xml:space="preserve"> SEQ Tabla \* ARABIC </w:instrText>
      </w:r>
      <w:r>
        <w:fldChar w:fldCharType="separate"/>
      </w:r>
      <w:r w:rsidR="00C47D77">
        <w:rPr>
          <w:noProof/>
        </w:rPr>
        <w:t>9</w:t>
      </w:r>
      <w:r>
        <w:fldChar w:fldCharType="end"/>
      </w:r>
      <w:r>
        <w:t>. Recursos a utilizar</w:t>
      </w:r>
      <w:bookmarkEnd w:id="57"/>
    </w:p>
    <w:tbl>
      <w:tblPr>
        <w:tblStyle w:val="Tabladelista6concolores-nfasis1"/>
        <w:tblW w:w="0" w:type="auto"/>
        <w:tblLook w:val="04A0" w:firstRow="1" w:lastRow="0" w:firstColumn="1" w:lastColumn="0" w:noHBand="0" w:noVBand="1"/>
      </w:tblPr>
      <w:tblGrid>
        <w:gridCol w:w="3119"/>
        <w:gridCol w:w="2268"/>
        <w:gridCol w:w="2410"/>
      </w:tblGrid>
      <w:tr w:rsidR="002E65C8" w14:paraId="2BD49A32"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68972" w14:textId="77777777" w:rsidR="002E65C8" w:rsidRDefault="002E65C8" w:rsidP="00B51D89">
            <w:r>
              <w:t>Línea de trabajo</w:t>
            </w:r>
          </w:p>
        </w:tc>
        <w:tc>
          <w:tcPr>
            <w:tcW w:w="2268" w:type="dxa"/>
          </w:tcPr>
          <w:p w14:paraId="3213BB9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Asignación de roles</w:t>
            </w:r>
          </w:p>
        </w:tc>
        <w:tc>
          <w:tcPr>
            <w:tcW w:w="2410" w:type="dxa"/>
          </w:tcPr>
          <w:p w14:paraId="3A10A69D"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pPr>
            <w:r>
              <w:t>Cantidad de personal</w:t>
            </w:r>
          </w:p>
        </w:tc>
      </w:tr>
      <w:tr w:rsidR="002E65C8" w14:paraId="21EB01B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2C3CBE" w14:textId="77777777" w:rsidR="002E65C8" w:rsidRPr="0037555B" w:rsidRDefault="002E65C8" w:rsidP="00DC6932">
            <w:pPr>
              <w:pStyle w:val="Prrafodelista"/>
              <w:numPr>
                <w:ilvl w:val="0"/>
                <w:numId w:val="12"/>
              </w:numPr>
              <w:ind w:left="318"/>
              <w:rPr>
                <w:lang w:val="es-ES"/>
              </w:rPr>
            </w:pPr>
            <w:r w:rsidRPr="0037555B">
              <w:rPr>
                <w:lang w:val="es-ES"/>
              </w:rPr>
              <w:t>Análisis y planificación</w:t>
            </w:r>
          </w:p>
        </w:tc>
        <w:tc>
          <w:tcPr>
            <w:tcW w:w="2268" w:type="dxa"/>
          </w:tcPr>
          <w:p w14:paraId="3A2310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6E4D2E0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1D5E4F4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FAE3847" w14:textId="77777777" w:rsidR="002E65C8" w:rsidRPr="0037555B" w:rsidRDefault="002E65C8" w:rsidP="00B51D89">
            <w:pPr>
              <w:pStyle w:val="Prrafodelista"/>
              <w:ind w:left="318"/>
              <w:rPr>
                <w:b w:val="0"/>
                <w:bCs w:val="0"/>
                <w:lang w:val="es-ES"/>
              </w:rPr>
            </w:pPr>
          </w:p>
        </w:tc>
        <w:tc>
          <w:tcPr>
            <w:tcW w:w="2268" w:type="dxa"/>
          </w:tcPr>
          <w:p w14:paraId="69B1D15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5B9A0E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r>
      <w:tr w:rsidR="002E65C8" w14:paraId="294FBC4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6151C35" w14:textId="77777777" w:rsidR="002E65C8" w:rsidRPr="0037555B" w:rsidRDefault="002E65C8" w:rsidP="00B51D89">
            <w:pPr>
              <w:pStyle w:val="Prrafodelista"/>
              <w:ind w:left="318"/>
              <w:rPr>
                <w:b w:val="0"/>
                <w:bCs w:val="0"/>
                <w:lang w:val="es-ES"/>
              </w:rPr>
            </w:pPr>
          </w:p>
        </w:tc>
        <w:tc>
          <w:tcPr>
            <w:tcW w:w="2268" w:type="dxa"/>
          </w:tcPr>
          <w:p w14:paraId="32E7F1E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2410" w:type="dxa"/>
          </w:tcPr>
          <w:p w14:paraId="0738CE5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70239EA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72F63113" w14:textId="77777777" w:rsidR="002E65C8" w:rsidRPr="0037555B" w:rsidRDefault="002E65C8" w:rsidP="00DC6932">
            <w:pPr>
              <w:pStyle w:val="Prrafodelista"/>
              <w:numPr>
                <w:ilvl w:val="0"/>
                <w:numId w:val="12"/>
              </w:numPr>
              <w:ind w:left="318"/>
              <w:rPr>
                <w:lang w:val="es-ES"/>
              </w:rPr>
            </w:pPr>
            <w:r w:rsidRPr="0037555B">
              <w:rPr>
                <w:lang w:val="es-ES"/>
              </w:rPr>
              <w:t>Gestión</w:t>
            </w:r>
          </w:p>
        </w:tc>
        <w:tc>
          <w:tcPr>
            <w:tcW w:w="2268" w:type="dxa"/>
          </w:tcPr>
          <w:p w14:paraId="69C5A4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E514DD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39CF5DF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8B1277" w14:textId="77777777" w:rsidR="002E65C8" w:rsidRPr="0037555B" w:rsidRDefault="002E65C8" w:rsidP="00B51D89">
            <w:pPr>
              <w:pStyle w:val="Prrafodelista"/>
              <w:ind w:left="318"/>
              <w:rPr>
                <w:b w:val="0"/>
                <w:bCs w:val="0"/>
                <w:lang w:val="es-ES"/>
              </w:rPr>
            </w:pPr>
          </w:p>
        </w:tc>
        <w:tc>
          <w:tcPr>
            <w:tcW w:w="2268" w:type="dxa"/>
          </w:tcPr>
          <w:p w14:paraId="6F501AF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6F26AD33"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7417CD1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3547783" w14:textId="77777777" w:rsidR="002E65C8" w:rsidRPr="0037555B" w:rsidRDefault="002E65C8" w:rsidP="00DC6932">
            <w:pPr>
              <w:pStyle w:val="Prrafodelista"/>
              <w:numPr>
                <w:ilvl w:val="0"/>
                <w:numId w:val="12"/>
              </w:numPr>
              <w:ind w:left="318"/>
              <w:rPr>
                <w:lang w:val="es-ES"/>
              </w:rPr>
            </w:pPr>
            <w:r w:rsidRPr="0037555B">
              <w:rPr>
                <w:lang w:val="es-ES"/>
              </w:rPr>
              <w:t>Recursos Humanos</w:t>
            </w:r>
          </w:p>
        </w:tc>
        <w:tc>
          <w:tcPr>
            <w:tcW w:w="2268" w:type="dxa"/>
          </w:tcPr>
          <w:p w14:paraId="3A79D1E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6E775C2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61B1B9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24B62A" w14:textId="77777777" w:rsidR="002E65C8" w:rsidRPr="0037555B" w:rsidRDefault="002E65C8" w:rsidP="00B51D89">
            <w:pPr>
              <w:pStyle w:val="Prrafodelista"/>
              <w:ind w:left="318"/>
              <w:rPr>
                <w:b w:val="0"/>
                <w:bCs w:val="0"/>
                <w:lang w:val="es-ES"/>
              </w:rPr>
            </w:pPr>
          </w:p>
        </w:tc>
        <w:tc>
          <w:tcPr>
            <w:tcW w:w="2268" w:type="dxa"/>
          </w:tcPr>
          <w:p w14:paraId="2B6D410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2410" w:type="dxa"/>
          </w:tcPr>
          <w:p w14:paraId="19636B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1BAE15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8FD4D6A" w14:textId="77777777" w:rsidR="002E65C8" w:rsidRPr="0037555B" w:rsidRDefault="002E65C8" w:rsidP="00DC6932">
            <w:pPr>
              <w:pStyle w:val="Prrafodelista"/>
              <w:numPr>
                <w:ilvl w:val="0"/>
                <w:numId w:val="12"/>
              </w:numPr>
              <w:ind w:left="318"/>
              <w:rPr>
                <w:lang w:val="es-ES"/>
              </w:rPr>
            </w:pPr>
            <w:r w:rsidRPr="0037555B">
              <w:rPr>
                <w:lang w:val="es-ES"/>
              </w:rPr>
              <w:t>Diseño</w:t>
            </w:r>
          </w:p>
        </w:tc>
        <w:tc>
          <w:tcPr>
            <w:tcW w:w="2268" w:type="dxa"/>
          </w:tcPr>
          <w:p w14:paraId="188F96C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57981DC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2D1473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9647B9B" w14:textId="77777777" w:rsidR="002E65C8" w:rsidRPr="0037555B" w:rsidRDefault="002E65C8" w:rsidP="00B51D89">
            <w:pPr>
              <w:pStyle w:val="Prrafodelista"/>
              <w:ind w:left="318"/>
              <w:rPr>
                <w:b w:val="0"/>
                <w:bCs w:val="0"/>
                <w:lang w:val="es-ES"/>
              </w:rPr>
            </w:pPr>
          </w:p>
        </w:tc>
        <w:tc>
          <w:tcPr>
            <w:tcW w:w="2268" w:type="dxa"/>
          </w:tcPr>
          <w:p w14:paraId="1EE6EC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C17A99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r>
      <w:tr w:rsidR="002E65C8" w14:paraId="7D5C891C"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41A5E884" w14:textId="77777777" w:rsidR="002E65C8" w:rsidRPr="0037555B" w:rsidRDefault="002E65C8" w:rsidP="00B51D89">
            <w:pPr>
              <w:pStyle w:val="Prrafodelista"/>
              <w:ind w:left="318"/>
              <w:rPr>
                <w:b w:val="0"/>
                <w:bCs w:val="0"/>
                <w:lang w:val="es-ES"/>
              </w:rPr>
            </w:pPr>
          </w:p>
        </w:tc>
        <w:tc>
          <w:tcPr>
            <w:tcW w:w="2268" w:type="dxa"/>
          </w:tcPr>
          <w:p w14:paraId="14D5DA2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2410" w:type="dxa"/>
          </w:tcPr>
          <w:p w14:paraId="6B1E1D7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2F785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204EA2F" w14:textId="77777777" w:rsidR="002E65C8" w:rsidRPr="0037555B" w:rsidRDefault="002E65C8" w:rsidP="00DC6932">
            <w:pPr>
              <w:pStyle w:val="Prrafodelista"/>
              <w:numPr>
                <w:ilvl w:val="0"/>
                <w:numId w:val="12"/>
              </w:numPr>
              <w:ind w:left="318"/>
              <w:rPr>
                <w:lang w:val="es-ES"/>
              </w:rPr>
            </w:pPr>
            <w:r w:rsidRPr="0037555B">
              <w:rPr>
                <w:lang w:val="es-ES"/>
              </w:rPr>
              <w:t>Estructuración</w:t>
            </w:r>
          </w:p>
        </w:tc>
        <w:tc>
          <w:tcPr>
            <w:tcW w:w="2268" w:type="dxa"/>
          </w:tcPr>
          <w:p w14:paraId="7199066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1696BA5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6A3EA4B4"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6A7E313" w14:textId="77777777" w:rsidR="002E65C8" w:rsidRPr="0037555B" w:rsidRDefault="002E65C8" w:rsidP="00DC6932">
            <w:pPr>
              <w:pStyle w:val="Prrafodelista"/>
              <w:numPr>
                <w:ilvl w:val="0"/>
                <w:numId w:val="12"/>
              </w:numPr>
              <w:ind w:left="318"/>
              <w:rPr>
                <w:lang w:val="es-ES"/>
              </w:rPr>
            </w:pPr>
            <w:r w:rsidRPr="0037555B">
              <w:rPr>
                <w:lang w:val="es-ES"/>
              </w:rPr>
              <w:t>Adquisición</w:t>
            </w:r>
          </w:p>
        </w:tc>
        <w:tc>
          <w:tcPr>
            <w:tcW w:w="2268" w:type="dxa"/>
          </w:tcPr>
          <w:p w14:paraId="61BF247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7CE7F8B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CBE4FA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418E32" w14:textId="77777777" w:rsidR="002E65C8" w:rsidRPr="0037555B" w:rsidRDefault="002E65C8" w:rsidP="00B51D89">
            <w:pPr>
              <w:pStyle w:val="Prrafodelista"/>
              <w:ind w:left="318"/>
              <w:rPr>
                <w:b w:val="0"/>
                <w:bCs w:val="0"/>
                <w:lang w:val="es-ES"/>
              </w:rPr>
            </w:pPr>
          </w:p>
        </w:tc>
        <w:tc>
          <w:tcPr>
            <w:tcW w:w="2268" w:type="dxa"/>
          </w:tcPr>
          <w:p w14:paraId="6DF8D0DA"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D71405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7553293"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2C0291DC" w14:textId="77777777" w:rsidR="002E65C8" w:rsidRPr="0037555B" w:rsidRDefault="002E65C8" w:rsidP="00DC6932">
            <w:pPr>
              <w:pStyle w:val="Prrafodelista"/>
              <w:numPr>
                <w:ilvl w:val="0"/>
                <w:numId w:val="12"/>
              </w:numPr>
              <w:ind w:left="318"/>
              <w:rPr>
                <w:lang w:val="es-ES"/>
              </w:rPr>
            </w:pPr>
            <w:r w:rsidRPr="0037555B">
              <w:rPr>
                <w:lang w:val="es-ES"/>
              </w:rPr>
              <w:t>Construcción</w:t>
            </w:r>
          </w:p>
        </w:tc>
        <w:tc>
          <w:tcPr>
            <w:tcW w:w="2268" w:type="dxa"/>
          </w:tcPr>
          <w:p w14:paraId="79A276D1"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2410" w:type="dxa"/>
          </w:tcPr>
          <w:p w14:paraId="68B51E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6748E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A81D7EA" w14:textId="77777777" w:rsidR="002E65C8" w:rsidRPr="0037555B" w:rsidRDefault="002E65C8" w:rsidP="00B51D89">
            <w:pPr>
              <w:pStyle w:val="Prrafodelista"/>
              <w:ind w:left="318"/>
              <w:rPr>
                <w:b w:val="0"/>
                <w:bCs w:val="0"/>
                <w:lang w:val="es-ES"/>
              </w:rPr>
            </w:pPr>
          </w:p>
        </w:tc>
        <w:tc>
          <w:tcPr>
            <w:tcW w:w="2268" w:type="dxa"/>
          </w:tcPr>
          <w:p w14:paraId="124513C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2410" w:type="dxa"/>
          </w:tcPr>
          <w:p w14:paraId="7F14CF72"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6F6DE2DE"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016526A2" w14:textId="77777777" w:rsidR="002E65C8" w:rsidRPr="0037555B" w:rsidRDefault="002E65C8" w:rsidP="00B51D89">
            <w:pPr>
              <w:pStyle w:val="Prrafodelista"/>
              <w:ind w:left="318"/>
              <w:rPr>
                <w:b w:val="0"/>
                <w:bCs w:val="0"/>
                <w:lang w:val="es-ES"/>
              </w:rPr>
            </w:pPr>
          </w:p>
        </w:tc>
        <w:tc>
          <w:tcPr>
            <w:tcW w:w="2268" w:type="dxa"/>
          </w:tcPr>
          <w:p w14:paraId="2087BE5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2410" w:type="dxa"/>
          </w:tcPr>
          <w:p w14:paraId="129EC16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5C90C5E2"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5A5566B" w14:textId="77777777" w:rsidR="002E65C8" w:rsidRPr="0037555B" w:rsidRDefault="002E65C8" w:rsidP="00B51D89">
            <w:pPr>
              <w:pStyle w:val="Prrafodelista"/>
              <w:ind w:left="318"/>
              <w:rPr>
                <w:b w:val="0"/>
                <w:bCs w:val="0"/>
                <w:lang w:val="es-ES"/>
              </w:rPr>
            </w:pPr>
          </w:p>
        </w:tc>
        <w:tc>
          <w:tcPr>
            <w:tcW w:w="2268" w:type="dxa"/>
          </w:tcPr>
          <w:p w14:paraId="12F141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4C6BBF2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C01DDAD"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0447F8" w14:textId="77777777" w:rsidR="002E65C8" w:rsidRPr="0037555B" w:rsidRDefault="002E65C8" w:rsidP="00DC6932">
            <w:pPr>
              <w:pStyle w:val="Prrafodelista"/>
              <w:numPr>
                <w:ilvl w:val="0"/>
                <w:numId w:val="12"/>
              </w:numPr>
              <w:ind w:left="318"/>
              <w:rPr>
                <w:lang w:val="es-ES"/>
              </w:rPr>
            </w:pPr>
            <w:r w:rsidRPr="0037555B">
              <w:rPr>
                <w:lang w:val="es-ES"/>
              </w:rPr>
              <w:t>Pruebas de calidad</w:t>
            </w:r>
          </w:p>
        </w:tc>
        <w:tc>
          <w:tcPr>
            <w:tcW w:w="2268" w:type="dxa"/>
          </w:tcPr>
          <w:p w14:paraId="7449B8E7"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2410" w:type="dxa"/>
          </w:tcPr>
          <w:p w14:paraId="4B475E8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1B80C02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EA1E2A8" w14:textId="77777777" w:rsidR="002E65C8" w:rsidRPr="0037555B" w:rsidRDefault="002E65C8" w:rsidP="00B51D89">
            <w:pPr>
              <w:pStyle w:val="Prrafodelista"/>
              <w:ind w:left="318"/>
              <w:rPr>
                <w:b w:val="0"/>
                <w:bCs w:val="0"/>
                <w:lang w:val="es-ES"/>
              </w:rPr>
            </w:pPr>
          </w:p>
        </w:tc>
        <w:tc>
          <w:tcPr>
            <w:tcW w:w="2268" w:type="dxa"/>
          </w:tcPr>
          <w:p w14:paraId="6381125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2410" w:type="dxa"/>
          </w:tcPr>
          <w:p w14:paraId="69A935C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5045D00F"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559509F" w14:textId="77777777" w:rsidR="002E65C8" w:rsidRPr="0037555B" w:rsidRDefault="002E65C8" w:rsidP="00B51D89">
            <w:pPr>
              <w:pStyle w:val="Prrafodelista"/>
              <w:ind w:left="318"/>
              <w:rPr>
                <w:b w:val="0"/>
                <w:bCs w:val="0"/>
                <w:lang w:val="es-ES"/>
              </w:rPr>
            </w:pPr>
          </w:p>
        </w:tc>
        <w:tc>
          <w:tcPr>
            <w:tcW w:w="2268" w:type="dxa"/>
          </w:tcPr>
          <w:p w14:paraId="3E76A8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2410" w:type="dxa"/>
          </w:tcPr>
          <w:p w14:paraId="691E739A"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774C001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4BA59E" w14:textId="77777777" w:rsidR="002E65C8" w:rsidRPr="0037555B" w:rsidRDefault="002E65C8" w:rsidP="00DC6932">
            <w:pPr>
              <w:pStyle w:val="Prrafodelista"/>
              <w:numPr>
                <w:ilvl w:val="0"/>
                <w:numId w:val="12"/>
              </w:numPr>
              <w:ind w:left="318"/>
              <w:rPr>
                <w:lang w:val="es-ES"/>
              </w:rPr>
            </w:pPr>
            <w:r w:rsidRPr="0037555B">
              <w:rPr>
                <w:lang w:val="es-ES"/>
              </w:rPr>
              <w:t>Migración</w:t>
            </w:r>
          </w:p>
        </w:tc>
        <w:tc>
          <w:tcPr>
            <w:tcW w:w="2268" w:type="dxa"/>
          </w:tcPr>
          <w:p w14:paraId="6E1D73E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7AF3D5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r w:rsidR="002E65C8" w14:paraId="00F58757"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39AD111B" w14:textId="77777777" w:rsidR="002E65C8" w:rsidRPr="0037555B" w:rsidRDefault="002E65C8" w:rsidP="00B51D89">
            <w:pPr>
              <w:pStyle w:val="Prrafodelista"/>
              <w:ind w:left="318"/>
              <w:rPr>
                <w:b w:val="0"/>
                <w:bCs w:val="0"/>
                <w:lang w:val="es-ES"/>
              </w:rPr>
            </w:pPr>
          </w:p>
        </w:tc>
        <w:tc>
          <w:tcPr>
            <w:tcW w:w="2268" w:type="dxa"/>
          </w:tcPr>
          <w:p w14:paraId="3F76180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2410" w:type="dxa"/>
          </w:tcPr>
          <w:p w14:paraId="308532A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r>
      <w:tr w:rsidR="002E65C8" w14:paraId="654D91C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655D771" w14:textId="77777777" w:rsidR="002E65C8" w:rsidRPr="0037555B" w:rsidRDefault="002E65C8" w:rsidP="00DC6932">
            <w:pPr>
              <w:pStyle w:val="Prrafodelista"/>
              <w:numPr>
                <w:ilvl w:val="0"/>
                <w:numId w:val="12"/>
              </w:numPr>
              <w:ind w:left="318"/>
              <w:rPr>
                <w:lang w:val="es-ES"/>
              </w:rPr>
            </w:pPr>
            <w:r w:rsidRPr="0037555B">
              <w:rPr>
                <w:lang w:val="es-ES"/>
              </w:rPr>
              <w:t>Implantación</w:t>
            </w:r>
          </w:p>
        </w:tc>
        <w:tc>
          <w:tcPr>
            <w:tcW w:w="2268" w:type="dxa"/>
          </w:tcPr>
          <w:p w14:paraId="0636E4C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2410" w:type="dxa"/>
          </w:tcPr>
          <w:p w14:paraId="02F3FD6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r>
      <w:tr w:rsidR="002E65C8" w14:paraId="3E57645B" w14:textId="77777777" w:rsidTr="002E65C8">
        <w:tc>
          <w:tcPr>
            <w:cnfStyle w:val="001000000000" w:firstRow="0" w:lastRow="0" w:firstColumn="1" w:lastColumn="0" w:oddVBand="0" w:evenVBand="0" w:oddHBand="0" w:evenHBand="0" w:firstRowFirstColumn="0" w:firstRowLastColumn="0" w:lastRowFirstColumn="0" w:lastRowLastColumn="0"/>
            <w:tcW w:w="3119" w:type="dxa"/>
          </w:tcPr>
          <w:p w14:paraId="6BDEDAC2" w14:textId="77777777" w:rsidR="002E65C8" w:rsidRPr="0037555B" w:rsidRDefault="002E65C8" w:rsidP="00B51D89">
            <w:pPr>
              <w:pStyle w:val="Prrafodelista"/>
              <w:ind w:left="318"/>
              <w:rPr>
                <w:b w:val="0"/>
                <w:bCs w:val="0"/>
                <w:lang w:val="es-ES"/>
              </w:rPr>
            </w:pPr>
          </w:p>
        </w:tc>
        <w:tc>
          <w:tcPr>
            <w:tcW w:w="2268" w:type="dxa"/>
          </w:tcPr>
          <w:p w14:paraId="5F7B364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2410" w:type="dxa"/>
          </w:tcPr>
          <w:p w14:paraId="14DEB1C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r>
      <w:tr w:rsidR="002E65C8" w14:paraId="75E6428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9B1C5F5" w14:textId="77777777" w:rsidR="002E65C8" w:rsidRPr="0037555B" w:rsidRDefault="002E65C8" w:rsidP="00DC6932">
            <w:pPr>
              <w:pStyle w:val="Prrafodelista"/>
              <w:numPr>
                <w:ilvl w:val="0"/>
                <w:numId w:val="12"/>
              </w:numPr>
              <w:ind w:left="318"/>
              <w:rPr>
                <w:lang w:val="es-ES"/>
              </w:rPr>
            </w:pPr>
            <w:r w:rsidRPr="0037555B">
              <w:rPr>
                <w:lang w:val="es-ES"/>
              </w:rPr>
              <w:t>Cierre</w:t>
            </w:r>
          </w:p>
        </w:tc>
        <w:tc>
          <w:tcPr>
            <w:tcW w:w="2268" w:type="dxa"/>
          </w:tcPr>
          <w:p w14:paraId="74042C1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2410" w:type="dxa"/>
          </w:tcPr>
          <w:p w14:paraId="5F1CFB6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r>
    </w:tbl>
    <w:p w14:paraId="1D947079" w14:textId="1E320FDA" w:rsidR="002E65C8" w:rsidRDefault="002E65C8" w:rsidP="002E65C8">
      <w:r>
        <w:t>Cantidad de recursos a utilizar en cada línea de trabajo principal del proyecto.</w:t>
      </w:r>
    </w:p>
    <w:p w14:paraId="62AB83A2" w14:textId="77777777" w:rsidR="002E65C8" w:rsidRDefault="002E65C8" w:rsidP="002E65C8">
      <w:r>
        <w:lastRenderedPageBreak/>
        <w:t>El método de entrenamiento del personal va a ser mediante la inducción de conocimiento por parte de otros miembros con más experiencia. Para no tener que capacitar desde 0 solo se van a aceptar miembros de equipo que tengan un título de ingeniería en informática o afín.</w:t>
      </w:r>
    </w:p>
    <w:p w14:paraId="1572F8F7" w14:textId="77777777" w:rsidR="002E65C8" w:rsidRDefault="002E65C8" w:rsidP="002E65C8"/>
    <w:p w14:paraId="68E5C819" w14:textId="77777777" w:rsidR="002E65C8" w:rsidRDefault="002E65C8" w:rsidP="002E65C8">
      <w:r>
        <w:t>Todos los miembros del equipo cuentan con su equipo propio de trabajo</w:t>
      </w:r>
    </w:p>
    <w:p w14:paraId="6B187C4C" w14:textId="256566E6" w:rsidR="00E65274" w:rsidRDefault="00E65274">
      <w:r>
        <w:br w:type="page"/>
      </w:r>
    </w:p>
    <w:p w14:paraId="3E293FA0" w14:textId="454EC44C" w:rsidR="00E65274" w:rsidRDefault="00E65274" w:rsidP="00E65274">
      <w:pPr>
        <w:pStyle w:val="Ttulo1"/>
      </w:pPr>
      <w:bookmarkStart w:id="58" w:name="_Toc467430131"/>
      <w:r>
        <w:lastRenderedPageBreak/>
        <w:t>Líneas de trabajo, distribución de recursos humanos y cronogramas</w:t>
      </w:r>
      <w:bookmarkEnd w:id="58"/>
    </w:p>
    <w:p w14:paraId="2CF35B46" w14:textId="3B3DA052" w:rsidR="00E65274" w:rsidRDefault="00E65274" w:rsidP="0009746B">
      <w:pPr>
        <w:pStyle w:val="Ttulo2"/>
      </w:pPr>
      <w:bookmarkStart w:id="59" w:name="_Toc467430132"/>
      <w:r>
        <w:t>Líneas de trabajo</w:t>
      </w:r>
      <w:bookmarkEnd w:id="59"/>
    </w:p>
    <w:p w14:paraId="34665B0E" w14:textId="77777777" w:rsidR="002E65C8" w:rsidRDefault="002E65C8"/>
    <w:p w14:paraId="66256B65" w14:textId="13F0CC74" w:rsidR="00B51D89" w:rsidRDefault="00B51D89" w:rsidP="00B51D89">
      <w:pPr>
        <w:pStyle w:val="Descripcin"/>
        <w:keepNext/>
      </w:pPr>
      <w:bookmarkStart w:id="60" w:name="_Toc467430089"/>
      <w:r>
        <w:t xml:space="preserve">Tabla </w:t>
      </w:r>
      <w:r>
        <w:fldChar w:fldCharType="begin"/>
      </w:r>
      <w:r>
        <w:instrText xml:space="preserve"> SEQ Tabla \* ARABIC </w:instrText>
      </w:r>
      <w:r>
        <w:fldChar w:fldCharType="separate"/>
      </w:r>
      <w:r w:rsidR="00C47D77">
        <w:rPr>
          <w:noProof/>
        </w:rPr>
        <w:t>10</w:t>
      </w:r>
      <w:r>
        <w:fldChar w:fldCharType="end"/>
      </w:r>
      <w:r>
        <w:t>. Líneas de trabajo</w:t>
      </w:r>
      <w:bookmarkEnd w:id="60"/>
    </w:p>
    <w:tbl>
      <w:tblPr>
        <w:tblStyle w:val="Tabladelista6concolores-nfasis1"/>
        <w:tblW w:w="9498" w:type="dxa"/>
        <w:tblLayout w:type="fixed"/>
        <w:tblLook w:val="04A0" w:firstRow="1" w:lastRow="0" w:firstColumn="1" w:lastColumn="0" w:noHBand="0" w:noVBand="1"/>
      </w:tblPr>
      <w:tblGrid>
        <w:gridCol w:w="1701"/>
        <w:gridCol w:w="1843"/>
        <w:gridCol w:w="1843"/>
        <w:gridCol w:w="4111"/>
      </w:tblGrid>
      <w:tr w:rsidR="002E65C8" w14:paraId="1BE19035" w14:textId="77777777" w:rsidTr="002E6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5BFE8C0" w14:textId="77777777" w:rsidR="002E65C8" w:rsidRDefault="002E65C8" w:rsidP="00B51D89">
            <w:pPr>
              <w:rPr>
                <w:lang w:val="es-ES"/>
              </w:rPr>
            </w:pPr>
            <w:r>
              <w:rPr>
                <w:lang w:val="es-ES"/>
              </w:rPr>
              <w:t>Identificación de línea de trabajo</w:t>
            </w:r>
          </w:p>
        </w:tc>
        <w:tc>
          <w:tcPr>
            <w:tcW w:w="1843" w:type="dxa"/>
          </w:tcPr>
          <w:p w14:paraId="3E50DE3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línea de trabajo</w:t>
            </w:r>
          </w:p>
        </w:tc>
        <w:tc>
          <w:tcPr>
            <w:tcW w:w="1843" w:type="dxa"/>
          </w:tcPr>
          <w:p w14:paraId="3F6A0DB2"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Identificación de actividades correspondientes</w:t>
            </w:r>
          </w:p>
        </w:tc>
        <w:tc>
          <w:tcPr>
            <w:tcW w:w="4111" w:type="dxa"/>
          </w:tcPr>
          <w:p w14:paraId="629C2919" w14:textId="77777777" w:rsidR="002E65C8" w:rsidRDefault="002E65C8" w:rsidP="00B51D89">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 de actividades correspondientes</w:t>
            </w:r>
          </w:p>
        </w:tc>
      </w:tr>
      <w:tr w:rsidR="002E65C8" w14:paraId="49769DA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65F8DA" w14:textId="77777777" w:rsidR="002E65C8" w:rsidRDefault="002E65C8" w:rsidP="00B51D89">
            <w:pPr>
              <w:rPr>
                <w:lang w:val="es-ES"/>
              </w:rPr>
            </w:pPr>
            <w:r>
              <w:rPr>
                <w:lang w:val="es-ES"/>
              </w:rPr>
              <w:t>1</w:t>
            </w:r>
          </w:p>
        </w:tc>
        <w:tc>
          <w:tcPr>
            <w:tcW w:w="1843" w:type="dxa"/>
          </w:tcPr>
          <w:p w14:paraId="5E08947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Análisis y planificación</w:t>
            </w:r>
          </w:p>
        </w:tc>
        <w:tc>
          <w:tcPr>
            <w:tcW w:w="1843" w:type="dxa"/>
          </w:tcPr>
          <w:p w14:paraId="0A3582B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1.1</w:t>
            </w:r>
          </w:p>
        </w:tc>
        <w:tc>
          <w:tcPr>
            <w:tcW w:w="4111" w:type="dxa"/>
          </w:tcPr>
          <w:p w14:paraId="41E3566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Introducción</w:t>
            </w:r>
          </w:p>
        </w:tc>
      </w:tr>
      <w:tr w:rsidR="002E65C8" w14:paraId="2BB7C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8B39FA" w14:textId="77777777" w:rsidR="002E65C8" w:rsidRDefault="002E65C8" w:rsidP="00B51D89">
            <w:pPr>
              <w:rPr>
                <w:lang w:val="es-ES"/>
              </w:rPr>
            </w:pPr>
          </w:p>
        </w:tc>
        <w:tc>
          <w:tcPr>
            <w:tcW w:w="1843" w:type="dxa"/>
          </w:tcPr>
          <w:p w14:paraId="063C270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B11C8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419FD4E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Toma de requerimientos</w:t>
            </w:r>
          </w:p>
        </w:tc>
      </w:tr>
      <w:tr w:rsidR="002E65C8" w14:paraId="46CD5FB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4D24BE0" w14:textId="77777777" w:rsidR="002E65C8" w:rsidRDefault="002E65C8" w:rsidP="00B51D89">
            <w:pPr>
              <w:rPr>
                <w:lang w:val="es-ES"/>
              </w:rPr>
            </w:pPr>
          </w:p>
        </w:tc>
        <w:tc>
          <w:tcPr>
            <w:tcW w:w="1843" w:type="dxa"/>
          </w:tcPr>
          <w:p w14:paraId="52B59BD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C27EA7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425B620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Establecer alcance</w:t>
            </w:r>
          </w:p>
        </w:tc>
      </w:tr>
      <w:tr w:rsidR="002E65C8" w14:paraId="4A5BDFD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FDEDFC1" w14:textId="77777777" w:rsidR="002E65C8" w:rsidRDefault="002E65C8" w:rsidP="00B51D89">
            <w:pPr>
              <w:rPr>
                <w:lang w:val="es-ES"/>
              </w:rPr>
            </w:pPr>
          </w:p>
        </w:tc>
        <w:tc>
          <w:tcPr>
            <w:tcW w:w="1843" w:type="dxa"/>
          </w:tcPr>
          <w:p w14:paraId="343ABFE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CE039F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1.1.3</w:t>
            </w:r>
          </w:p>
        </w:tc>
        <w:tc>
          <w:tcPr>
            <w:tcW w:w="4111" w:type="dxa"/>
          </w:tcPr>
          <w:p w14:paraId="511C6BA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Generar ERS</w:t>
            </w:r>
          </w:p>
        </w:tc>
      </w:tr>
      <w:tr w:rsidR="002E65C8" w14:paraId="457C68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1A6BE41" w14:textId="77777777" w:rsidR="002E65C8" w:rsidRDefault="002E65C8" w:rsidP="00B51D89">
            <w:pPr>
              <w:rPr>
                <w:lang w:val="es-ES"/>
              </w:rPr>
            </w:pPr>
          </w:p>
        </w:tc>
        <w:tc>
          <w:tcPr>
            <w:tcW w:w="1843" w:type="dxa"/>
          </w:tcPr>
          <w:p w14:paraId="34DD8F3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2CC156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1.2</w:t>
            </w:r>
          </w:p>
        </w:tc>
        <w:tc>
          <w:tcPr>
            <w:tcW w:w="4111" w:type="dxa"/>
          </w:tcPr>
          <w:p w14:paraId="5A5D39B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bCs/>
              </w:rPr>
              <w:t>Organización</w:t>
            </w:r>
          </w:p>
        </w:tc>
      </w:tr>
      <w:tr w:rsidR="002E65C8" w14:paraId="5EA61CC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0BBAE4B" w14:textId="77777777" w:rsidR="002E65C8" w:rsidRDefault="002E65C8" w:rsidP="00B51D89">
            <w:pPr>
              <w:rPr>
                <w:lang w:val="es-ES"/>
              </w:rPr>
            </w:pPr>
          </w:p>
        </w:tc>
        <w:tc>
          <w:tcPr>
            <w:tcW w:w="1843" w:type="dxa"/>
          </w:tcPr>
          <w:p w14:paraId="4B1A412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9430B3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1.2.1</w:t>
            </w:r>
          </w:p>
        </w:tc>
        <w:tc>
          <w:tcPr>
            <w:tcW w:w="4111" w:type="dxa"/>
          </w:tcPr>
          <w:p w14:paraId="2C128C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Modelado de procesos</w:t>
            </w:r>
          </w:p>
        </w:tc>
      </w:tr>
      <w:tr w:rsidR="002E65C8" w14:paraId="2F93156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AB53FE" w14:textId="77777777" w:rsidR="002E65C8" w:rsidRDefault="002E65C8" w:rsidP="00B51D89">
            <w:pPr>
              <w:rPr>
                <w:lang w:val="es-ES"/>
              </w:rPr>
            </w:pPr>
          </w:p>
        </w:tc>
        <w:tc>
          <w:tcPr>
            <w:tcW w:w="1843" w:type="dxa"/>
          </w:tcPr>
          <w:p w14:paraId="38C1EC4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29116D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1.2.2</w:t>
            </w:r>
          </w:p>
        </w:tc>
        <w:tc>
          <w:tcPr>
            <w:tcW w:w="4111" w:type="dxa"/>
          </w:tcPr>
          <w:p w14:paraId="1325E37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Estructura organizacional</w:t>
            </w:r>
          </w:p>
        </w:tc>
      </w:tr>
      <w:tr w:rsidR="002E65C8" w14:paraId="74F5A16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A91FD5" w14:textId="77777777" w:rsidR="002E65C8" w:rsidRDefault="002E65C8" w:rsidP="00B51D89">
            <w:pPr>
              <w:rPr>
                <w:lang w:val="es-ES"/>
              </w:rPr>
            </w:pPr>
          </w:p>
        </w:tc>
        <w:tc>
          <w:tcPr>
            <w:tcW w:w="1843" w:type="dxa"/>
          </w:tcPr>
          <w:p w14:paraId="4B36FB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174EF48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1.2.3</w:t>
            </w:r>
          </w:p>
        </w:tc>
        <w:tc>
          <w:tcPr>
            <w:tcW w:w="4111" w:type="dxa"/>
          </w:tcPr>
          <w:p w14:paraId="4B075F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Establecer responsables</w:t>
            </w:r>
          </w:p>
        </w:tc>
      </w:tr>
      <w:tr w:rsidR="002E65C8" w14:paraId="423666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E3E2A37" w14:textId="77777777" w:rsidR="002E65C8" w:rsidRDefault="002E65C8" w:rsidP="00B51D89">
            <w:pPr>
              <w:rPr>
                <w:lang w:val="es-ES"/>
              </w:rPr>
            </w:pPr>
          </w:p>
        </w:tc>
        <w:tc>
          <w:tcPr>
            <w:tcW w:w="1843" w:type="dxa"/>
          </w:tcPr>
          <w:p w14:paraId="01E6373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7E09AB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1.2.4</w:t>
            </w:r>
          </w:p>
        </w:tc>
        <w:tc>
          <w:tcPr>
            <w:tcW w:w="4111" w:type="dxa"/>
          </w:tcPr>
          <w:p w14:paraId="7E9C034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Interfaces e interacciones</w:t>
            </w:r>
          </w:p>
        </w:tc>
      </w:tr>
      <w:tr w:rsidR="002E65C8" w14:paraId="0550CE8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BF4ED0A" w14:textId="77777777" w:rsidR="002E65C8" w:rsidRDefault="002E65C8" w:rsidP="00B51D89">
            <w:pPr>
              <w:rPr>
                <w:lang w:val="es-ES"/>
              </w:rPr>
            </w:pPr>
            <w:r>
              <w:rPr>
                <w:lang w:val="es-ES"/>
              </w:rPr>
              <w:t>2</w:t>
            </w:r>
          </w:p>
        </w:tc>
        <w:tc>
          <w:tcPr>
            <w:tcW w:w="1843" w:type="dxa"/>
          </w:tcPr>
          <w:p w14:paraId="3E3671F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Gestión</w:t>
            </w:r>
          </w:p>
        </w:tc>
        <w:tc>
          <w:tcPr>
            <w:tcW w:w="1843" w:type="dxa"/>
          </w:tcPr>
          <w:p w14:paraId="49BE3E8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2.1</w:t>
            </w:r>
          </w:p>
        </w:tc>
        <w:tc>
          <w:tcPr>
            <w:tcW w:w="4111" w:type="dxa"/>
          </w:tcPr>
          <w:p w14:paraId="2271DD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Objetivos y prioridades</w:t>
            </w:r>
          </w:p>
        </w:tc>
      </w:tr>
      <w:tr w:rsidR="002E65C8" w14:paraId="476B51A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8108EE7" w14:textId="77777777" w:rsidR="002E65C8" w:rsidRDefault="002E65C8" w:rsidP="00B51D89">
            <w:pPr>
              <w:rPr>
                <w:lang w:val="es-ES"/>
              </w:rPr>
            </w:pPr>
          </w:p>
        </w:tc>
        <w:tc>
          <w:tcPr>
            <w:tcW w:w="1843" w:type="dxa"/>
          </w:tcPr>
          <w:p w14:paraId="7E46F6AD"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37244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2.2</w:t>
            </w:r>
          </w:p>
        </w:tc>
        <w:tc>
          <w:tcPr>
            <w:tcW w:w="4111" w:type="dxa"/>
          </w:tcPr>
          <w:p w14:paraId="51CD2E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Condiciones asumidas, dependencias y restricciones</w:t>
            </w:r>
          </w:p>
        </w:tc>
      </w:tr>
      <w:tr w:rsidR="002E65C8" w14:paraId="393001F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B294E35" w14:textId="77777777" w:rsidR="002E65C8" w:rsidRDefault="002E65C8" w:rsidP="00B51D89">
            <w:pPr>
              <w:rPr>
                <w:lang w:val="es-ES"/>
              </w:rPr>
            </w:pPr>
          </w:p>
        </w:tc>
        <w:tc>
          <w:tcPr>
            <w:tcW w:w="1843" w:type="dxa"/>
          </w:tcPr>
          <w:p w14:paraId="7AAA4AD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57F5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2.3</w:t>
            </w:r>
          </w:p>
        </w:tc>
        <w:tc>
          <w:tcPr>
            <w:tcW w:w="4111" w:type="dxa"/>
          </w:tcPr>
          <w:p w14:paraId="57F3A5E4"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Gestión de riesgos</w:t>
            </w:r>
          </w:p>
        </w:tc>
      </w:tr>
      <w:tr w:rsidR="002E65C8" w14:paraId="515E2D2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C7DD96" w14:textId="77777777" w:rsidR="002E65C8" w:rsidRDefault="002E65C8" w:rsidP="00B51D89">
            <w:pPr>
              <w:rPr>
                <w:lang w:val="es-ES"/>
              </w:rPr>
            </w:pPr>
          </w:p>
        </w:tc>
        <w:tc>
          <w:tcPr>
            <w:tcW w:w="1843" w:type="dxa"/>
          </w:tcPr>
          <w:p w14:paraId="6B8C853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08DF013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2.4</w:t>
            </w:r>
          </w:p>
        </w:tc>
        <w:tc>
          <w:tcPr>
            <w:tcW w:w="4111" w:type="dxa"/>
          </w:tcPr>
          <w:p w14:paraId="6E3DBBE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Mecanismo de control y ajuste</w:t>
            </w:r>
          </w:p>
        </w:tc>
      </w:tr>
      <w:tr w:rsidR="002E65C8" w14:paraId="3126424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F675C0" w14:textId="77777777" w:rsidR="002E65C8" w:rsidRDefault="002E65C8" w:rsidP="00B51D89">
            <w:pPr>
              <w:rPr>
                <w:lang w:val="es-ES"/>
              </w:rPr>
            </w:pPr>
          </w:p>
        </w:tc>
        <w:tc>
          <w:tcPr>
            <w:tcW w:w="1843" w:type="dxa"/>
          </w:tcPr>
          <w:p w14:paraId="1E101F0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B82B53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2.5</w:t>
            </w:r>
          </w:p>
        </w:tc>
        <w:tc>
          <w:tcPr>
            <w:tcW w:w="4111" w:type="dxa"/>
          </w:tcPr>
          <w:p w14:paraId="106FEEB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Recursos</w:t>
            </w:r>
          </w:p>
        </w:tc>
      </w:tr>
      <w:tr w:rsidR="002E65C8" w14:paraId="0F8ED1A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3CA003A" w14:textId="77777777" w:rsidR="002E65C8" w:rsidRDefault="002E65C8" w:rsidP="00B51D89">
            <w:pPr>
              <w:rPr>
                <w:lang w:val="es-ES"/>
              </w:rPr>
            </w:pPr>
            <w:r>
              <w:rPr>
                <w:lang w:val="es-ES"/>
              </w:rPr>
              <w:t>3</w:t>
            </w:r>
          </w:p>
        </w:tc>
        <w:tc>
          <w:tcPr>
            <w:tcW w:w="1843" w:type="dxa"/>
          </w:tcPr>
          <w:p w14:paraId="177787C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Recursos Humanos</w:t>
            </w:r>
          </w:p>
        </w:tc>
        <w:tc>
          <w:tcPr>
            <w:tcW w:w="1843" w:type="dxa"/>
          </w:tcPr>
          <w:p w14:paraId="5FA023B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3.1</w:t>
            </w:r>
          </w:p>
        </w:tc>
        <w:tc>
          <w:tcPr>
            <w:tcW w:w="4111" w:type="dxa"/>
          </w:tcPr>
          <w:p w14:paraId="1D88436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Dependencias</w:t>
            </w:r>
          </w:p>
        </w:tc>
      </w:tr>
      <w:tr w:rsidR="002E65C8" w14:paraId="103105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0D206B" w14:textId="77777777" w:rsidR="002E65C8" w:rsidRDefault="002E65C8" w:rsidP="00B51D89">
            <w:pPr>
              <w:rPr>
                <w:lang w:val="es-ES"/>
              </w:rPr>
            </w:pPr>
          </w:p>
        </w:tc>
        <w:tc>
          <w:tcPr>
            <w:tcW w:w="1843" w:type="dxa"/>
          </w:tcPr>
          <w:p w14:paraId="13A1B0A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D0262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3.2</w:t>
            </w:r>
          </w:p>
        </w:tc>
        <w:tc>
          <w:tcPr>
            <w:tcW w:w="4111" w:type="dxa"/>
          </w:tcPr>
          <w:p w14:paraId="1F8A1A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Distribución de RRHH</w:t>
            </w:r>
          </w:p>
        </w:tc>
      </w:tr>
      <w:tr w:rsidR="002E65C8" w14:paraId="5E9FCB0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3AAF47A" w14:textId="77777777" w:rsidR="002E65C8" w:rsidRDefault="002E65C8" w:rsidP="00B51D89">
            <w:pPr>
              <w:rPr>
                <w:lang w:val="es-ES"/>
              </w:rPr>
            </w:pPr>
          </w:p>
        </w:tc>
        <w:tc>
          <w:tcPr>
            <w:tcW w:w="1843" w:type="dxa"/>
          </w:tcPr>
          <w:p w14:paraId="1071D52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A0ACAB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3.3</w:t>
            </w:r>
          </w:p>
        </w:tc>
        <w:tc>
          <w:tcPr>
            <w:tcW w:w="4111" w:type="dxa"/>
          </w:tcPr>
          <w:p w14:paraId="0B0F223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Cronograma</w:t>
            </w:r>
          </w:p>
        </w:tc>
      </w:tr>
      <w:tr w:rsidR="002E65C8" w14:paraId="7105C6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33CB6D7" w14:textId="77777777" w:rsidR="002E65C8" w:rsidRDefault="002E65C8" w:rsidP="00B51D89">
            <w:pPr>
              <w:rPr>
                <w:lang w:val="es-ES"/>
              </w:rPr>
            </w:pPr>
            <w:r>
              <w:rPr>
                <w:lang w:val="es-ES"/>
              </w:rPr>
              <w:t>4</w:t>
            </w:r>
          </w:p>
        </w:tc>
        <w:tc>
          <w:tcPr>
            <w:tcW w:w="1843" w:type="dxa"/>
          </w:tcPr>
          <w:p w14:paraId="3B3F342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Diseño</w:t>
            </w:r>
          </w:p>
        </w:tc>
        <w:tc>
          <w:tcPr>
            <w:tcW w:w="1843" w:type="dxa"/>
          </w:tcPr>
          <w:p w14:paraId="02C0215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4.1</w:t>
            </w:r>
          </w:p>
        </w:tc>
        <w:tc>
          <w:tcPr>
            <w:tcW w:w="4111" w:type="dxa"/>
          </w:tcPr>
          <w:p w14:paraId="1FCC05C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ECU</w:t>
            </w:r>
          </w:p>
        </w:tc>
      </w:tr>
      <w:tr w:rsidR="002E65C8" w14:paraId="482B555F"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5A404F0" w14:textId="77777777" w:rsidR="002E65C8" w:rsidRDefault="002E65C8" w:rsidP="00B51D89">
            <w:pPr>
              <w:rPr>
                <w:lang w:val="es-ES"/>
              </w:rPr>
            </w:pPr>
          </w:p>
        </w:tc>
        <w:tc>
          <w:tcPr>
            <w:tcW w:w="1843" w:type="dxa"/>
          </w:tcPr>
          <w:p w14:paraId="005E2B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AE1BB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4.2</w:t>
            </w:r>
          </w:p>
        </w:tc>
        <w:tc>
          <w:tcPr>
            <w:tcW w:w="4111" w:type="dxa"/>
          </w:tcPr>
          <w:p w14:paraId="2D699FF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Documentación técnica</w:t>
            </w:r>
          </w:p>
        </w:tc>
      </w:tr>
      <w:tr w:rsidR="002E65C8" w14:paraId="1BDE796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176FAA6" w14:textId="77777777" w:rsidR="002E65C8" w:rsidRDefault="002E65C8" w:rsidP="00B51D89">
            <w:pPr>
              <w:rPr>
                <w:lang w:val="es-ES"/>
              </w:rPr>
            </w:pPr>
          </w:p>
        </w:tc>
        <w:tc>
          <w:tcPr>
            <w:tcW w:w="1843" w:type="dxa"/>
          </w:tcPr>
          <w:p w14:paraId="0C7A83A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531A67B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4.3</w:t>
            </w:r>
          </w:p>
        </w:tc>
        <w:tc>
          <w:tcPr>
            <w:tcW w:w="4111" w:type="dxa"/>
          </w:tcPr>
          <w:p w14:paraId="370A294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Bocetos (Mockups)</w:t>
            </w:r>
          </w:p>
        </w:tc>
      </w:tr>
      <w:tr w:rsidR="002E65C8" w14:paraId="2037B09E"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0E48B35" w14:textId="77777777" w:rsidR="002E65C8" w:rsidRDefault="002E65C8" w:rsidP="00B51D89">
            <w:pPr>
              <w:rPr>
                <w:lang w:val="es-ES"/>
              </w:rPr>
            </w:pPr>
          </w:p>
        </w:tc>
        <w:tc>
          <w:tcPr>
            <w:tcW w:w="1843" w:type="dxa"/>
          </w:tcPr>
          <w:p w14:paraId="1ABD56D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CB8F66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4.4</w:t>
            </w:r>
          </w:p>
        </w:tc>
        <w:tc>
          <w:tcPr>
            <w:tcW w:w="4111" w:type="dxa"/>
          </w:tcPr>
          <w:p w14:paraId="0ED1C32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Modelo de clases</w:t>
            </w:r>
          </w:p>
        </w:tc>
      </w:tr>
      <w:tr w:rsidR="002E65C8" w14:paraId="16097A22"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137F58E5" w14:textId="77777777" w:rsidR="002E65C8" w:rsidRDefault="002E65C8" w:rsidP="00B51D89">
            <w:pPr>
              <w:rPr>
                <w:lang w:val="es-ES"/>
              </w:rPr>
            </w:pPr>
          </w:p>
        </w:tc>
        <w:tc>
          <w:tcPr>
            <w:tcW w:w="1843" w:type="dxa"/>
          </w:tcPr>
          <w:p w14:paraId="178205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20EAF0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4.5</w:t>
            </w:r>
          </w:p>
        </w:tc>
        <w:tc>
          <w:tcPr>
            <w:tcW w:w="4111" w:type="dxa"/>
          </w:tcPr>
          <w:p w14:paraId="385E55A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Modelo de datos</w:t>
            </w:r>
          </w:p>
        </w:tc>
      </w:tr>
      <w:tr w:rsidR="002E65C8" w14:paraId="12328BE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9F2B3E" w14:textId="77777777" w:rsidR="002E65C8" w:rsidRDefault="002E65C8" w:rsidP="00B51D89">
            <w:pPr>
              <w:rPr>
                <w:lang w:val="es-ES"/>
              </w:rPr>
            </w:pPr>
            <w:r>
              <w:rPr>
                <w:lang w:val="es-ES"/>
              </w:rPr>
              <w:t>5</w:t>
            </w:r>
          </w:p>
        </w:tc>
        <w:tc>
          <w:tcPr>
            <w:tcW w:w="1843" w:type="dxa"/>
          </w:tcPr>
          <w:p w14:paraId="694AA889"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Estructuración</w:t>
            </w:r>
          </w:p>
        </w:tc>
        <w:tc>
          <w:tcPr>
            <w:tcW w:w="1843" w:type="dxa"/>
          </w:tcPr>
          <w:p w14:paraId="703086C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5.1</w:t>
            </w:r>
          </w:p>
        </w:tc>
        <w:tc>
          <w:tcPr>
            <w:tcW w:w="4111" w:type="dxa"/>
          </w:tcPr>
          <w:p w14:paraId="10AE850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Recopilación de los datos existentes del centro médico</w:t>
            </w:r>
          </w:p>
        </w:tc>
      </w:tr>
      <w:tr w:rsidR="002E65C8" w14:paraId="1FB8013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2DEA65" w14:textId="77777777" w:rsidR="002E65C8" w:rsidRDefault="002E65C8" w:rsidP="00B51D89">
            <w:pPr>
              <w:rPr>
                <w:lang w:val="es-ES"/>
              </w:rPr>
            </w:pPr>
          </w:p>
        </w:tc>
        <w:tc>
          <w:tcPr>
            <w:tcW w:w="1843" w:type="dxa"/>
          </w:tcPr>
          <w:p w14:paraId="5485F77C"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274453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5.2</w:t>
            </w:r>
          </w:p>
        </w:tc>
        <w:tc>
          <w:tcPr>
            <w:tcW w:w="4111" w:type="dxa"/>
          </w:tcPr>
          <w:p w14:paraId="3190EBEF"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Limpieza de datos no-reutilizables de la clínica</w:t>
            </w:r>
          </w:p>
        </w:tc>
      </w:tr>
      <w:tr w:rsidR="002E65C8" w14:paraId="284116D5"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112BF0A" w14:textId="77777777" w:rsidR="002E65C8" w:rsidRDefault="002E65C8" w:rsidP="00B51D89">
            <w:pPr>
              <w:rPr>
                <w:lang w:val="es-ES"/>
              </w:rPr>
            </w:pPr>
            <w:r>
              <w:rPr>
                <w:lang w:val="es-ES"/>
              </w:rPr>
              <w:t>6</w:t>
            </w:r>
          </w:p>
        </w:tc>
        <w:tc>
          <w:tcPr>
            <w:tcW w:w="1843" w:type="dxa"/>
          </w:tcPr>
          <w:p w14:paraId="7737E7B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Adquisición</w:t>
            </w:r>
          </w:p>
        </w:tc>
        <w:tc>
          <w:tcPr>
            <w:tcW w:w="1843" w:type="dxa"/>
          </w:tcPr>
          <w:p w14:paraId="36C0D50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6.1</w:t>
            </w:r>
          </w:p>
        </w:tc>
        <w:tc>
          <w:tcPr>
            <w:tcW w:w="4111" w:type="dxa"/>
          </w:tcPr>
          <w:p w14:paraId="1EB887D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Adquisición de recursos tecnológicos</w:t>
            </w:r>
          </w:p>
        </w:tc>
      </w:tr>
      <w:tr w:rsidR="002E65C8" w14:paraId="00A6160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415B248" w14:textId="77777777" w:rsidR="002E65C8" w:rsidRDefault="002E65C8" w:rsidP="00B51D89">
            <w:pPr>
              <w:rPr>
                <w:lang w:val="es-ES"/>
              </w:rPr>
            </w:pPr>
          </w:p>
        </w:tc>
        <w:tc>
          <w:tcPr>
            <w:tcW w:w="1843" w:type="dxa"/>
          </w:tcPr>
          <w:p w14:paraId="2F656A3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0A9B08D"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6.2</w:t>
            </w:r>
          </w:p>
        </w:tc>
        <w:tc>
          <w:tcPr>
            <w:tcW w:w="4111" w:type="dxa"/>
          </w:tcPr>
          <w:p w14:paraId="68E6FDDE"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Adquisición de recursos físicos</w:t>
            </w:r>
          </w:p>
        </w:tc>
      </w:tr>
      <w:tr w:rsidR="002E65C8" w14:paraId="5AA780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A7BEFD" w14:textId="77777777" w:rsidR="002E65C8" w:rsidRDefault="002E65C8" w:rsidP="00B51D89">
            <w:pPr>
              <w:rPr>
                <w:lang w:val="es-ES"/>
              </w:rPr>
            </w:pPr>
          </w:p>
        </w:tc>
        <w:tc>
          <w:tcPr>
            <w:tcW w:w="1843" w:type="dxa"/>
          </w:tcPr>
          <w:p w14:paraId="0456F5D0"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720DBF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6.3</w:t>
            </w:r>
          </w:p>
        </w:tc>
        <w:tc>
          <w:tcPr>
            <w:tcW w:w="4111" w:type="dxa"/>
          </w:tcPr>
          <w:p w14:paraId="62A4784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Instalación de recursos físicos</w:t>
            </w:r>
          </w:p>
        </w:tc>
      </w:tr>
      <w:tr w:rsidR="002E65C8" w14:paraId="2E772A74"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6FE80D8" w14:textId="77777777" w:rsidR="002E65C8" w:rsidRDefault="002E65C8" w:rsidP="00B51D89">
            <w:pPr>
              <w:rPr>
                <w:lang w:val="es-ES"/>
              </w:rPr>
            </w:pPr>
            <w:r>
              <w:rPr>
                <w:lang w:val="es-ES"/>
              </w:rPr>
              <w:t>7</w:t>
            </w:r>
          </w:p>
        </w:tc>
        <w:tc>
          <w:tcPr>
            <w:tcW w:w="1843" w:type="dxa"/>
          </w:tcPr>
          <w:p w14:paraId="4CA1CEF0"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Construcción</w:t>
            </w:r>
          </w:p>
        </w:tc>
        <w:tc>
          <w:tcPr>
            <w:tcW w:w="1843" w:type="dxa"/>
          </w:tcPr>
          <w:p w14:paraId="768C995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7.1</w:t>
            </w:r>
          </w:p>
        </w:tc>
        <w:tc>
          <w:tcPr>
            <w:tcW w:w="4111" w:type="dxa"/>
          </w:tcPr>
          <w:p w14:paraId="0AE280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Desarrollo de aplicaciones</w:t>
            </w:r>
          </w:p>
        </w:tc>
      </w:tr>
      <w:tr w:rsidR="002E65C8" w14:paraId="3DB6B009"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CA48181" w14:textId="77777777" w:rsidR="002E65C8" w:rsidRDefault="002E65C8" w:rsidP="00B51D89">
            <w:pPr>
              <w:rPr>
                <w:lang w:val="es-ES"/>
              </w:rPr>
            </w:pPr>
          </w:p>
        </w:tc>
        <w:tc>
          <w:tcPr>
            <w:tcW w:w="1843" w:type="dxa"/>
          </w:tcPr>
          <w:p w14:paraId="3E08F1C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83036C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w:t>
            </w:r>
          </w:p>
        </w:tc>
        <w:tc>
          <w:tcPr>
            <w:tcW w:w="4111" w:type="dxa"/>
          </w:tcPr>
          <w:p w14:paraId="6CB3830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ingreso de pacientes</w:t>
            </w:r>
          </w:p>
        </w:tc>
      </w:tr>
      <w:tr w:rsidR="002E65C8" w14:paraId="52A784DA"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48C12ED" w14:textId="77777777" w:rsidR="002E65C8" w:rsidRDefault="002E65C8" w:rsidP="00B51D89">
            <w:pPr>
              <w:rPr>
                <w:lang w:val="es-ES"/>
              </w:rPr>
            </w:pPr>
          </w:p>
        </w:tc>
        <w:tc>
          <w:tcPr>
            <w:tcW w:w="1843" w:type="dxa"/>
          </w:tcPr>
          <w:p w14:paraId="2CBED6C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042717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7.1.2</w:t>
            </w:r>
          </w:p>
        </w:tc>
        <w:tc>
          <w:tcPr>
            <w:tcW w:w="4111" w:type="dxa"/>
          </w:tcPr>
          <w:p w14:paraId="00081F5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agendamiento de horas</w:t>
            </w:r>
          </w:p>
        </w:tc>
      </w:tr>
      <w:tr w:rsidR="002E65C8" w14:paraId="53AB017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A09222" w14:textId="77777777" w:rsidR="002E65C8" w:rsidRDefault="002E65C8" w:rsidP="00B51D89">
            <w:pPr>
              <w:rPr>
                <w:lang w:val="es-ES"/>
              </w:rPr>
            </w:pPr>
          </w:p>
        </w:tc>
        <w:tc>
          <w:tcPr>
            <w:tcW w:w="1843" w:type="dxa"/>
          </w:tcPr>
          <w:p w14:paraId="4E132241"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F15F3D9"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7.1.3</w:t>
            </w:r>
          </w:p>
        </w:tc>
        <w:tc>
          <w:tcPr>
            <w:tcW w:w="4111" w:type="dxa"/>
          </w:tcPr>
          <w:p w14:paraId="1838BCAD"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agenda personal</w:t>
            </w:r>
          </w:p>
        </w:tc>
      </w:tr>
      <w:tr w:rsidR="002E65C8" w14:paraId="4C35657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263995A" w14:textId="77777777" w:rsidR="002E65C8" w:rsidRDefault="002E65C8" w:rsidP="00B51D89">
            <w:pPr>
              <w:rPr>
                <w:lang w:val="es-ES"/>
              </w:rPr>
            </w:pPr>
          </w:p>
        </w:tc>
        <w:tc>
          <w:tcPr>
            <w:tcW w:w="1843" w:type="dxa"/>
          </w:tcPr>
          <w:p w14:paraId="21FF0636"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F9E0A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7.1.4</w:t>
            </w:r>
          </w:p>
        </w:tc>
        <w:tc>
          <w:tcPr>
            <w:tcW w:w="4111" w:type="dxa"/>
          </w:tcPr>
          <w:p w14:paraId="7D01E18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registro de paciente</w:t>
            </w:r>
          </w:p>
        </w:tc>
      </w:tr>
      <w:tr w:rsidR="002E65C8" w14:paraId="40E90D9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8237E9" w14:textId="77777777" w:rsidR="002E65C8" w:rsidRDefault="002E65C8" w:rsidP="00B51D89">
            <w:pPr>
              <w:rPr>
                <w:lang w:val="es-ES"/>
              </w:rPr>
            </w:pPr>
          </w:p>
        </w:tc>
        <w:tc>
          <w:tcPr>
            <w:tcW w:w="1843" w:type="dxa"/>
          </w:tcPr>
          <w:p w14:paraId="19A7A988"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501F8F9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7.1.5</w:t>
            </w:r>
          </w:p>
        </w:tc>
        <w:tc>
          <w:tcPr>
            <w:tcW w:w="4111" w:type="dxa"/>
          </w:tcPr>
          <w:p w14:paraId="65D53F4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ficha médica</w:t>
            </w:r>
          </w:p>
        </w:tc>
      </w:tr>
      <w:tr w:rsidR="002E65C8" w14:paraId="4DE3CEA5"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7BC07D1" w14:textId="77777777" w:rsidR="002E65C8" w:rsidRDefault="002E65C8" w:rsidP="00B51D89">
            <w:pPr>
              <w:rPr>
                <w:lang w:val="es-ES"/>
              </w:rPr>
            </w:pPr>
          </w:p>
        </w:tc>
        <w:tc>
          <w:tcPr>
            <w:tcW w:w="1843" w:type="dxa"/>
          </w:tcPr>
          <w:p w14:paraId="1384B738"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65758E19"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7.1.6</w:t>
            </w:r>
          </w:p>
        </w:tc>
        <w:tc>
          <w:tcPr>
            <w:tcW w:w="4111" w:type="dxa"/>
          </w:tcPr>
          <w:p w14:paraId="69D93C1B"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post atención</w:t>
            </w:r>
          </w:p>
        </w:tc>
      </w:tr>
      <w:tr w:rsidR="002E65C8" w14:paraId="070878A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77B6CEE" w14:textId="77777777" w:rsidR="002E65C8" w:rsidRDefault="002E65C8" w:rsidP="00B51D89">
            <w:pPr>
              <w:rPr>
                <w:lang w:val="es-ES"/>
              </w:rPr>
            </w:pPr>
          </w:p>
        </w:tc>
        <w:tc>
          <w:tcPr>
            <w:tcW w:w="1843" w:type="dxa"/>
          </w:tcPr>
          <w:p w14:paraId="150EA9E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E98A24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7.1.7</w:t>
            </w:r>
          </w:p>
        </w:tc>
        <w:tc>
          <w:tcPr>
            <w:tcW w:w="4111" w:type="dxa"/>
          </w:tcPr>
          <w:p w14:paraId="7097B50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consultas especialistas</w:t>
            </w:r>
          </w:p>
        </w:tc>
      </w:tr>
      <w:tr w:rsidR="002E65C8" w14:paraId="4BD17843"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6B087D0C" w14:textId="77777777" w:rsidR="002E65C8" w:rsidRDefault="002E65C8" w:rsidP="00B51D89">
            <w:pPr>
              <w:rPr>
                <w:lang w:val="es-ES"/>
              </w:rPr>
            </w:pPr>
          </w:p>
        </w:tc>
        <w:tc>
          <w:tcPr>
            <w:tcW w:w="1843" w:type="dxa"/>
          </w:tcPr>
          <w:p w14:paraId="3FB216E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E25FC0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7.1.8</w:t>
            </w:r>
          </w:p>
        </w:tc>
        <w:tc>
          <w:tcPr>
            <w:tcW w:w="4111" w:type="dxa"/>
          </w:tcPr>
          <w:p w14:paraId="02427D6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mantenedores</w:t>
            </w:r>
          </w:p>
        </w:tc>
      </w:tr>
      <w:tr w:rsidR="002E65C8" w14:paraId="079858C6"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DFF83C0" w14:textId="77777777" w:rsidR="002E65C8" w:rsidRDefault="002E65C8" w:rsidP="00B51D89">
            <w:pPr>
              <w:rPr>
                <w:lang w:val="es-ES"/>
              </w:rPr>
            </w:pPr>
          </w:p>
        </w:tc>
        <w:tc>
          <w:tcPr>
            <w:tcW w:w="1843" w:type="dxa"/>
          </w:tcPr>
          <w:p w14:paraId="0E6E2C54"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3A7423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7.1.9</w:t>
            </w:r>
          </w:p>
        </w:tc>
        <w:tc>
          <w:tcPr>
            <w:tcW w:w="4111" w:type="dxa"/>
          </w:tcPr>
          <w:p w14:paraId="32A5396A"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de cajas</w:t>
            </w:r>
          </w:p>
        </w:tc>
      </w:tr>
      <w:tr w:rsidR="002E65C8" w14:paraId="2778F0FB"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A925F6B" w14:textId="77777777" w:rsidR="002E65C8" w:rsidRDefault="002E65C8" w:rsidP="00B51D89">
            <w:pPr>
              <w:rPr>
                <w:lang w:val="es-ES"/>
              </w:rPr>
            </w:pPr>
          </w:p>
        </w:tc>
        <w:tc>
          <w:tcPr>
            <w:tcW w:w="1843" w:type="dxa"/>
          </w:tcPr>
          <w:p w14:paraId="5C63949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34937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7.1.10</w:t>
            </w:r>
          </w:p>
        </w:tc>
        <w:tc>
          <w:tcPr>
            <w:tcW w:w="4111" w:type="dxa"/>
          </w:tcPr>
          <w:p w14:paraId="5AF29632"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de anulaciones</w:t>
            </w:r>
          </w:p>
        </w:tc>
      </w:tr>
      <w:tr w:rsidR="002E65C8" w14:paraId="2ADEE640"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5C1877A" w14:textId="77777777" w:rsidR="002E65C8" w:rsidRDefault="002E65C8" w:rsidP="00B51D89">
            <w:pPr>
              <w:rPr>
                <w:lang w:val="es-ES"/>
              </w:rPr>
            </w:pPr>
          </w:p>
        </w:tc>
        <w:tc>
          <w:tcPr>
            <w:tcW w:w="1843" w:type="dxa"/>
          </w:tcPr>
          <w:p w14:paraId="4C77394C"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14DDFA9E"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7.1.11</w:t>
            </w:r>
          </w:p>
        </w:tc>
        <w:tc>
          <w:tcPr>
            <w:tcW w:w="4111" w:type="dxa"/>
          </w:tcPr>
          <w:p w14:paraId="22E4495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Desarrollo módulo pago de honorarios</w:t>
            </w:r>
          </w:p>
        </w:tc>
      </w:tr>
      <w:tr w:rsidR="002E65C8" w14:paraId="28232E9C"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4433F5F3" w14:textId="77777777" w:rsidR="002E65C8" w:rsidRDefault="002E65C8" w:rsidP="00B51D89">
            <w:pPr>
              <w:rPr>
                <w:lang w:val="es-ES"/>
              </w:rPr>
            </w:pPr>
          </w:p>
        </w:tc>
        <w:tc>
          <w:tcPr>
            <w:tcW w:w="1843" w:type="dxa"/>
          </w:tcPr>
          <w:p w14:paraId="186F36CF"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7D965A4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7.1.12</w:t>
            </w:r>
          </w:p>
        </w:tc>
        <w:tc>
          <w:tcPr>
            <w:tcW w:w="4111" w:type="dxa"/>
          </w:tcPr>
          <w:p w14:paraId="0C11F651"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Desarrollo módulo reporte de ingreso</w:t>
            </w:r>
          </w:p>
        </w:tc>
      </w:tr>
      <w:tr w:rsidR="002E65C8" w14:paraId="3B419ECB"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8BFDE73" w14:textId="77777777" w:rsidR="002E65C8" w:rsidRDefault="002E65C8" w:rsidP="00B51D89">
            <w:pPr>
              <w:rPr>
                <w:lang w:val="es-ES"/>
              </w:rPr>
            </w:pPr>
          </w:p>
        </w:tc>
        <w:tc>
          <w:tcPr>
            <w:tcW w:w="1843" w:type="dxa"/>
          </w:tcPr>
          <w:p w14:paraId="23C5E26E"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798C6B1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7.2</w:t>
            </w:r>
          </w:p>
        </w:tc>
        <w:tc>
          <w:tcPr>
            <w:tcW w:w="4111" w:type="dxa"/>
          </w:tcPr>
          <w:p w14:paraId="1AF4C54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Programación de base de datos</w:t>
            </w:r>
          </w:p>
        </w:tc>
      </w:tr>
      <w:tr w:rsidR="002E65C8" w14:paraId="340050F9"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5F75B5B3" w14:textId="77777777" w:rsidR="002E65C8" w:rsidRDefault="002E65C8" w:rsidP="00B51D89">
            <w:pPr>
              <w:rPr>
                <w:lang w:val="es-ES"/>
              </w:rPr>
            </w:pPr>
          </w:p>
        </w:tc>
        <w:tc>
          <w:tcPr>
            <w:tcW w:w="1843" w:type="dxa"/>
          </w:tcPr>
          <w:p w14:paraId="41C879B5"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42F1DAE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7.3</w:t>
            </w:r>
          </w:p>
        </w:tc>
        <w:tc>
          <w:tcPr>
            <w:tcW w:w="4111" w:type="dxa"/>
          </w:tcPr>
          <w:p w14:paraId="536710E7"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Integración de aplicaciones</w:t>
            </w:r>
          </w:p>
        </w:tc>
      </w:tr>
      <w:tr w:rsidR="002E65C8" w14:paraId="074F011A"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B2F3F3F" w14:textId="77777777" w:rsidR="002E65C8" w:rsidRDefault="002E65C8" w:rsidP="00B51D89">
            <w:pPr>
              <w:rPr>
                <w:lang w:val="es-ES"/>
              </w:rPr>
            </w:pPr>
          </w:p>
        </w:tc>
        <w:tc>
          <w:tcPr>
            <w:tcW w:w="1843" w:type="dxa"/>
          </w:tcPr>
          <w:p w14:paraId="2E99FEB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64CEBB5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7.4</w:t>
            </w:r>
          </w:p>
        </w:tc>
        <w:tc>
          <w:tcPr>
            <w:tcW w:w="4111" w:type="dxa"/>
          </w:tcPr>
          <w:p w14:paraId="69F56C7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Generación de documentación y planes de prueba</w:t>
            </w:r>
          </w:p>
        </w:tc>
      </w:tr>
      <w:tr w:rsidR="002E65C8" w14:paraId="02000D0F"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CE9FD30" w14:textId="77777777" w:rsidR="002E65C8" w:rsidRDefault="002E65C8" w:rsidP="00B51D89">
            <w:pPr>
              <w:rPr>
                <w:lang w:val="es-ES"/>
              </w:rPr>
            </w:pPr>
            <w:r>
              <w:rPr>
                <w:lang w:val="es-ES"/>
              </w:rPr>
              <w:t>8</w:t>
            </w:r>
          </w:p>
        </w:tc>
        <w:tc>
          <w:tcPr>
            <w:tcW w:w="1843" w:type="dxa"/>
          </w:tcPr>
          <w:p w14:paraId="37A303DD"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Pruebas de calidad</w:t>
            </w:r>
          </w:p>
        </w:tc>
        <w:tc>
          <w:tcPr>
            <w:tcW w:w="1843" w:type="dxa"/>
          </w:tcPr>
          <w:p w14:paraId="03D7FEA5"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8.1</w:t>
            </w:r>
          </w:p>
        </w:tc>
        <w:tc>
          <w:tcPr>
            <w:tcW w:w="4111" w:type="dxa"/>
          </w:tcPr>
          <w:p w14:paraId="1050ACC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Pruebas unitarias</w:t>
            </w:r>
          </w:p>
        </w:tc>
      </w:tr>
      <w:tr w:rsidR="002E65C8" w14:paraId="444F8C4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57019A9E" w14:textId="77777777" w:rsidR="002E65C8" w:rsidRDefault="002E65C8" w:rsidP="00B51D89">
            <w:pPr>
              <w:rPr>
                <w:lang w:val="es-ES"/>
              </w:rPr>
            </w:pPr>
          </w:p>
        </w:tc>
        <w:tc>
          <w:tcPr>
            <w:tcW w:w="1843" w:type="dxa"/>
          </w:tcPr>
          <w:p w14:paraId="739572A5"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475C0D37"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8.2</w:t>
            </w:r>
          </w:p>
        </w:tc>
        <w:tc>
          <w:tcPr>
            <w:tcW w:w="4111" w:type="dxa"/>
          </w:tcPr>
          <w:p w14:paraId="3173D8C3"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Pruebas de integración</w:t>
            </w:r>
          </w:p>
        </w:tc>
      </w:tr>
      <w:tr w:rsidR="002E65C8" w14:paraId="657E9D20"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AC4642B" w14:textId="77777777" w:rsidR="002E65C8" w:rsidRDefault="002E65C8" w:rsidP="00B51D89">
            <w:pPr>
              <w:rPr>
                <w:lang w:val="es-ES"/>
              </w:rPr>
            </w:pPr>
          </w:p>
        </w:tc>
        <w:tc>
          <w:tcPr>
            <w:tcW w:w="1843" w:type="dxa"/>
          </w:tcPr>
          <w:p w14:paraId="1B439533"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0ABF754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8.3</w:t>
            </w:r>
          </w:p>
        </w:tc>
        <w:tc>
          <w:tcPr>
            <w:tcW w:w="4111" w:type="dxa"/>
          </w:tcPr>
          <w:p w14:paraId="6E023380" w14:textId="70CEEFE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Pruebas de aceptación</w:t>
            </w:r>
          </w:p>
        </w:tc>
      </w:tr>
      <w:tr w:rsidR="002E65C8" w14:paraId="590D7AB3"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55EB68E" w14:textId="77777777" w:rsidR="002E65C8" w:rsidRDefault="002E65C8" w:rsidP="00B51D89">
            <w:pPr>
              <w:rPr>
                <w:lang w:val="es-ES"/>
              </w:rPr>
            </w:pPr>
          </w:p>
        </w:tc>
        <w:tc>
          <w:tcPr>
            <w:tcW w:w="1843" w:type="dxa"/>
          </w:tcPr>
          <w:p w14:paraId="5D8E4EE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7770F80"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8.4</w:t>
            </w:r>
          </w:p>
        </w:tc>
        <w:tc>
          <w:tcPr>
            <w:tcW w:w="4111" w:type="dxa"/>
          </w:tcPr>
          <w:p w14:paraId="6D9A71D2" w14:textId="377C3B79" w:rsidR="002E65C8" w:rsidRPr="002E65C8"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Corrección de errores</w:t>
            </w:r>
          </w:p>
        </w:tc>
      </w:tr>
      <w:tr w:rsidR="002E65C8" w14:paraId="20351B47"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5291724" w14:textId="77777777" w:rsidR="002E65C8" w:rsidRDefault="002E65C8" w:rsidP="00B51D89">
            <w:pPr>
              <w:rPr>
                <w:lang w:val="es-ES"/>
              </w:rPr>
            </w:pPr>
            <w:r>
              <w:rPr>
                <w:lang w:val="es-ES"/>
              </w:rPr>
              <w:t>9</w:t>
            </w:r>
          </w:p>
        </w:tc>
        <w:tc>
          <w:tcPr>
            <w:tcW w:w="1843" w:type="dxa"/>
          </w:tcPr>
          <w:p w14:paraId="4469B26B"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Migración</w:t>
            </w:r>
          </w:p>
        </w:tc>
        <w:tc>
          <w:tcPr>
            <w:tcW w:w="1843" w:type="dxa"/>
          </w:tcPr>
          <w:p w14:paraId="25EE93E8"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9.1</w:t>
            </w:r>
          </w:p>
        </w:tc>
        <w:tc>
          <w:tcPr>
            <w:tcW w:w="4111" w:type="dxa"/>
          </w:tcPr>
          <w:p w14:paraId="4CACE760"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bCs/>
              </w:rPr>
              <w:t>Carga de información</w:t>
            </w:r>
          </w:p>
        </w:tc>
      </w:tr>
      <w:tr w:rsidR="002E65C8" w14:paraId="3ACEBAF4"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0643E9F" w14:textId="77777777" w:rsidR="002E65C8" w:rsidRDefault="002E65C8" w:rsidP="00B51D89">
            <w:pPr>
              <w:rPr>
                <w:lang w:val="es-ES"/>
              </w:rPr>
            </w:pPr>
          </w:p>
        </w:tc>
        <w:tc>
          <w:tcPr>
            <w:tcW w:w="1843" w:type="dxa"/>
          </w:tcPr>
          <w:p w14:paraId="10C32CB6"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A96F884"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9.1.1</w:t>
            </w:r>
          </w:p>
        </w:tc>
        <w:tc>
          <w:tcPr>
            <w:tcW w:w="4111" w:type="dxa"/>
          </w:tcPr>
          <w:p w14:paraId="7CC8B4D8"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 xml:space="preserve">   Registrar datos análogos</w:t>
            </w:r>
          </w:p>
        </w:tc>
      </w:tr>
      <w:tr w:rsidR="002E65C8" w14:paraId="017F92E1"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27E6FF7B" w14:textId="77777777" w:rsidR="002E65C8" w:rsidRDefault="002E65C8" w:rsidP="00B51D89">
            <w:pPr>
              <w:rPr>
                <w:lang w:val="es-ES"/>
              </w:rPr>
            </w:pPr>
          </w:p>
        </w:tc>
        <w:tc>
          <w:tcPr>
            <w:tcW w:w="1843" w:type="dxa"/>
          </w:tcPr>
          <w:p w14:paraId="63E3C72E"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345D241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9.1.2</w:t>
            </w:r>
          </w:p>
        </w:tc>
        <w:tc>
          <w:tcPr>
            <w:tcW w:w="4111" w:type="dxa"/>
          </w:tcPr>
          <w:p w14:paraId="743DCA1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 xml:space="preserve">   Registro de pacientes nuevos</w:t>
            </w:r>
          </w:p>
        </w:tc>
      </w:tr>
      <w:tr w:rsidR="002E65C8" w14:paraId="288AED57"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6327B36" w14:textId="77777777" w:rsidR="002E65C8" w:rsidRDefault="002E65C8" w:rsidP="00B51D89">
            <w:pPr>
              <w:rPr>
                <w:lang w:val="es-ES"/>
              </w:rPr>
            </w:pPr>
            <w:r>
              <w:rPr>
                <w:lang w:val="es-ES"/>
              </w:rPr>
              <w:t>10</w:t>
            </w:r>
          </w:p>
        </w:tc>
        <w:tc>
          <w:tcPr>
            <w:tcW w:w="1843" w:type="dxa"/>
          </w:tcPr>
          <w:p w14:paraId="29AD864F"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r>
              <w:rPr>
                <w:lang w:val="es-ES"/>
              </w:rPr>
              <w:t>Implantación</w:t>
            </w:r>
          </w:p>
        </w:tc>
        <w:tc>
          <w:tcPr>
            <w:tcW w:w="1843" w:type="dxa"/>
          </w:tcPr>
          <w:p w14:paraId="010652D1"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10.1</w:t>
            </w:r>
          </w:p>
        </w:tc>
        <w:tc>
          <w:tcPr>
            <w:tcW w:w="4111" w:type="dxa"/>
          </w:tcPr>
          <w:p w14:paraId="6AA3CA0B"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Implementación de sistema en toda la empresa</w:t>
            </w:r>
          </w:p>
        </w:tc>
      </w:tr>
      <w:tr w:rsidR="002E65C8" w14:paraId="788B50AE"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74BFE810" w14:textId="77777777" w:rsidR="002E65C8" w:rsidRDefault="002E65C8" w:rsidP="00B51D89">
            <w:pPr>
              <w:rPr>
                <w:lang w:val="es-ES"/>
              </w:rPr>
            </w:pPr>
          </w:p>
        </w:tc>
        <w:tc>
          <w:tcPr>
            <w:tcW w:w="1843" w:type="dxa"/>
          </w:tcPr>
          <w:p w14:paraId="01369644"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p>
        </w:tc>
        <w:tc>
          <w:tcPr>
            <w:tcW w:w="1843" w:type="dxa"/>
          </w:tcPr>
          <w:p w14:paraId="262F6A46"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10.2</w:t>
            </w:r>
          </w:p>
        </w:tc>
        <w:tc>
          <w:tcPr>
            <w:tcW w:w="4111" w:type="dxa"/>
          </w:tcPr>
          <w:p w14:paraId="040CC26C"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Capacitación del personal</w:t>
            </w:r>
          </w:p>
        </w:tc>
      </w:tr>
      <w:tr w:rsidR="002E65C8" w14:paraId="65B3A71D"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3A3288D" w14:textId="77777777" w:rsidR="002E65C8" w:rsidRDefault="002E65C8" w:rsidP="00B51D89">
            <w:pPr>
              <w:rPr>
                <w:lang w:val="es-ES"/>
              </w:rPr>
            </w:pPr>
          </w:p>
        </w:tc>
        <w:tc>
          <w:tcPr>
            <w:tcW w:w="1843" w:type="dxa"/>
          </w:tcPr>
          <w:p w14:paraId="7557525B"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31FF628C"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10.3</w:t>
            </w:r>
          </w:p>
        </w:tc>
        <w:tc>
          <w:tcPr>
            <w:tcW w:w="4111" w:type="dxa"/>
          </w:tcPr>
          <w:p w14:paraId="2D746782"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Marcha blanca</w:t>
            </w:r>
          </w:p>
        </w:tc>
      </w:tr>
      <w:tr w:rsidR="002E65C8" w14:paraId="355A38E6" w14:textId="77777777" w:rsidTr="002E65C8">
        <w:tc>
          <w:tcPr>
            <w:cnfStyle w:val="001000000000" w:firstRow="0" w:lastRow="0" w:firstColumn="1" w:lastColumn="0" w:oddVBand="0" w:evenVBand="0" w:oddHBand="0" w:evenHBand="0" w:firstRowFirstColumn="0" w:firstRowLastColumn="0" w:lastRowFirstColumn="0" w:lastRowLastColumn="0"/>
            <w:tcW w:w="1701" w:type="dxa"/>
          </w:tcPr>
          <w:p w14:paraId="381EE8EA" w14:textId="77777777" w:rsidR="002E65C8" w:rsidRDefault="002E65C8" w:rsidP="00B51D89">
            <w:pPr>
              <w:rPr>
                <w:lang w:val="es-ES"/>
              </w:rPr>
            </w:pPr>
            <w:r>
              <w:rPr>
                <w:lang w:val="es-ES"/>
              </w:rPr>
              <w:t>11</w:t>
            </w:r>
          </w:p>
        </w:tc>
        <w:tc>
          <w:tcPr>
            <w:tcW w:w="1843" w:type="dxa"/>
          </w:tcPr>
          <w:p w14:paraId="14DA29A2" w14:textId="77777777" w:rsidR="002E65C8" w:rsidRDefault="002E65C8" w:rsidP="00B51D89">
            <w:pPr>
              <w:cnfStyle w:val="000000000000" w:firstRow="0" w:lastRow="0" w:firstColumn="0" w:lastColumn="0" w:oddVBand="0" w:evenVBand="0" w:oddHBand="0" w:evenHBand="0" w:firstRowFirstColumn="0" w:firstRowLastColumn="0" w:lastRowFirstColumn="0" w:lastRowLastColumn="0"/>
              <w:rPr>
                <w:lang w:val="es-ES"/>
              </w:rPr>
            </w:pPr>
            <w:r>
              <w:rPr>
                <w:lang w:val="es-ES"/>
              </w:rPr>
              <w:t>Cierre</w:t>
            </w:r>
          </w:p>
        </w:tc>
        <w:tc>
          <w:tcPr>
            <w:tcW w:w="1843" w:type="dxa"/>
          </w:tcPr>
          <w:p w14:paraId="107BF06A"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11.1</w:t>
            </w:r>
          </w:p>
        </w:tc>
        <w:tc>
          <w:tcPr>
            <w:tcW w:w="4111" w:type="dxa"/>
          </w:tcPr>
          <w:p w14:paraId="7DC2CDB3" w14:textId="77777777" w:rsidR="002E65C8" w:rsidRPr="00175CC4" w:rsidRDefault="002E65C8" w:rsidP="00B51D89">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5CC4">
              <w:rPr>
                <w:rFonts w:ascii="Calibri" w:hAnsi="Calibri" w:cs="Calibri"/>
              </w:rPr>
              <w:t>Entrega de documentación</w:t>
            </w:r>
          </w:p>
        </w:tc>
      </w:tr>
      <w:tr w:rsidR="002E65C8" w14:paraId="6C9B4521" w14:textId="77777777" w:rsidTr="002E6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145A68B" w14:textId="77777777" w:rsidR="002E65C8" w:rsidRDefault="002E65C8" w:rsidP="00B51D89">
            <w:pPr>
              <w:rPr>
                <w:lang w:val="es-ES"/>
              </w:rPr>
            </w:pPr>
          </w:p>
        </w:tc>
        <w:tc>
          <w:tcPr>
            <w:tcW w:w="1843" w:type="dxa"/>
          </w:tcPr>
          <w:p w14:paraId="48131E47" w14:textId="77777777" w:rsidR="002E65C8" w:rsidRDefault="002E65C8" w:rsidP="00B51D89">
            <w:pPr>
              <w:cnfStyle w:val="000000100000" w:firstRow="0" w:lastRow="0" w:firstColumn="0" w:lastColumn="0" w:oddVBand="0" w:evenVBand="0" w:oddHBand="1" w:evenHBand="0" w:firstRowFirstColumn="0" w:firstRowLastColumn="0" w:lastRowFirstColumn="0" w:lastRowLastColumn="0"/>
              <w:rPr>
                <w:lang w:val="es-ES"/>
              </w:rPr>
            </w:pPr>
          </w:p>
        </w:tc>
        <w:tc>
          <w:tcPr>
            <w:tcW w:w="1843" w:type="dxa"/>
          </w:tcPr>
          <w:p w14:paraId="207D6655"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11.2</w:t>
            </w:r>
          </w:p>
        </w:tc>
        <w:tc>
          <w:tcPr>
            <w:tcW w:w="4111" w:type="dxa"/>
          </w:tcPr>
          <w:p w14:paraId="05CB8ADF" w14:textId="77777777" w:rsidR="002E65C8" w:rsidRPr="00175CC4" w:rsidRDefault="002E65C8" w:rsidP="00B51D89">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5CC4">
              <w:rPr>
                <w:rFonts w:ascii="Calibri" w:hAnsi="Calibri" w:cs="Calibri"/>
              </w:rPr>
              <w:t>Generar acta de cierre</w:t>
            </w:r>
          </w:p>
        </w:tc>
      </w:tr>
    </w:tbl>
    <w:p w14:paraId="463C2B6D" w14:textId="600B9279" w:rsidR="00E65274" w:rsidRDefault="00B51D89">
      <w:pPr>
        <w:rPr>
          <w:rFonts w:asciiTheme="majorHAnsi" w:eastAsiaTheme="majorEastAsia" w:hAnsiTheme="majorHAnsi" w:cstheme="majorBidi"/>
          <w:color w:val="2E74B5" w:themeColor="accent1" w:themeShade="BF"/>
          <w:sz w:val="26"/>
          <w:szCs w:val="26"/>
        </w:rPr>
      </w:pPr>
      <w:r>
        <w:t>Tabla con las líneas de trabajo establecidas para el proyecto.</w:t>
      </w:r>
      <w:r w:rsidR="00E65274">
        <w:br w:type="page"/>
      </w:r>
    </w:p>
    <w:p w14:paraId="5811BAF1" w14:textId="366D9008" w:rsidR="00E65274" w:rsidRDefault="00E65274" w:rsidP="0009746B">
      <w:pPr>
        <w:pStyle w:val="Ttulo2"/>
      </w:pPr>
      <w:bookmarkStart w:id="61" w:name="_Toc467430133"/>
      <w:r>
        <w:lastRenderedPageBreak/>
        <w:t>Dependencias</w:t>
      </w:r>
      <w:bookmarkEnd w:id="61"/>
    </w:p>
    <w:p w14:paraId="5EF428A2" w14:textId="77777777" w:rsidR="00B51D89" w:rsidRDefault="00B51D89"/>
    <w:p w14:paraId="25E4F67F" w14:textId="6ECB188A" w:rsidR="00321A97" w:rsidRDefault="00321A97" w:rsidP="00321A97">
      <w:pPr>
        <w:pStyle w:val="Descripcin"/>
        <w:keepNext/>
      </w:pPr>
      <w:bookmarkStart w:id="62" w:name="_Toc467430090"/>
      <w:r>
        <w:t xml:space="preserve">Tabla </w:t>
      </w:r>
      <w:r>
        <w:fldChar w:fldCharType="begin"/>
      </w:r>
      <w:r>
        <w:instrText xml:space="preserve"> SEQ Tabla \* ARABIC </w:instrText>
      </w:r>
      <w:r>
        <w:fldChar w:fldCharType="separate"/>
      </w:r>
      <w:r w:rsidR="00C47D77">
        <w:rPr>
          <w:noProof/>
        </w:rPr>
        <w:t>11</w:t>
      </w:r>
      <w:r>
        <w:fldChar w:fldCharType="end"/>
      </w:r>
      <w:r>
        <w:t>. Dependencias</w:t>
      </w:r>
      <w:bookmarkEnd w:id="62"/>
    </w:p>
    <w:tbl>
      <w:tblPr>
        <w:tblStyle w:val="Tabladelista6concolores-nfasis1"/>
        <w:tblW w:w="0" w:type="auto"/>
        <w:tblLook w:val="04A0" w:firstRow="1" w:lastRow="0" w:firstColumn="1" w:lastColumn="0" w:noHBand="0" w:noVBand="1"/>
      </w:tblPr>
      <w:tblGrid>
        <w:gridCol w:w="1843"/>
        <w:gridCol w:w="3932"/>
        <w:gridCol w:w="3014"/>
      </w:tblGrid>
      <w:tr w:rsidR="00B51D89" w14:paraId="4DA30623"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C7A565" w14:textId="77777777" w:rsidR="00B51D89" w:rsidRDefault="00B51D89" w:rsidP="00B51D89">
            <w:r>
              <w:t>Identificación de línea de trabajo</w:t>
            </w:r>
          </w:p>
        </w:tc>
        <w:tc>
          <w:tcPr>
            <w:tcW w:w="3932" w:type="dxa"/>
          </w:tcPr>
          <w:p w14:paraId="2120E5AA"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Descripción de línea de trabajo</w:t>
            </w:r>
          </w:p>
        </w:tc>
        <w:tc>
          <w:tcPr>
            <w:tcW w:w="3014" w:type="dxa"/>
          </w:tcPr>
          <w:p w14:paraId="061779A9" w14:textId="77777777" w:rsidR="00B51D89" w:rsidRDefault="00B51D89" w:rsidP="00B51D89">
            <w:pPr>
              <w:cnfStyle w:val="100000000000" w:firstRow="1" w:lastRow="0" w:firstColumn="0" w:lastColumn="0" w:oddVBand="0" w:evenVBand="0" w:oddHBand="0" w:evenHBand="0" w:firstRowFirstColumn="0" w:firstRowLastColumn="0" w:lastRowFirstColumn="0" w:lastRowLastColumn="0"/>
            </w:pPr>
            <w:r>
              <w:t xml:space="preserve">Líneas de trabajo predecesoras </w:t>
            </w:r>
          </w:p>
        </w:tc>
      </w:tr>
      <w:tr w:rsidR="00B51D89" w14:paraId="752E014F"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22F39F8" w14:textId="77777777" w:rsidR="00B51D89" w:rsidRDefault="00B51D89" w:rsidP="00B51D89">
            <w:r>
              <w:t>1</w:t>
            </w:r>
          </w:p>
        </w:tc>
        <w:tc>
          <w:tcPr>
            <w:tcW w:w="3932" w:type="dxa"/>
          </w:tcPr>
          <w:p w14:paraId="68CF9CF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Análisis y Planificación</w:t>
            </w:r>
          </w:p>
        </w:tc>
        <w:tc>
          <w:tcPr>
            <w:tcW w:w="3014" w:type="dxa"/>
          </w:tcPr>
          <w:p w14:paraId="7FC64AB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w:t>
            </w:r>
          </w:p>
        </w:tc>
      </w:tr>
      <w:tr w:rsidR="00B51D89" w14:paraId="45C259D0"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00F52D03" w14:textId="77777777" w:rsidR="00B51D89" w:rsidRDefault="00B51D89" w:rsidP="00B51D89">
            <w:r>
              <w:t>2</w:t>
            </w:r>
          </w:p>
        </w:tc>
        <w:tc>
          <w:tcPr>
            <w:tcW w:w="3932" w:type="dxa"/>
          </w:tcPr>
          <w:p w14:paraId="58CC8290"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Gestión</w:t>
            </w:r>
          </w:p>
        </w:tc>
        <w:tc>
          <w:tcPr>
            <w:tcW w:w="3014" w:type="dxa"/>
          </w:tcPr>
          <w:p w14:paraId="38B9AA2D"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1</w:t>
            </w:r>
          </w:p>
        </w:tc>
      </w:tr>
      <w:tr w:rsidR="00B51D89" w14:paraId="03250B0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BFC55C1" w14:textId="77777777" w:rsidR="00B51D89" w:rsidRDefault="00B51D89" w:rsidP="00B51D89">
            <w:r>
              <w:t>3</w:t>
            </w:r>
          </w:p>
        </w:tc>
        <w:tc>
          <w:tcPr>
            <w:tcW w:w="3932" w:type="dxa"/>
          </w:tcPr>
          <w:p w14:paraId="2A72BB1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Recursos Humanos</w:t>
            </w:r>
          </w:p>
        </w:tc>
        <w:tc>
          <w:tcPr>
            <w:tcW w:w="3014" w:type="dxa"/>
          </w:tcPr>
          <w:p w14:paraId="0E80ED87"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2</w:t>
            </w:r>
          </w:p>
        </w:tc>
      </w:tr>
      <w:tr w:rsidR="00B51D89" w14:paraId="7DAFF7E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3F2564E9" w14:textId="77777777" w:rsidR="00B51D89" w:rsidRDefault="00B51D89" w:rsidP="00B51D89">
            <w:r>
              <w:t>5</w:t>
            </w:r>
          </w:p>
        </w:tc>
        <w:tc>
          <w:tcPr>
            <w:tcW w:w="3932" w:type="dxa"/>
          </w:tcPr>
          <w:p w14:paraId="189D162A"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Diseñó</w:t>
            </w:r>
          </w:p>
        </w:tc>
        <w:tc>
          <w:tcPr>
            <w:tcW w:w="3014" w:type="dxa"/>
          </w:tcPr>
          <w:p w14:paraId="5D6819BB"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2A9A23D9"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2C6DC2B" w14:textId="77777777" w:rsidR="00B51D89" w:rsidRDefault="00B51D89" w:rsidP="00B51D89">
            <w:r>
              <w:t>6</w:t>
            </w:r>
          </w:p>
        </w:tc>
        <w:tc>
          <w:tcPr>
            <w:tcW w:w="3932" w:type="dxa"/>
          </w:tcPr>
          <w:p w14:paraId="01F949BF"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Estructuración</w:t>
            </w:r>
          </w:p>
        </w:tc>
        <w:tc>
          <w:tcPr>
            <w:tcW w:w="3014" w:type="dxa"/>
          </w:tcPr>
          <w:p w14:paraId="538EDBF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3</w:t>
            </w:r>
          </w:p>
        </w:tc>
      </w:tr>
      <w:tr w:rsidR="00B51D89" w14:paraId="76D86672"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65E0961" w14:textId="77777777" w:rsidR="00B51D89" w:rsidRDefault="00B51D89" w:rsidP="00B51D89">
            <w:r>
              <w:t>7</w:t>
            </w:r>
          </w:p>
        </w:tc>
        <w:tc>
          <w:tcPr>
            <w:tcW w:w="3932" w:type="dxa"/>
          </w:tcPr>
          <w:p w14:paraId="109ACE5E"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Adquisiciones</w:t>
            </w:r>
          </w:p>
        </w:tc>
        <w:tc>
          <w:tcPr>
            <w:tcW w:w="3014" w:type="dxa"/>
          </w:tcPr>
          <w:p w14:paraId="1DEBB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3</w:t>
            </w:r>
          </w:p>
        </w:tc>
      </w:tr>
      <w:tr w:rsidR="00B51D89" w14:paraId="636030D4"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6DF0F62" w14:textId="77777777" w:rsidR="00B51D89" w:rsidRDefault="00B51D89" w:rsidP="00B51D89">
            <w:r>
              <w:t>8</w:t>
            </w:r>
          </w:p>
        </w:tc>
        <w:tc>
          <w:tcPr>
            <w:tcW w:w="3932" w:type="dxa"/>
          </w:tcPr>
          <w:p w14:paraId="165E1911"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Construcción</w:t>
            </w:r>
          </w:p>
        </w:tc>
        <w:tc>
          <w:tcPr>
            <w:tcW w:w="3014" w:type="dxa"/>
          </w:tcPr>
          <w:p w14:paraId="32F45B52"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5</w:t>
            </w:r>
          </w:p>
        </w:tc>
      </w:tr>
      <w:tr w:rsidR="00B51D89" w14:paraId="13CB1A3B"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7C3E1F43" w14:textId="77777777" w:rsidR="00B51D89" w:rsidRDefault="00B51D89" w:rsidP="00B51D89">
            <w:r>
              <w:t>9</w:t>
            </w:r>
          </w:p>
        </w:tc>
        <w:tc>
          <w:tcPr>
            <w:tcW w:w="3932" w:type="dxa"/>
          </w:tcPr>
          <w:p w14:paraId="76423CE8"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Pruebas de calidad</w:t>
            </w:r>
          </w:p>
        </w:tc>
        <w:tc>
          <w:tcPr>
            <w:tcW w:w="3014" w:type="dxa"/>
          </w:tcPr>
          <w:p w14:paraId="66277BF4"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8</w:t>
            </w:r>
          </w:p>
        </w:tc>
      </w:tr>
      <w:tr w:rsidR="00B51D89" w14:paraId="378FE2A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BA140F" w14:textId="77777777" w:rsidR="00B51D89" w:rsidRDefault="00B51D89" w:rsidP="00B51D89">
            <w:r>
              <w:t>10</w:t>
            </w:r>
          </w:p>
        </w:tc>
        <w:tc>
          <w:tcPr>
            <w:tcW w:w="3932" w:type="dxa"/>
          </w:tcPr>
          <w:p w14:paraId="0AA0805C"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Migración</w:t>
            </w:r>
          </w:p>
        </w:tc>
        <w:tc>
          <w:tcPr>
            <w:tcW w:w="3014" w:type="dxa"/>
          </w:tcPr>
          <w:p w14:paraId="4A68F51B"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9</w:t>
            </w:r>
          </w:p>
        </w:tc>
      </w:tr>
      <w:tr w:rsidR="00B51D89" w14:paraId="3B0FCFAA" w14:textId="77777777" w:rsidTr="00321A97">
        <w:tc>
          <w:tcPr>
            <w:cnfStyle w:val="001000000000" w:firstRow="0" w:lastRow="0" w:firstColumn="1" w:lastColumn="0" w:oddVBand="0" w:evenVBand="0" w:oddHBand="0" w:evenHBand="0" w:firstRowFirstColumn="0" w:firstRowLastColumn="0" w:lastRowFirstColumn="0" w:lastRowLastColumn="0"/>
            <w:tcW w:w="1843" w:type="dxa"/>
          </w:tcPr>
          <w:p w14:paraId="25F7E6D5" w14:textId="77777777" w:rsidR="00B51D89" w:rsidRDefault="00B51D89" w:rsidP="00B51D89">
            <w:r>
              <w:t>11</w:t>
            </w:r>
          </w:p>
        </w:tc>
        <w:tc>
          <w:tcPr>
            <w:tcW w:w="3932" w:type="dxa"/>
          </w:tcPr>
          <w:p w14:paraId="325F4701"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Implantación</w:t>
            </w:r>
          </w:p>
        </w:tc>
        <w:tc>
          <w:tcPr>
            <w:tcW w:w="3014" w:type="dxa"/>
          </w:tcPr>
          <w:p w14:paraId="0C33D219" w14:textId="77777777" w:rsidR="00B51D89" w:rsidRDefault="00B51D89" w:rsidP="00B51D89">
            <w:pPr>
              <w:cnfStyle w:val="000000000000" w:firstRow="0" w:lastRow="0" w:firstColumn="0" w:lastColumn="0" w:oddVBand="0" w:evenVBand="0" w:oddHBand="0" w:evenHBand="0" w:firstRowFirstColumn="0" w:firstRowLastColumn="0" w:lastRowFirstColumn="0" w:lastRowLastColumn="0"/>
            </w:pPr>
            <w:r>
              <w:t>9</w:t>
            </w:r>
          </w:p>
        </w:tc>
      </w:tr>
      <w:tr w:rsidR="00B51D89" w14:paraId="08A14F8B"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9E8AA4" w14:textId="77777777" w:rsidR="00B51D89" w:rsidRDefault="00B51D89" w:rsidP="00B51D89">
            <w:r>
              <w:t>12</w:t>
            </w:r>
          </w:p>
        </w:tc>
        <w:tc>
          <w:tcPr>
            <w:tcW w:w="3932" w:type="dxa"/>
          </w:tcPr>
          <w:p w14:paraId="2539A646"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Cierre</w:t>
            </w:r>
          </w:p>
        </w:tc>
        <w:tc>
          <w:tcPr>
            <w:tcW w:w="3014" w:type="dxa"/>
          </w:tcPr>
          <w:p w14:paraId="2FAC861A" w14:textId="77777777" w:rsidR="00B51D89" w:rsidRDefault="00B51D89" w:rsidP="00B51D89">
            <w:pPr>
              <w:cnfStyle w:val="000000100000" w:firstRow="0" w:lastRow="0" w:firstColumn="0" w:lastColumn="0" w:oddVBand="0" w:evenVBand="0" w:oddHBand="1" w:evenHBand="0" w:firstRowFirstColumn="0" w:firstRowLastColumn="0" w:lastRowFirstColumn="0" w:lastRowLastColumn="0"/>
            </w:pPr>
            <w:r>
              <w:t>10 y 11</w:t>
            </w:r>
          </w:p>
        </w:tc>
      </w:tr>
    </w:tbl>
    <w:p w14:paraId="243B4226" w14:textId="428A81FF" w:rsidR="00E65274" w:rsidRDefault="00321A97">
      <w:pPr>
        <w:rPr>
          <w:rFonts w:asciiTheme="majorHAnsi" w:eastAsiaTheme="majorEastAsia" w:hAnsiTheme="majorHAnsi" w:cstheme="majorBidi"/>
          <w:color w:val="2E74B5" w:themeColor="accent1" w:themeShade="BF"/>
          <w:sz w:val="26"/>
          <w:szCs w:val="26"/>
        </w:rPr>
      </w:pPr>
      <w:r>
        <w:t>Tabla con las dependencias de las principales líneas de trabajo.</w:t>
      </w:r>
      <w:r w:rsidR="00E65274">
        <w:br w:type="page"/>
      </w:r>
    </w:p>
    <w:p w14:paraId="6A9A2440" w14:textId="23704E0B" w:rsidR="00E65274" w:rsidRDefault="00E65274" w:rsidP="0009746B">
      <w:pPr>
        <w:pStyle w:val="Ttulo2"/>
      </w:pPr>
      <w:bookmarkStart w:id="63" w:name="_Toc467430134"/>
      <w:r>
        <w:lastRenderedPageBreak/>
        <w:t>Distribución de recursos humanos</w:t>
      </w:r>
      <w:bookmarkEnd w:id="63"/>
    </w:p>
    <w:p w14:paraId="1CAF61C0" w14:textId="77777777" w:rsidR="00321A97" w:rsidRDefault="00321A97"/>
    <w:p w14:paraId="3535A2E7" w14:textId="44E5EEC0" w:rsidR="00321A97" w:rsidRDefault="00321A97" w:rsidP="00321A97">
      <w:pPr>
        <w:pStyle w:val="Descripcin"/>
        <w:keepNext/>
      </w:pPr>
      <w:bookmarkStart w:id="64" w:name="_Toc467430091"/>
      <w:r>
        <w:t xml:space="preserve">Tabla </w:t>
      </w:r>
      <w:r>
        <w:fldChar w:fldCharType="begin"/>
      </w:r>
      <w:r>
        <w:instrText xml:space="preserve"> SEQ Tabla \* ARABIC </w:instrText>
      </w:r>
      <w:r>
        <w:fldChar w:fldCharType="separate"/>
      </w:r>
      <w:r w:rsidR="00C47D77">
        <w:rPr>
          <w:noProof/>
        </w:rPr>
        <w:t>12</w:t>
      </w:r>
      <w:r>
        <w:fldChar w:fldCharType="end"/>
      </w:r>
      <w:r>
        <w:t>. Distribución de RRHH</w:t>
      </w:r>
      <w:bookmarkEnd w:id="64"/>
    </w:p>
    <w:tbl>
      <w:tblPr>
        <w:tblStyle w:val="Tabladelista6concolores-nfasis1"/>
        <w:tblW w:w="9356" w:type="dxa"/>
        <w:tblLook w:val="04A0" w:firstRow="1" w:lastRow="0" w:firstColumn="1" w:lastColumn="0" w:noHBand="0" w:noVBand="1"/>
      </w:tblPr>
      <w:tblGrid>
        <w:gridCol w:w="2081"/>
        <w:gridCol w:w="1544"/>
        <w:gridCol w:w="1177"/>
        <w:gridCol w:w="1363"/>
        <w:gridCol w:w="1614"/>
        <w:gridCol w:w="1577"/>
      </w:tblGrid>
      <w:tr w:rsidR="00321A97" w14:paraId="448845D0" w14:textId="77777777" w:rsidTr="0032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0F45C0A5" w14:textId="77777777" w:rsidR="00321A97" w:rsidRDefault="00321A97" w:rsidP="00321A97">
            <w:pPr>
              <w:rPr>
                <w:lang w:val="es-ES"/>
              </w:rPr>
            </w:pPr>
            <w:r>
              <w:rPr>
                <w:lang w:val="es-ES"/>
              </w:rPr>
              <w:t>Fase</w:t>
            </w:r>
          </w:p>
        </w:tc>
        <w:tc>
          <w:tcPr>
            <w:tcW w:w="1548" w:type="dxa"/>
          </w:tcPr>
          <w:p w14:paraId="01FC2EC5"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Rol</w:t>
            </w:r>
          </w:p>
        </w:tc>
        <w:tc>
          <w:tcPr>
            <w:tcW w:w="1119" w:type="dxa"/>
          </w:tcPr>
          <w:p w14:paraId="429AF137"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Cantidad de personas </w:t>
            </w:r>
          </w:p>
        </w:tc>
        <w:tc>
          <w:tcPr>
            <w:tcW w:w="1302" w:type="dxa"/>
          </w:tcPr>
          <w:p w14:paraId="4D24A6EB"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Estimación días en fase</w:t>
            </w:r>
          </w:p>
        </w:tc>
        <w:tc>
          <w:tcPr>
            <w:tcW w:w="1688" w:type="dxa"/>
          </w:tcPr>
          <w:p w14:paraId="12247159"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Software</w:t>
            </w:r>
          </w:p>
        </w:tc>
        <w:tc>
          <w:tcPr>
            <w:tcW w:w="1721" w:type="dxa"/>
          </w:tcPr>
          <w:p w14:paraId="1B1D0CFF" w14:textId="77777777" w:rsidR="00321A97" w:rsidRDefault="00321A97" w:rsidP="00321A97">
            <w:pPr>
              <w:cnfStyle w:val="100000000000" w:firstRow="1" w:lastRow="0" w:firstColumn="0" w:lastColumn="0" w:oddVBand="0" w:evenVBand="0" w:oddHBand="0" w:evenHBand="0" w:firstRowFirstColumn="0" w:firstRowLastColumn="0" w:lastRowFirstColumn="0" w:lastRowLastColumn="0"/>
              <w:rPr>
                <w:lang w:val="es-ES"/>
              </w:rPr>
            </w:pPr>
            <w:r>
              <w:rPr>
                <w:lang w:val="es-ES"/>
              </w:rPr>
              <w:t>Hardware</w:t>
            </w:r>
          </w:p>
        </w:tc>
      </w:tr>
      <w:tr w:rsidR="00321A97" w14:paraId="0E022D1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AEB18BA" w14:textId="77777777" w:rsidR="00321A97" w:rsidRPr="0037555B" w:rsidRDefault="00321A97" w:rsidP="00DC6932">
            <w:pPr>
              <w:pStyle w:val="Prrafodelista"/>
              <w:numPr>
                <w:ilvl w:val="0"/>
                <w:numId w:val="14"/>
              </w:numPr>
              <w:ind w:left="318"/>
              <w:rPr>
                <w:lang w:val="es-ES"/>
              </w:rPr>
            </w:pPr>
            <w:r w:rsidRPr="0037555B">
              <w:rPr>
                <w:lang w:val="es-ES"/>
              </w:rPr>
              <w:t>Análisis y planificación</w:t>
            </w:r>
          </w:p>
        </w:tc>
        <w:tc>
          <w:tcPr>
            <w:tcW w:w="1548" w:type="dxa"/>
          </w:tcPr>
          <w:p w14:paraId="68205B1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C53015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767D9E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11 días</w:t>
            </w:r>
          </w:p>
        </w:tc>
        <w:tc>
          <w:tcPr>
            <w:tcW w:w="1688" w:type="dxa"/>
          </w:tcPr>
          <w:p w14:paraId="461F1E3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2D7707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4A0FC2D"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488BD7A" w14:textId="77777777" w:rsidR="00321A97" w:rsidRPr="0037555B" w:rsidRDefault="00321A97" w:rsidP="00321A97">
            <w:pPr>
              <w:pStyle w:val="Prrafodelista"/>
              <w:ind w:left="318"/>
              <w:rPr>
                <w:b w:val="0"/>
                <w:bCs w:val="0"/>
                <w:lang w:val="es-ES"/>
              </w:rPr>
            </w:pPr>
          </w:p>
        </w:tc>
        <w:tc>
          <w:tcPr>
            <w:tcW w:w="1548" w:type="dxa"/>
          </w:tcPr>
          <w:p w14:paraId="0CD996F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12802FB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302" w:type="dxa"/>
          </w:tcPr>
          <w:p w14:paraId="5AB3074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11 días</w:t>
            </w:r>
          </w:p>
        </w:tc>
        <w:tc>
          <w:tcPr>
            <w:tcW w:w="1688" w:type="dxa"/>
          </w:tcPr>
          <w:p w14:paraId="212ADE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49649F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EAAE51D"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EF70397" w14:textId="77777777" w:rsidR="00321A97" w:rsidRPr="0037555B" w:rsidRDefault="00321A97" w:rsidP="00321A97">
            <w:pPr>
              <w:pStyle w:val="Prrafodelista"/>
              <w:ind w:left="318"/>
              <w:rPr>
                <w:b w:val="0"/>
                <w:bCs w:val="0"/>
                <w:lang w:val="es-ES"/>
              </w:rPr>
            </w:pPr>
          </w:p>
        </w:tc>
        <w:tc>
          <w:tcPr>
            <w:tcW w:w="1548" w:type="dxa"/>
          </w:tcPr>
          <w:p w14:paraId="6551AF5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procesos</w:t>
            </w:r>
          </w:p>
        </w:tc>
        <w:tc>
          <w:tcPr>
            <w:tcW w:w="1119" w:type="dxa"/>
          </w:tcPr>
          <w:p w14:paraId="09C17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E2D083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00A09E4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BizAgi Modeler</w:t>
            </w:r>
          </w:p>
        </w:tc>
        <w:tc>
          <w:tcPr>
            <w:tcW w:w="1721" w:type="dxa"/>
          </w:tcPr>
          <w:p w14:paraId="2CE4555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B02117C"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D246E34" w14:textId="77777777" w:rsidR="00321A97" w:rsidRPr="0037555B" w:rsidRDefault="00321A97" w:rsidP="00DC6932">
            <w:pPr>
              <w:pStyle w:val="Prrafodelista"/>
              <w:numPr>
                <w:ilvl w:val="0"/>
                <w:numId w:val="14"/>
              </w:numPr>
              <w:ind w:left="318"/>
              <w:rPr>
                <w:lang w:val="es-ES"/>
              </w:rPr>
            </w:pPr>
            <w:r w:rsidRPr="0037555B">
              <w:rPr>
                <w:lang w:val="es-ES"/>
              </w:rPr>
              <w:t>Gestión</w:t>
            </w:r>
          </w:p>
        </w:tc>
        <w:tc>
          <w:tcPr>
            <w:tcW w:w="1548" w:type="dxa"/>
          </w:tcPr>
          <w:p w14:paraId="49A488D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4821C8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3163CD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días</w:t>
            </w:r>
          </w:p>
        </w:tc>
        <w:tc>
          <w:tcPr>
            <w:tcW w:w="1688" w:type="dxa"/>
          </w:tcPr>
          <w:p w14:paraId="172878C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6AECD2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00D404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1965AF98" w14:textId="77777777" w:rsidR="00321A97" w:rsidRPr="0037555B" w:rsidRDefault="00321A97" w:rsidP="00321A97">
            <w:pPr>
              <w:pStyle w:val="Prrafodelista"/>
              <w:ind w:left="318"/>
              <w:rPr>
                <w:b w:val="0"/>
                <w:bCs w:val="0"/>
                <w:lang w:val="es-ES"/>
              </w:rPr>
            </w:pPr>
          </w:p>
        </w:tc>
        <w:tc>
          <w:tcPr>
            <w:tcW w:w="1548" w:type="dxa"/>
          </w:tcPr>
          <w:p w14:paraId="6D0E23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526C121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16FED84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49BC8A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610F391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914A7B8"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766D9DA" w14:textId="77777777" w:rsidR="00321A97" w:rsidRPr="0037555B" w:rsidRDefault="00321A97" w:rsidP="00DC6932">
            <w:pPr>
              <w:pStyle w:val="Prrafodelista"/>
              <w:numPr>
                <w:ilvl w:val="0"/>
                <w:numId w:val="14"/>
              </w:numPr>
              <w:ind w:left="318"/>
              <w:rPr>
                <w:lang w:val="es-ES"/>
              </w:rPr>
            </w:pPr>
            <w:r w:rsidRPr="0037555B">
              <w:rPr>
                <w:lang w:val="es-ES"/>
              </w:rPr>
              <w:t>Recursos Humanos</w:t>
            </w:r>
          </w:p>
        </w:tc>
        <w:tc>
          <w:tcPr>
            <w:tcW w:w="1548" w:type="dxa"/>
          </w:tcPr>
          <w:p w14:paraId="7FC04AA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EFD977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1A8176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1897AC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0DB1624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22DE2C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731AD4" w14:textId="77777777" w:rsidR="00321A97" w:rsidRPr="0037555B" w:rsidRDefault="00321A97" w:rsidP="00321A97">
            <w:pPr>
              <w:pStyle w:val="Prrafodelista"/>
              <w:ind w:left="318"/>
              <w:rPr>
                <w:b w:val="0"/>
                <w:bCs w:val="0"/>
                <w:lang w:val="es-ES"/>
              </w:rPr>
            </w:pPr>
          </w:p>
        </w:tc>
        <w:tc>
          <w:tcPr>
            <w:tcW w:w="1548" w:type="dxa"/>
          </w:tcPr>
          <w:p w14:paraId="52D920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Project Manager</w:t>
            </w:r>
          </w:p>
        </w:tc>
        <w:tc>
          <w:tcPr>
            <w:tcW w:w="1119" w:type="dxa"/>
          </w:tcPr>
          <w:p w14:paraId="6ECCB7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3EAF928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709563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Project</w:t>
            </w:r>
          </w:p>
        </w:tc>
        <w:tc>
          <w:tcPr>
            <w:tcW w:w="1721" w:type="dxa"/>
          </w:tcPr>
          <w:p w14:paraId="2E0C1FD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8BB193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560DEAD" w14:textId="77777777" w:rsidR="00321A97" w:rsidRPr="0037555B" w:rsidRDefault="00321A97" w:rsidP="00DC6932">
            <w:pPr>
              <w:pStyle w:val="Prrafodelista"/>
              <w:numPr>
                <w:ilvl w:val="0"/>
                <w:numId w:val="14"/>
              </w:numPr>
              <w:ind w:left="318"/>
              <w:rPr>
                <w:lang w:val="es-ES"/>
              </w:rPr>
            </w:pPr>
            <w:r w:rsidRPr="0037555B">
              <w:rPr>
                <w:lang w:val="es-ES"/>
              </w:rPr>
              <w:t>Diseño</w:t>
            </w:r>
          </w:p>
        </w:tc>
        <w:tc>
          <w:tcPr>
            <w:tcW w:w="1548" w:type="dxa"/>
          </w:tcPr>
          <w:p w14:paraId="004B878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6C9A7F4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E12E7E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36581217"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6BBACF9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37486EE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CC33DE7" w14:textId="77777777" w:rsidR="00321A97" w:rsidRPr="0037555B" w:rsidRDefault="00321A97" w:rsidP="00321A97">
            <w:pPr>
              <w:pStyle w:val="Prrafodelista"/>
              <w:ind w:left="318"/>
              <w:rPr>
                <w:b w:val="0"/>
                <w:bCs w:val="0"/>
                <w:lang w:val="es-ES"/>
              </w:rPr>
            </w:pPr>
          </w:p>
        </w:tc>
        <w:tc>
          <w:tcPr>
            <w:tcW w:w="1548" w:type="dxa"/>
          </w:tcPr>
          <w:p w14:paraId="292AA88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6490F6B2"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302" w:type="dxa"/>
          </w:tcPr>
          <w:p w14:paraId="285503D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5 días</w:t>
            </w:r>
          </w:p>
        </w:tc>
        <w:tc>
          <w:tcPr>
            <w:tcW w:w="1688" w:type="dxa"/>
          </w:tcPr>
          <w:p w14:paraId="6080847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D67197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1CACB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70D26B40" w14:textId="77777777" w:rsidR="00321A97" w:rsidRPr="0037555B" w:rsidRDefault="00321A97" w:rsidP="00321A97">
            <w:pPr>
              <w:pStyle w:val="Prrafodelista"/>
              <w:ind w:left="318"/>
              <w:rPr>
                <w:b w:val="0"/>
                <w:bCs w:val="0"/>
                <w:lang w:val="es-ES"/>
              </w:rPr>
            </w:pPr>
          </w:p>
        </w:tc>
        <w:tc>
          <w:tcPr>
            <w:tcW w:w="1548" w:type="dxa"/>
          </w:tcPr>
          <w:p w14:paraId="53697B5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Diseñador de prototipos</w:t>
            </w:r>
          </w:p>
        </w:tc>
        <w:tc>
          <w:tcPr>
            <w:tcW w:w="1119" w:type="dxa"/>
          </w:tcPr>
          <w:p w14:paraId="10ACE9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548314D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5 días</w:t>
            </w:r>
          </w:p>
        </w:tc>
        <w:tc>
          <w:tcPr>
            <w:tcW w:w="1688" w:type="dxa"/>
          </w:tcPr>
          <w:p w14:paraId="43C3890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Balsamiq</w:t>
            </w:r>
          </w:p>
        </w:tc>
        <w:tc>
          <w:tcPr>
            <w:tcW w:w="1721" w:type="dxa"/>
          </w:tcPr>
          <w:p w14:paraId="3F6D5E6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FFBB812"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BE6A39D" w14:textId="77777777" w:rsidR="00321A97" w:rsidRPr="0037555B" w:rsidRDefault="00321A97" w:rsidP="00DC6932">
            <w:pPr>
              <w:pStyle w:val="Prrafodelista"/>
              <w:numPr>
                <w:ilvl w:val="0"/>
                <w:numId w:val="14"/>
              </w:numPr>
              <w:ind w:left="318"/>
              <w:rPr>
                <w:lang w:val="es-ES"/>
              </w:rPr>
            </w:pPr>
            <w:r w:rsidRPr="0037555B">
              <w:rPr>
                <w:lang w:val="es-ES"/>
              </w:rPr>
              <w:t>Estructuración</w:t>
            </w:r>
          </w:p>
        </w:tc>
        <w:tc>
          <w:tcPr>
            <w:tcW w:w="1548" w:type="dxa"/>
          </w:tcPr>
          <w:p w14:paraId="1A1F98E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493A7C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63BCF63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 días</w:t>
            </w:r>
          </w:p>
        </w:tc>
        <w:tc>
          <w:tcPr>
            <w:tcW w:w="1688" w:type="dxa"/>
          </w:tcPr>
          <w:p w14:paraId="633E95D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0633B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38B97B17"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06D15F49" w14:textId="77777777" w:rsidR="00321A97" w:rsidRPr="0037555B" w:rsidRDefault="00321A97" w:rsidP="00DC6932">
            <w:pPr>
              <w:pStyle w:val="Prrafodelista"/>
              <w:numPr>
                <w:ilvl w:val="0"/>
                <w:numId w:val="14"/>
              </w:numPr>
              <w:ind w:left="318"/>
              <w:rPr>
                <w:lang w:val="es-ES"/>
              </w:rPr>
            </w:pPr>
            <w:r w:rsidRPr="0037555B">
              <w:rPr>
                <w:lang w:val="es-ES"/>
              </w:rPr>
              <w:t>Adquisición</w:t>
            </w:r>
          </w:p>
        </w:tc>
        <w:tc>
          <w:tcPr>
            <w:tcW w:w="1548" w:type="dxa"/>
          </w:tcPr>
          <w:p w14:paraId="294137B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4602D97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65DABB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029113C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c>
          <w:tcPr>
            <w:tcW w:w="1721" w:type="dxa"/>
          </w:tcPr>
          <w:p w14:paraId="12B1593F"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2965CDB0"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3EB3EA7C" w14:textId="77777777" w:rsidR="00321A97" w:rsidRPr="0037555B" w:rsidRDefault="00321A97" w:rsidP="00321A97">
            <w:pPr>
              <w:pStyle w:val="Prrafodelista"/>
              <w:ind w:left="318"/>
              <w:rPr>
                <w:b w:val="0"/>
                <w:bCs w:val="0"/>
                <w:lang w:val="es-ES"/>
              </w:rPr>
            </w:pPr>
          </w:p>
        </w:tc>
        <w:tc>
          <w:tcPr>
            <w:tcW w:w="1548" w:type="dxa"/>
          </w:tcPr>
          <w:p w14:paraId="17377B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690738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EAC565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2479E5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N/A</w:t>
            </w:r>
          </w:p>
        </w:tc>
        <w:tc>
          <w:tcPr>
            <w:tcW w:w="1721" w:type="dxa"/>
          </w:tcPr>
          <w:p w14:paraId="735BF228"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492CEFE5"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19094CE" w14:textId="77777777" w:rsidR="00321A97" w:rsidRPr="0037555B" w:rsidRDefault="00321A97" w:rsidP="00DC6932">
            <w:pPr>
              <w:pStyle w:val="Prrafodelista"/>
              <w:numPr>
                <w:ilvl w:val="0"/>
                <w:numId w:val="14"/>
              </w:numPr>
              <w:ind w:left="318"/>
              <w:rPr>
                <w:lang w:val="es-ES"/>
              </w:rPr>
            </w:pPr>
            <w:r w:rsidRPr="0037555B">
              <w:rPr>
                <w:lang w:val="es-ES"/>
              </w:rPr>
              <w:t>Construcción</w:t>
            </w:r>
          </w:p>
        </w:tc>
        <w:tc>
          <w:tcPr>
            <w:tcW w:w="1548" w:type="dxa"/>
          </w:tcPr>
          <w:p w14:paraId="62A981B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Desarrollador JAVA</w:t>
            </w:r>
          </w:p>
        </w:tc>
        <w:tc>
          <w:tcPr>
            <w:tcW w:w="1119" w:type="dxa"/>
          </w:tcPr>
          <w:p w14:paraId="1BE161D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3073E062"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10 días</w:t>
            </w:r>
          </w:p>
        </w:tc>
        <w:tc>
          <w:tcPr>
            <w:tcW w:w="1688" w:type="dxa"/>
          </w:tcPr>
          <w:p w14:paraId="6873D09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JKD 1.8</w:t>
            </w:r>
          </w:p>
        </w:tc>
        <w:tc>
          <w:tcPr>
            <w:tcW w:w="1721" w:type="dxa"/>
          </w:tcPr>
          <w:p w14:paraId="3E1510A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4C78DB6C"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BFC0F7D" w14:textId="77777777" w:rsidR="00321A97" w:rsidRPr="0037555B" w:rsidRDefault="00321A97" w:rsidP="00321A97">
            <w:pPr>
              <w:pStyle w:val="Prrafodelista"/>
              <w:ind w:left="318"/>
              <w:rPr>
                <w:b w:val="0"/>
                <w:bCs w:val="0"/>
                <w:lang w:val="es-ES"/>
              </w:rPr>
            </w:pPr>
          </w:p>
        </w:tc>
        <w:tc>
          <w:tcPr>
            <w:tcW w:w="1548" w:type="dxa"/>
          </w:tcPr>
          <w:p w14:paraId="6FEB0C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Desarrollador .NET</w:t>
            </w:r>
          </w:p>
        </w:tc>
        <w:tc>
          <w:tcPr>
            <w:tcW w:w="1119" w:type="dxa"/>
          </w:tcPr>
          <w:p w14:paraId="274949A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19C712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12 días</w:t>
            </w:r>
          </w:p>
        </w:tc>
        <w:tc>
          <w:tcPr>
            <w:tcW w:w="1688" w:type="dxa"/>
          </w:tcPr>
          <w:p w14:paraId="29ADAF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.NET Framework 4.0</w:t>
            </w:r>
          </w:p>
        </w:tc>
        <w:tc>
          <w:tcPr>
            <w:tcW w:w="1721" w:type="dxa"/>
          </w:tcPr>
          <w:p w14:paraId="0743BB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75AC8D4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53868DE2" w14:textId="77777777" w:rsidR="00321A97" w:rsidRPr="0037555B" w:rsidRDefault="00321A97" w:rsidP="00321A97">
            <w:pPr>
              <w:pStyle w:val="Prrafodelista"/>
              <w:ind w:left="318"/>
              <w:rPr>
                <w:b w:val="0"/>
                <w:bCs w:val="0"/>
                <w:lang w:val="es-ES"/>
              </w:rPr>
            </w:pPr>
          </w:p>
        </w:tc>
        <w:tc>
          <w:tcPr>
            <w:tcW w:w="1548" w:type="dxa"/>
          </w:tcPr>
          <w:p w14:paraId="6BFDF42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Programador PL/SQL</w:t>
            </w:r>
          </w:p>
        </w:tc>
        <w:tc>
          <w:tcPr>
            <w:tcW w:w="1119" w:type="dxa"/>
          </w:tcPr>
          <w:p w14:paraId="088CB9AA"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BB707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12 días</w:t>
            </w:r>
          </w:p>
        </w:tc>
        <w:tc>
          <w:tcPr>
            <w:tcW w:w="1688" w:type="dxa"/>
          </w:tcPr>
          <w:p w14:paraId="46D690E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Oracle 11g</w:t>
            </w:r>
          </w:p>
        </w:tc>
        <w:tc>
          <w:tcPr>
            <w:tcW w:w="1721" w:type="dxa"/>
          </w:tcPr>
          <w:p w14:paraId="3081913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6780B2E3"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77B57DCA" w14:textId="77777777" w:rsidR="00321A97" w:rsidRPr="0037555B" w:rsidRDefault="00321A97" w:rsidP="00321A97">
            <w:pPr>
              <w:pStyle w:val="Prrafodelista"/>
              <w:ind w:left="318"/>
              <w:rPr>
                <w:b w:val="0"/>
                <w:bCs w:val="0"/>
                <w:lang w:val="es-ES"/>
              </w:rPr>
            </w:pPr>
          </w:p>
        </w:tc>
        <w:tc>
          <w:tcPr>
            <w:tcW w:w="1548" w:type="dxa"/>
          </w:tcPr>
          <w:p w14:paraId="08A79E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2185DD66"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278B617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15 días</w:t>
            </w:r>
          </w:p>
        </w:tc>
        <w:tc>
          <w:tcPr>
            <w:tcW w:w="1688" w:type="dxa"/>
          </w:tcPr>
          <w:p w14:paraId="292773D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Enterprise Architect</w:t>
            </w:r>
          </w:p>
        </w:tc>
        <w:tc>
          <w:tcPr>
            <w:tcW w:w="1721" w:type="dxa"/>
          </w:tcPr>
          <w:p w14:paraId="6993D5D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665396FB"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4F5B975D" w14:textId="77777777" w:rsidR="00321A97" w:rsidRPr="0037555B" w:rsidRDefault="00321A97" w:rsidP="00DC6932">
            <w:pPr>
              <w:pStyle w:val="Prrafodelista"/>
              <w:numPr>
                <w:ilvl w:val="0"/>
                <w:numId w:val="14"/>
              </w:numPr>
              <w:ind w:left="318"/>
              <w:rPr>
                <w:lang w:val="es-ES"/>
              </w:rPr>
            </w:pPr>
            <w:r w:rsidRPr="0037555B">
              <w:rPr>
                <w:lang w:val="es-ES"/>
              </w:rPr>
              <w:t>Pruebas de calidad</w:t>
            </w:r>
          </w:p>
        </w:tc>
        <w:tc>
          <w:tcPr>
            <w:tcW w:w="1548" w:type="dxa"/>
          </w:tcPr>
          <w:p w14:paraId="07CAB004"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Jefe de proyecto</w:t>
            </w:r>
          </w:p>
        </w:tc>
        <w:tc>
          <w:tcPr>
            <w:tcW w:w="1119" w:type="dxa"/>
          </w:tcPr>
          <w:p w14:paraId="05CF4C2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7CA8CDE0"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72EF118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MS Word</w:t>
            </w:r>
          </w:p>
        </w:tc>
        <w:tc>
          <w:tcPr>
            <w:tcW w:w="1721" w:type="dxa"/>
          </w:tcPr>
          <w:p w14:paraId="5880F569"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519D58E8"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2FD41338" w14:textId="77777777" w:rsidR="00321A97" w:rsidRPr="0037555B" w:rsidRDefault="00321A97" w:rsidP="00321A97">
            <w:pPr>
              <w:pStyle w:val="Prrafodelista"/>
              <w:ind w:left="318"/>
              <w:rPr>
                <w:b w:val="0"/>
                <w:bCs w:val="0"/>
                <w:lang w:val="es-ES"/>
              </w:rPr>
            </w:pPr>
          </w:p>
        </w:tc>
        <w:tc>
          <w:tcPr>
            <w:tcW w:w="1548" w:type="dxa"/>
          </w:tcPr>
          <w:p w14:paraId="75F224B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de pruebas</w:t>
            </w:r>
          </w:p>
        </w:tc>
        <w:tc>
          <w:tcPr>
            <w:tcW w:w="1119" w:type="dxa"/>
          </w:tcPr>
          <w:p w14:paraId="65780E8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49D1F66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16E7CC4E"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JUnit</w:t>
            </w:r>
          </w:p>
          <w:p w14:paraId="559586DB"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Unit Test VS</w:t>
            </w:r>
          </w:p>
        </w:tc>
        <w:tc>
          <w:tcPr>
            <w:tcW w:w="1721" w:type="dxa"/>
          </w:tcPr>
          <w:p w14:paraId="6463541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10A651EE"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C68ADBA" w14:textId="77777777" w:rsidR="00321A97" w:rsidRPr="0037555B" w:rsidRDefault="00321A97" w:rsidP="00321A97">
            <w:pPr>
              <w:pStyle w:val="Prrafodelista"/>
              <w:ind w:left="318"/>
              <w:rPr>
                <w:b w:val="0"/>
                <w:bCs w:val="0"/>
                <w:lang w:val="es-ES"/>
              </w:rPr>
            </w:pPr>
          </w:p>
        </w:tc>
        <w:tc>
          <w:tcPr>
            <w:tcW w:w="1548" w:type="dxa"/>
          </w:tcPr>
          <w:p w14:paraId="76DD6C3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Ingeniero informático</w:t>
            </w:r>
          </w:p>
        </w:tc>
        <w:tc>
          <w:tcPr>
            <w:tcW w:w="1119" w:type="dxa"/>
          </w:tcPr>
          <w:p w14:paraId="278C99C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57F41213"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4 días</w:t>
            </w:r>
          </w:p>
        </w:tc>
        <w:tc>
          <w:tcPr>
            <w:tcW w:w="1688" w:type="dxa"/>
          </w:tcPr>
          <w:p w14:paraId="4966583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Por definir</w:t>
            </w:r>
          </w:p>
        </w:tc>
        <w:tc>
          <w:tcPr>
            <w:tcW w:w="1721" w:type="dxa"/>
          </w:tcPr>
          <w:p w14:paraId="7654073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D2B4021"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7A1D5BA" w14:textId="77777777" w:rsidR="00321A97" w:rsidRPr="0037555B" w:rsidRDefault="00321A97" w:rsidP="00DC6932">
            <w:pPr>
              <w:pStyle w:val="Prrafodelista"/>
              <w:numPr>
                <w:ilvl w:val="0"/>
                <w:numId w:val="14"/>
              </w:numPr>
              <w:ind w:left="318"/>
              <w:rPr>
                <w:lang w:val="es-ES"/>
              </w:rPr>
            </w:pPr>
            <w:r w:rsidRPr="0037555B">
              <w:rPr>
                <w:lang w:val="es-ES"/>
              </w:rPr>
              <w:t>Migración</w:t>
            </w:r>
          </w:p>
        </w:tc>
        <w:tc>
          <w:tcPr>
            <w:tcW w:w="1548" w:type="dxa"/>
          </w:tcPr>
          <w:p w14:paraId="7691183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375BA39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519ECF8F"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548D91A4"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5619219C"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r w:rsidR="00321A97" w14:paraId="0927D650"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1F47FF64" w14:textId="77777777" w:rsidR="00321A97" w:rsidRPr="0037555B" w:rsidRDefault="00321A97" w:rsidP="00321A97">
            <w:pPr>
              <w:pStyle w:val="Prrafodelista"/>
              <w:ind w:left="318"/>
              <w:rPr>
                <w:b w:val="0"/>
                <w:bCs w:val="0"/>
                <w:lang w:val="es-ES"/>
              </w:rPr>
            </w:pPr>
          </w:p>
        </w:tc>
        <w:tc>
          <w:tcPr>
            <w:tcW w:w="1548" w:type="dxa"/>
          </w:tcPr>
          <w:p w14:paraId="281D6B28"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Ingeniero informático </w:t>
            </w:r>
          </w:p>
        </w:tc>
        <w:tc>
          <w:tcPr>
            <w:tcW w:w="1119" w:type="dxa"/>
          </w:tcPr>
          <w:p w14:paraId="0BA4B07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302" w:type="dxa"/>
          </w:tcPr>
          <w:p w14:paraId="4813151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2 días</w:t>
            </w:r>
          </w:p>
        </w:tc>
        <w:tc>
          <w:tcPr>
            <w:tcW w:w="1688" w:type="dxa"/>
          </w:tcPr>
          <w:p w14:paraId="1F1C9B86"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278735CE"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w:t>
            </w:r>
          </w:p>
        </w:tc>
      </w:tr>
      <w:tr w:rsidR="00321A97" w14:paraId="16DD37E5"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855708F" w14:textId="77777777" w:rsidR="00321A97" w:rsidRPr="0037555B" w:rsidRDefault="00321A97" w:rsidP="00DC6932">
            <w:pPr>
              <w:pStyle w:val="Prrafodelista"/>
              <w:numPr>
                <w:ilvl w:val="0"/>
                <w:numId w:val="14"/>
              </w:numPr>
              <w:ind w:left="318"/>
              <w:rPr>
                <w:lang w:val="es-ES"/>
              </w:rPr>
            </w:pPr>
            <w:r w:rsidRPr="0037555B">
              <w:rPr>
                <w:lang w:val="es-ES"/>
              </w:rPr>
              <w:t>Implantación</w:t>
            </w:r>
          </w:p>
        </w:tc>
        <w:tc>
          <w:tcPr>
            <w:tcW w:w="1548" w:type="dxa"/>
          </w:tcPr>
          <w:p w14:paraId="60CC1250"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Ingeniero informático</w:t>
            </w:r>
          </w:p>
        </w:tc>
        <w:tc>
          <w:tcPr>
            <w:tcW w:w="1119" w:type="dxa"/>
          </w:tcPr>
          <w:p w14:paraId="0FE76447"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02" w:type="dxa"/>
          </w:tcPr>
          <w:p w14:paraId="3AFEA9C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3 días</w:t>
            </w:r>
          </w:p>
        </w:tc>
        <w:tc>
          <w:tcPr>
            <w:tcW w:w="1688" w:type="dxa"/>
          </w:tcPr>
          <w:p w14:paraId="56C3CA5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Software Desarrollado</w:t>
            </w:r>
          </w:p>
        </w:tc>
        <w:tc>
          <w:tcPr>
            <w:tcW w:w="1721" w:type="dxa"/>
          </w:tcPr>
          <w:p w14:paraId="3035B13D"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 y del CMH</w:t>
            </w:r>
          </w:p>
        </w:tc>
      </w:tr>
      <w:tr w:rsidR="00321A97" w14:paraId="3F9F1504" w14:textId="77777777" w:rsidTr="00321A97">
        <w:tc>
          <w:tcPr>
            <w:cnfStyle w:val="001000000000" w:firstRow="0" w:lastRow="0" w:firstColumn="1" w:lastColumn="0" w:oddVBand="0" w:evenVBand="0" w:oddHBand="0" w:evenHBand="0" w:firstRowFirstColumn="0" w:firstRowLastColumn="0" w:lastRowFirstColumn="0" w:lastRowLastColumn="0"/>
            <w:tcW w:w="1978" w:type="dxa"/>
          </w:tcPr>
          <w:p w14:paraId="3FB611A6" w14:textId="77777777" w:rsidR="00321A97" w:rsidRPr="0037555B" w:rsidRDefault="00321A97" w:rsidP="00321A97">
            <w:pPr>
              <w:pStyle w:val="Prrafodelista"/>
              <w:ind w:left="318"/>
              <w:rPr>
                <w:b w:val="0"/>
                <w:bCs w:val="0"/>
                <w:lang w:val="es-ES"/>
              </w:rPr>
            </w:pPr>
          </w:p>
        </w:tc>
        <w:tc>
          <w:tcPr>
            <w:tcW w:w="1548" w:type="dxa"/>
          </w:tcPr>
          <w:p w14:paraId="46CFF5C1"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Instructor para capacitación</w:t>
            </w:r>
          </w:p>
        </w:tc>
        <w:tc>
          <w:tcPr>
            <w:tcW w:w="1119" w:type="dxa"/>
          </w:tcPr>
          <w:p w14:paraId="3313CEE5"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02" w:type="dxa"/>
          </w:tcPr>
          <w:p w14:paraId="19F5029B"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1 día</w:t>
            </w:r>
          </w:p>
        </w:tc>
        <w:tc>
          <w:tcPr>
            <w:tcW w:w="1688" w:type="dxa"/>
          </w:tcPr>
          <w:p w14:paraId="6771BEDC"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Software Desarrollado</w:t>
            </w:r>
          </w:p>
        </w:tc>
        <w:tc>
          <w:tcPr>
            <w:tcW w:w="1721" w:type="dxa"/>
          </w:tcPr>
          <w:p w14:paraId="11B3F3DD" w14:textId="77777777" w:rsidR="00321A97" w:rsidRDefault="00321A97" w:rsidP="00321A97">
            <w:pPr>
              <w:cnfStyle w:val="000000000000" w:firstRow="0" w:lastRow="0" w:firstColumn="0" w:lastColumn="0" w:oddVBand="0" w:evenVBand="0" w:oddHBand="0" w:evenHBand="0" w:firstRowFirstColumn="0" w:firstRowLastColumn="0" w:lastRowFirstColumn="0" w:lastRowLastColumn="0"/>
              <w:rPr>
                <w:lang w:val="es-ES"/>
              </w:rPr>
            </w:pPr>
            <w:r>
              <w:rPr>
                <w:lang w:val="es-ES"/>
              </w:rPr>
              <w:t>Equipo propio y del CMH</w:t>
            </w:r>
          </w:p>
        </w:tc>
      </w:tr>
      <w:tr w:rsidR="00321A97" w14:paraId="24AA3CA7" w14:textId="77777777" w:rsidTr="0032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8" w:type="dxa"/>
          </w:tcPr>
          <w:p w14:paraId="54F608FA" w14:textId="77777777" w:rsidR="00321A97" w:rsidRPr="0037555B" w:rsidRDefault="00321A97" w:rsidP="00DC6932">
            <w:pPr>
              <w:pStyle w:val="Prrafodelista"/>
              <w:numPr>
                <w:ilvl w:val="0"/>
                <w:numId w:val="14"/>
              </w:numPr>
              <w:ind w:left="318"/>
              <w:rPr>
                <w:lang w:val="es-ES"/>
              </w:rPr>
            </w:pPr>
            <w:r w:rsidRPr="0037555B">
              <w:rPr>
                <w:lang w:val="es-ES"/>
              </w:rPr>
              <w:t>Cierre</w:t>
            </w:r>
          </w:p>
        </w:tc>
        <w:tc>
          <w:tcPr>
            <w:tcW w:w="1548" w:type="dxa"/>
          </w:tcPr>
          <w:p w14:paraId="7DC34671"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Jefe de proyecto</w:t>
            </w:r>
          </w:p>
        </w:tc>
        <w:tc>
          <w:tcPr>
            <w:tcW w:w="1119" w:type="dxa"/>
          </w:tcPr>
          <w:p w14:paraId="47726545"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02" w:type="dxa"/>
          </w:tcPr>
          <w:p w14:paraId="0AA3EA9A"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1 día</w:t>
            </w:r>
          </w:p>
        </w:tc>
        <w:tc>
          <w:tcPr>
            <w:tcW w:w="1688" w:type="dxa"/>
          </w:tcPr>
          <w:p w14:paraId="4D6BC3F3"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MS Word</w:t>
            </w:r>
          </w:p>
        </w:tc>
        <w:tc>
          <w:tcPr>
            <w:tcW w:w="1721" w:type="dxa"/>
          </w:tcPr>
          <w:p w14:paraId="3A492F59" w14:textId="77777777" w:rsidR="00321A97" w:rsidRDefault="00321A97" w:rsidP="00321A97">
            <w:pPr>
              <w:cnfStyle w:val="000000100000" w:firstRow="0" w:lastRow="0" w:firstColumn="0" w:lastColumn="0" w:oddVBand="0" w:evenVBand="0" w:oddHBand="1" w:evenHBand="0" w:firstRowFirstColumn="0" w:firstRowLastColumn="0" w:lastRowFirstColumn="0" w:lastRowLastColumn="0"/>
              <w:rPr>
                <w:lang w:val="es-ES"/>
              </w:rPr>
            </w:pPr>
            <w:r>
              <w:rPr>
                <w:lang w:val="es-ES"/>
              </w:rPr>
              <w:t>Equipo propio</w:t>
            </w:r>
          </w:p>
        </w:tc>
      </w:tr>
    </w:tbl>
    <w:p w14:paraId="266ED011" w14:textId="78DD7580" w:rsidR="00E65274" w:rsidRDefault="00321A97">
      <w:pPr>
        <w:rPr>
          <w:rFonts w:asciiTheme="majorHAnsi" w:eastAsiaTheme="majorEastAsia" w:hAnsiTheme="majorHAnsi" w:cstheme="majorBidi"/>
          <w:color w:val="2E74B5" w:themeColor="accent1" w:themeShade="BF"/>
          <w:sz w:val="26"/>
          <w:szCs w:val="26"/>
        </w:rPr>
      </w:pPr>
      <w:r>
        <w:t>Cantidad de personal a utilizar en las principales líneas de trabajo con sus respectivas herramientas de hardware y software.</w:t>
      </w:r>
      <w:r w:rsidR="00E65274">
        <w:br w:type="page"/>
      </w:r>
    </w:p>
    <w:p w14:paraId="2EDA92AA" w14:textId="77777777" w:rsidR="00E65274" w:rsidRDefault="00E65274" w:rsidP="0009746B">
      <w:pPr>
        <w:pStyle w:val="Ttulo2"/>
        <w:sectPr w:rsidR="00E65274" w:rsidSect="00AA04CA">
          <w:pgSz w:w="12240" w:h="15840"/>
          <w:pgMar w:top="1440" w:right="1440" w:bottom="1440" w:left="1440" w:header="709" w:footer="709" w:gutter="0"/>
          <w:cols w:space="708"/>
          <w:docGrid w:linePitch="360"/>
        </w:sectPr>
      </w:pPr>
    </w:p>
    <w:p w14:paraId="3C0AFC4D" w14:textId="4A09A5AB" w:rsidR="00E65274" w:rsidRDefault="00E65274" w:rsidP="0009746B">
      <w:pPr>
        <w:pStyle w:val="Ttulo2"/>
      </w:pPr>
      <w:bookmarkStart w:id="65" w:name="_Toc467430135"/>
      <w:r>
        <w:lastRenderedPageBreak/>
        <w:t>Cronograma</w:t>
      </w:r>
      <w:bookmarkEnd w:id="65"/>
    </w:p>
    <w:p w14:paraId="440AAA62" w14:textId="77777777" w:rsidR="00817455" w:rsidRDefault="001E361E" w:rsidP="00817455">
      <w:pPr>
        <w:keepNext/>
      </w:pPr>
      <w:r>
        <w:rPr>
          <w:noProof/>
          <w:lang w:val="es-ES" w:eastAsia="es-ES"/>
        </w:rPr>
        <w:drawing>
          <wp:inline distT="0" distB="0" distL="0" distR="0" wp14:anchorId="0D94DAF6" wp14:editId="747B3366">
            <wp:extent cx="7696200" cy="5475228"/>
            <wp:effectExtent l="0" t="0" r="0" b="0"/>
            <wp:docPr id="9858" name="Imagen 9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13704" cy="5487681"/>
                    </a:xfrm>
                    <a:prstGeom prst="rect">
                      <a:avLst/>
                    </a:prstGeom>
                  </pic:spPr>
                </pic:pic>
              </a:graphicData>
            </a:graphic>
          </wp:inline>
        </w:drawing>
      </w:r>
    </w:p>
    <w:p w14:paraId="7C4C83D4" w14:textId="52B72BED" w:rsidR="00321A97" w:rsidRDefault="00817455" w:rsidP="00817455">
      <w:pPr>
        <w:pStyle w:val="Descripcin"/>
      </w:pPr>
      <w:bookmarkStart w:id="66" w:name="_Toc466043406"/>
      <w:bookmarkStart w:id="67" w:name="_Toc467430099"/>
      <w:r>
        <w:t xml:space="preserve">Figura </w:t>
      </w:r>
      <w:r>
        <w:fldChar w:fldCharType="begin"/>
      </w:r>
      <w:r>
        <w:instrText xml:space="preserve"> SEQ Figura \* ARABIC </w:instrText>
      </w:r>
      <w:r>
        <w:fldChar w:fldCharType="separate"/>
      </w:r>
      <w:r w:rsidR="00C47D77">
        <w:rPr>
          <w:noProof/>
        </w:rPr>
        <w:t>3</w:t>
      </w:r>
      <w:r>
        <w:fldChar w:fldCharType="end"/>
      </w:r>
      <w:r>
        <w:t>. Cronograma parte 1</w:t>
      </w:r>
      <w:bookmarkEnd w:id="66"/>
      <w:bookmarkEnd w:id="67"/>
    </w:p>
    <w:p w14:paraId="3EE9A351" w14:textId="77777777" w:rsidR="00817455" w:rsidRDefault="001E361E" w:rsidP="00817455">
      <w:pPr>
        <w:keepNext/>
      </w:pPr>
      <w:r>
        <w:rPr>
          <w:noProof/>
          <w:lang w:val="es-ES" w:eastAsia="es-ES"/>
        </w:rPr>
        <w:lastRenderedPageBreak/>
        <w:drawing>
          <wp:inline distT="0" distB="0" distL="0" distR="0" wp14:anchorId="358381B3" wp14:editId="3C57D8F2">
            <wp:extent cx="8172450" cy="5691708"/>
            <wp:effectExtent l="0" t="0" r="0" b="4445"/>
            <wp:docPr id="9859" name="Imagen 9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175540" cy="5693860"/>
                    </a:xfrm>
                    <a:prstGeom prst="rect">
                      <a:avLst/>
                    </a:prstGeom>
                  </pic:spPr>
                </pic:pic>
              </a:graphicData>
            </a:graphic>
          </wp:inline>
        </w:drawing>
      </w:r>
    </w:p>
    <w:p w14:paraId="232C6A23" w14:textId="6F4C9485" w:rsidR="00321A97" w:rsidRDefault="00817455" w:rsidP="00817455">
      <w:pPr>
        <w:pStyle w:val="Descripcin"/>
      </w:pPr>
      <w:bookmarkStart w:id="68" w:name="_Toc466043407"/>
      <w:bookmarkStart w:id="69" w:name="_Toc467430100"/>
      <w:r>
        <w:t xml:space="preserve">Figura </w:t>
      </w:r>
      <w:r>
        <w:fldChar w:fldCharType="begin"/>
      </w:r>
      <w:r>
        <w:instrText xml:space="preserve"> SEQ Figura \* ARABIC </w:instrText>
      </w:r>
      <w:r>
        <w:fldChar w:fldCharType="separate"/>
      </w:r>
      <w:r w:rsidR="00C47D77">
        <w:rPr>
          <w:noProof/>
        </w:rPr>
        <w:t>4</w:t>
      </w:r>
      <w:r>
        <w:fldChar w:fldCharType="end"/>
      </w:r>
      <w:r>
        <w:t xml:space="preserve">. </w:t>
      </w:r>
      <w:r w:rsidRPr="00AE01E3">
        <w:t xml:space="preserve">Cronograma parte </w:t>
      </w:r>
      <w:r>
        <w:t>2</w:t>
      </w:r>
      <w:bookmarkEnd w:id="68"/>
      <w:bookmarkEnd w:id="69"/>
    </w:p>
    <w:p w14:paraId="23FF183D" w14:textId="77777777" w:rsidR="00817455" w:rsidRDefault="001E361E" w:rsidP="00817455">
      <w:pPr>
        <w:keepNext/>
        <w:jc w:val="both"/>
      </w:pPr>
      <w:r>
        <w:rPr>
          <w:noProof/>
          <w:lang w:val="es-ES" w:eastAsia="es-ES"/>
        </w:rPr>
        <w:lastRenderedPageBreak/>
        <w:drawing>
          <wp:inline distT="0" distB="0" distL="0" distR="0" wp14:anchorId="749C4AE0" wp14:editId="5BB86CE5">
            <wp:extent cx="8229600" cy="5676265"/>
            <wp:effectExtent l="0" t="0" r="0" b="635"/>
            <wp:docPr id="9860" name="Imagen 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5676265"/>
                    </a:xfrm>
                    <a:prstGeom prst="rect">
                      <a:avLst/>
                    </a:prstGeom>
                  </pic:spPr>
                </pic:pic>
              </a:graphicData>
            </a:graphic>
          </wp:inline>
        </w:drawing>
      </w:r>
    </w:p>
    <w:p w14:paraId="41161312" w14:textId="1A6363C6" w:rsidR="00B6504D" w:rsidRDefault="00817455" w:rsidP="00817455">
      <w:pPr>
        <w:pStyle w:val="Descripcin"/>
        <w:jc w:val="both"/>
      </w:pPr>
      <w:bookmarkStart w:id="70" w:name="_Toc466043408"/>
      <w:bookmarkStart w:id="71" w:name="_Toc467430101"/>
      <w:r>
        <w:t xml:space="preserve">Figura </w:t>
      </w:r>
      <w:r>
        <w:fldChar w:fldCharType="begin"/>
      </w:r>
      <w:r>
        <w:instrText xml:space="preserve"> SEQ Figura \* ARABIC </w:instrText>
      </w:r>
      <w:r>
        <w:fldChar w:fldCharType="separate"/>
      </w:r>
      <w:r w:rsidR="00C47D77">
        <w:rPr>
          <w:noProof/>
        </w:rPr>
        <w:t>5</w:t>
      </w:r>
      <w:r>
        <w:fldChar w:fldCharType="end"/>
      </w:r>
      <w:r>
        <w:t xml:space="preserve">. </w:t>
      </w:r>
      <w:r w:rsidRPr="006B7216">
        <w:t xml:space="preserve">Cronograma parte </w:t>
      </w:r>
      <w:r>
        <w:t>3</w:t>
      </w:r>
      <w:bookmarkEnd w:id="70"/>
      <w:bookmarkEnd w:id="71"/>
    </w:p>
    <w:p w14:paraId="2A8D35AA" w14:textId="3D4C957F" w:rsidR="00321A97" w:rsidRDefault="00321A97" w:rsidP="00321A97"/>
    <w:p w14:paraId="03E92704" w14:textId="77777777" w:rsidR="00B6504D" w:rsidRDefault="00B6504D" w:rsidP="00321A97"/>
    <w:p w14:paraId="2FA761F4" w14:textId="3E0FF4D1" w:rsidR="00B6504D" w:rsidRDefault="00B6504D" w:rsidP="00321A97"/>
    <w:p w14:paraId="6B0D1C14" w14:textId="77777777" w:rsidR="00B6504D" w:rsidRDefault="00B6504D" w:rsidP="00321A97"/>
    <w:p w14:paraId="27E1F550" w14:textId="77777777" w:rsidR="00817455" w:rsidRDefault="001E361E" w:rsidP="00817455">
      <w:pPr>
        <w:keepNext/>
      </w:pPr>
      <w:r>
        <w:rPr>
          <w:noProof/>
          <w:lang w:val="es-ES" w:eastAsia="es-ES"/>
        </w:rPr>
        <w:drawing>
          <wp:inline distT="0" distB="0" distL="0" distR="0" wp14:anchorId="400FE1E2" wp14:editId="4969FAC3">
            <wp:extent cx="8229600" cy="3566160"/>
            <wp:effectExtent l="0" t="0" r="0" b="0"/>
            <wp:docPr id="9861" name="Imagen 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3566160"/>
                    </a:xfrm>
                    <a:prstGeom prst="rect">
                      <a:avLst/>
                    </a:prstGeom>
                    <a:noFill/>
                    <a:ln>
                      <a:noFill/>
                    </a:ln>
                  </pic:spPr>
                </pic:pic>
              </a:graphicData>
            </a:graphic>
          </wp:inline>
        </w:drawing>
      </w:r>
    </w:p>
    <w:p w14:paraId="4B6BC58E" w14:textId="69F7DD1D" w:rsidR="001E361E" w:rsidRPr="00321A97" w:rsidRDefault="00817455" w:rsidP="00965EED">
      <w:pPr>
        <w:pStyle w:val="Descripcin"/>
        <w:tabs>
          <w:tab w:val="left" w:pos="10137"/>
        </w:tabs>
        <w:sectPr w:rsidR="001E361E" w:rsidRPr="00321A97" w:rsidSect="00AA04CA">
          <w:pgSz w:w="15840" w:h="12240" w:orient="landscape"/>
          <w:pgMar w:top="1440" w:right="1440" w:bottom="1440" w:left="1440" w:header="709" w:footer="709" w:gutter="0"/>
          <w:cols w:space="708"/>
          <w:docGrid w:linePitch="360"/>
        </w:sectPr>
      </w:pPr>
      <w:bookmarkStart w:id="72" w:name="_Toc466043409"/>
      <w:bookmarkStart w:id="73" w:name="_Toc467430102"/>
      <w:r>
        <w:t xml:space="preserve">Figura </w:t>
      </w:r>
      <w:r>
        <w:fldChar w:fldCharType="begin"/>
      </w:r>
      <w:r>
        <w:instrText xml:space="preserve"> SEQ Figura \* ARABIC </w:instrText>
      </w:r>
      <w:r>
        <w:fldChar w:fldCharType="separate"/>
      </w:r>
      <w:r w:rsidR="00C47D77">
        <w:rPr>
          <w:noProof/>
        </w:rPr>
        <w:t>6</w:t>
      </w:r>
      <w:r>
        <w:fldChar w:fldCharType="end"/>
      </w:r>
      <w:r>
        <w:t xml:space="preserve">. </w:t>
      </w:r>
      <w:r w:rsidRPr="00680642">
        <w:t xml:space="preserve">Cronograma parte </w:t>
      </w:r>
      <w:r>
        <w:t>4</w:t>
      </w:r>
      <w:bookmarkEnd w:id="72"/>
      <w:bookmarkEnd w:id="73"/>
    </w:p>
    <w:p w14:paraId="312F4BAD" w14:textId="797D718E" w:rsidR="00304C1B" w:rsidRDefault="00304C1B" w:rsidP="00304C1B">
      <w:pPr>
        <w:pStyle w:val="Ttulo1"/>
      </w:pPr>
      <w:bookmarkStart w:id="74" w:name="_Toc467430136"/>
      <w:r>
        <w:lastRenderedPageBreak/>
        <w:t>Lista de anexos</w:t>
      </w:r>
      <w:bookmarkEnd w:id="74"/>
    </w:p>
    <w:p w14:paraId="169F549B" w14:textId="1225962C" w:rsidR="00304C1B" w:rsidRDefault="00304C1B" w:rsidP="00304C1B">
      <w:pPr>
        <w:pStyle w:val="Prrafodelista"/>
        <w:numPr>
          <w:ilvl w:val="0"/>
          <w:numId w:val="42"/>
        </w:numPr>
      </w:pPr>
      <w:r>
        <w:t>Anexo 1: Tabla de objetivos específicos</w:t>
      </w:r>
    </w:p>
    <w:p w14:paraId="278771CD" w14:textId="3B1E3C07" w:rsidR="00304C1B" w:rsidRDefault="00304C1B" w:rsidP="00304C1B">
      <w:pPr>
        <w:pStyle w:val="Prrafodelista"/>
        <w:numPr>
          <w:ilvl w:val="0"/>
          <w:numId w:val="42"/>
        </w:numPr>
      </w:pPr>
      <w:r>
        <w:t>Anexo 2: ERS</w:t>
      </w:r>
    </w:p>
    <w:p w14:paraId="46FEE183" w14:textId="62D34F7B" w:rsidR="00304C1B" w:rsidRDefault="00304C1B" w:rsidP="00304C1B">
      <w:pPr>
        <w:pStyle w:val="Prrafodelista"/>
        <w:numPr>
          <w:ilvl w:val="0"/>
          <w:numId w:val="42"/>
        </w:numPr>
      </w:pPr>
      <w:r>
        <w:t>Anexo 3: RFC arquitectura</w:t>
      </w:r>
    </w:p>
    <w:p w14:paraId="7D7DEBFD" w14:textId="5F9D0436" w:rsidR="00304C1B" w:rsidRPr="00304C1B" w:rsidRDefault="00304C1B" w:rsidP="00304C1B">
      <w:pPr>
        <w:pStyle w:val="Prrafodelista"/>
        <w:numPr>
          <w:ilvl w:val="0"/>
          <w:numId w:val="42"/>
        </w:numPr>
      </w:pPr>
      <w:r>
        <w:t>Anexo 4: procesos vigentes</w:t>
      </w:r>
    </w:p>
    <w:p w14:paraId="3292F71E" w14:textId="77777777" w:rsidR="00304C1B" w:rsidRPr="00304C1B" w:rsidRDefault="00304C1B" w:rsidP="00304C1B"/>
    <w:p w14:paraId="7FFAA5B6" w14:textId="77777777" w:rsidR="00304C1B" w:rsidRPr="00304C1B" w:rsidRDefault="00304C1B" w:rsidP="00304C1B"/>
    <w:p w14:paraId="152B5D01" w14:textId="77777777" w:rsidR="00304C1B" w:rsidRPr="00304C1B" w:rsidRDefault="00304C1B" w:rsidP="00304C1B"/>
    <w:p w14:paraId="5FDF1FF4" w14:textId="77777777" w:rsidR="00304C1B" w:rsidRPr="00304C1B" w:rsidRDefault="00304C1B" w:rsidP="00304C1B"/>
    <w:p w14:paraId="743729F6" w14:textId="77777777" w:rsidR="00304C1B" w:rsidRPr="00304C1B" w:rsidRDefault="00304C1B" w:rsidP="00304C1B"/>
    <w:p w14:paraId="73CFFF21" w14:textId="77777777" w:rsidR="00304C1B" w:rsidRPr="00304C1B" w:rsidRDefault="00304C1B" w:rsidP="00304C1B"/>
    <w:p w14:paraId="576B14D2" w14:textId="77777777" w:rsidR="00304C1B" w:rsidRPr="00304C1B" w:rsidRDefault="00304C1B" w:rsidP="00304C1B"/>
    <w:p w14:paraId="2BA5D117" w14:textId="420A93CE" w:rsidR="006B660C" w:rsidRDefault="00304C1B" w:rsidP="00304C1B">
      <w:pPr>
        <w:tabs>
          <w:tab w:val="left" w:pos="2170"/>
        </w:tabs>
      </w:pPr>
      <w:r>
        <w:tab/>
      </w:r>
    </w:p>
    <w:p w14:paraId="2AD525AC" w14:textId="4E12F72C" w:rsidR="00304C1B" w:rsidRDefault="00304C1B">
      <w:r>
        <w:br w:type="page"/>
      </w:r>
    </w:p>
    <w:bookmarkStart w:id="75" w:name="_Toc467430137" w:displacedByCustomXml="next"/>
    <w:sdt>
      <w:sdtPr>
        <w:rPr>
          <w:rFonts w:asciiTheme="minorHAnsi" w:eastAsiaTheme="minorHAnsi" w:hAnsiTheme="minorHAnsi" w:cstheme="minorBidi"/>
          <w:color w:val="auto"/>
          <w:sz w:val="24"/>
          <w:szCs w:val="24"/>
        </w:rPr>
        <w:id w:val="-1413846963"/>
        <w:docPartObj>
          <w:docPartGallery w:val="Bibliographies"/>
          <w:docPartUnique/>
        </w:docPartObj>
      </w:sdtPr>
      <w:sdtEndPr>
        <w:rPr>
          <w:rFonts w:ascii="Times New Roman" w:hAnsi="Times New Roman"/>
        </w:rPr>
      </w:sdtEndPr>
      <w:sdtContent>
        <w:p w14:paraId="729530BD" w14:textId="77777777" w:rsidR="00304C1B" w:rsidRPr="00304C1B" w:rsidRDefault="00304C1B" w:rsidP="00304C1B">
          <w:pPr>
            <w:pStyle w:val="Ttulo1"/>
            <w:rPr>
              <w:lang w:val="en-US"/>
            </w:rPr>
          </w:pPr>
          <w:r w:rsidRPr="00304C1B">
            <w:rPr>
              <w:lang w:val="en-US"/>
            </w:rPr>
            <w:t>Bibliografía</w:t>
          </w:r>
          <w:bookmarkEnd w:id="75"/>
        </w:p>
        <w:sdt>
          <w:sdtPr>
            <w:id w:val="111145805"/>
            <w:bibliography/>
          </w:sdtPr>
          <w:sdtEndPr/>
          <w:sdtContent>
            <w:p w14:paraId="30B15931" w14:textId="77777777" w:rsidR="00304C1B" w:rsidRPr="00304C1B" w:rsidRDefault="00304C1B" w:rsidP="00304C1B">
              <w:pPr>
                <w:pStyle w:val="Bibliografa"/>
                <w:ind w:left="720" w:hanging="720"/>
                <w:rPr>
                  <w:noProof/>
                  <w:lang w:val="en-US"/>
                </w:rPr>
              </w:pPr>
              <w:r>
                <w:fldChar w:fldCharType="begin"/>
              </w:r>
              <w:r w:rsidRPr="00304C1B">
                <w:rPr>
                  <w:lang w:val="en-US"/>
                </w:rPr>
                <w:instrText xml:space="preserve"> BIBLIOGRAPHY </w:instrText>
              </w:r>
              <w:r>
                <w:fldChar w:fldCharType="separate"/>
              </w:r>
              <w:r w:rsidRPr="00304C1B">
                <w:rPr>
                  <w:noProof/>
                  <w:lang w:val="en-US"/>
                </w:rPr>
                <w:t xml:space="preserve">Object Management Group, Inc. (1 de Junio de 2015). </w:t>
              </w:r>
              <w:r w:rsidRPr="00304C1B">
                <w:rPr>
                  <w:i/>
                  <w:iCs/>
                  <w:noProof/>
                  <w:lang w:val="en-US"/>
                </w:rPr>
                <w:t>www.omg.org</w:t>
              </w:r>
              <w:r w:rsidRPr="00304C1B">
                <w:rPr>
                  <w:noProof/>
                  <w:lang w:val="en-US"/>
                </w:rPr>
                <w:t>. Obtenido de Documents Associated With Unified Modeling Language™ (UML®) Version 2.5: http://www.omg.org/spec/UML/2.5/</w:t>
              </w:r>
            </w:p>
            <w:p w14:paraId="1EB76932" w14:textId="77777777" w:rsidR="00304C1B" w:rsidRDefault="00304C1B" w:rsidP="00304C1B">
              <w:pPr>
                <w:pStyle w:val="Bibliografa"/>
                <w:ind w:left="720" w:hanging="720"/>
                <w:rPr>
                  <w:noProof/>
                  <w:lang w:val="es-CL"/>
                </w:rPr>
              </w:pPr>
              <w:r w:rsidRPr="00304C1B">
                <w:rPr>
                  <w:noProof/>
                  <w:lang w:val="en-US"/>
                </w:rPr>
                <w:t xml:space="preserve">Osterwalder, A. (2013). </w:t>
              </w:r>
              <w:r w:rsidRPr="00304C1B">
                <w:rPr>
                  <w:i/>
                  <w:iCs/>
                  <w:noProof/>
                  <w:lang w:val="en-US"/>
                </w:rPr>
                <w:t>Bussiness Model Generation.</w:t>
              </w:r>
              <w:r w:rsidRPr="00304C1B">
                <w:rPr>
                  <w:noProof/>
                  <w:lang w:val="en-US"/>
                </w:rPr>
                <w:t xml:space="preserve"> </w:t>
              </w:r>
              <w:r>
                <w:rPr>
                  <w:noProof/>
                  <w:lang w:val="es-CL"/>
                </w:rPr>
                <w:t>Hoboken, NJ, USA: Wiley.</w:t>
              </w:r>
            </w:p>
            <w:p w14:paraId="1219F8A0" w14:textId="77777777" w:rsidR="00304C1B" w:rsidRDefault="00304C1B" w:rsidP="00304C1B">
              <w:r>
                <w:rPr>
                  <w:b/>
                  <w:bCs/>
                  <w:noProof/>
                </w:rPr>
                <w:fldChar w:fldCharType="end"/>
              </w:r>
            </w:p>
          </w:sdtContent>
        </w:sdt>
      </w:sdtContent>
    </w:sdt>
    <w:p w14:paraId="48A13BF5" w14:textId="77777777" w:rsidR="00304C1B" w:rsidRPr="00304C1B" w:rsidRDefault="00304C1B" w:rsidP="00304C1B">
      <w:pPr>
        <w:tabs>
          <w:tab w:val="left" w:pos="2170"/>
        </w:tabs>
      </w:pPr>
    </w:p>
    <w:sectPr w:rsidR="00304C1B" w:rsidRPr="00304C1B" w:rsidSect="00AA04C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52E26" w14:textId="77777777" w:rsidR="00F32E3D" w:rsidRDefault="00F32E3D" w:rsidP="00C84521">
      <w:r>
        <w:separator/>
      </w:r>
    </w:p>
  </w:endnote>
  <w:endnote w:type="continuationSeparator" w:id="0">
    <w:p w14:paraId="1234044B" w14:textId="77777777" w:rsidR="00F32E3D" w:rsidRDefault="00F32E3D" w:rsidP="00C8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856734669"/>
      <w:docPartObj>
        <w:docPartGallery w:val="Page Numbers (Bottom of Page)"/>
        <w:docPartUnique/>
      </w:docPartObj>
    </w:sdtPr>
    <w:sdtEndPr/>
    <w:sdtContent>
      <w:p w14:paraId="4B899315" w14:textId="3E13EEAC" w:rsidR="00236EEE" w:rsidRDefault="00236EEE" w:rsidP="002A65F5">
        <w:pPr>
          <w:pStyle w:val="Piedepgina"/>
          <w:pBdr>
            <w:bottom w:val="single" w:sz="6" w:space="1" w:color="auto"/>
          </w:pBdr>
          <w:tabs>
            <w:tab w:val="left" w:pos="3780"/>
          </w:tabs>
          <w:rPr>
            <w:lang w:val="es-ES"/>
          </w:rPr>
        </w:pPr>
        <w:r>
          <w:rPr>
            <w:lang w:val="es-ES"/>
          </w:rPr>
          <w:tab/>
        </w:r>
      </w:p>
      <w:p w14:paraId="3EBC0734" w14:textId="77777777" w:rsidR="00DC0656" w:rsidRDefault="00236EEE" w:rsidP="00DE60DE">
        <w:pPr>
          <w:pStyle w:val="Piedepgina"/>
          <w:jc w:val="right"/>
          <w:rPr>
            <w:lang w:val="es-ES"/>
          </w:rPr>
        </w:pPr>
        <w:r>
          <w:rPr>
            <w:lang w:val="es-ES"/>
          </w:rPr>
          <w:ptab w:relativeTo="margin" w:alignment="left" w:leader="none"/>
        </w:r>
        <w:r>
          <w:rPr>
            <w:lang w:val="es-ES"/>
          </w:rPr>
          <w:t xml:space="preserve">Página | </w:t>
        </w:r>
        <w:r>
          <w:fldChar w:fldCharType="begin"/>
        </w:r>
        <w:r>
          <w:instrText>PAGE   \* MERGEFORMAT</w:instrText>
        </w:r>
        <w:r>
          <w:fldChar w:fldCharType="separate"/>
        </w:r>
        <w:r w:rsidR="00C47D77" w:rsidRPr="00C47D77">
          <w:rPr>
            <w:noProof/>
            <w:lang w:val="es-ES"/>
          </w:rPr>
          <w:t>5</w:t>
        </w:r>
        <w:r>
          <w:fldChar w:fldCharType="end"/>
        </w:r>
        <w:r>
          <w:rPr>
            <w:lang w:val="es-ES"/>
          </w:rPr>
          <w:t xml:space="preserve"> </w:t>
        </w:r>
      </w:p>
      <w:p w14:paraId="08CA6376" w14:textId="4E6D386C" w:rsidR="00236EEE" w:rsidRDefault="00F32E3D" w:rsidP="00DE60DE">
        <w:pPr>
          <w:pStyle w:val="Piedepgina"/>
          <w:jc w:val="right"/>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182393210"/>
      <w:docPartObj>
        <w:docPartGallery w:val="Page Numbers (Bottom of Page)"/>
        <w:docPartUnique/>
      </w:docPartObj>
    </w:sdtPr>
    <w:sdtEndPr/>
    <w:sdtContent>
      <w:p w14:paraId="1C6E3C48" w14:textId="608C118A" w:rsidR="00B607B3" w:rsidRDefault="00B607B3" w:rsidP="00B607B3">
        <w:pPr>
          <w:pStyle w:val="Piedepgina"/>
          <w:pBdr>
            <w:bottom w:val="single" w:sz="6" w:space="1" w:color="auto"/>
          </w:pBdr>
          <w:tabs>
            <w:tab w:val="left" w:pos="3780"/>
          </w:tabs>
        </w:pPr>
      </w:p>
      <w:p w14:paraId="4C0B6A4D" w14:textId="2B4CFAD1" w:rsidR="00236EEE" w:rsidRDefault="00F32E3D" w:rsidP="001A47BD">
        <w:pPr>
          <w:pStyle w:val="Piedepgina"/>
          <w:jc w:val="right"/>
        </w:pPr>
      </w:p>
    </w:sdtContent>
  </w:sdt>
  <w:p w14:paraId="6CF9E523" w14:textId="55930735" w:rsidR="00236EEE" w:rsidRDefault="00236EEE" w:rsidP="001A47BD">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6C27" w14:textId="77777777" w:rsidR="00236EEE" w:rsidRDefault="00236EEE" w:rsidP="00F277D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330C8D" w14:textId="77777777" w:rsidR="00236EEE" w:rsidRDefault="00236EEE" w:rsidP="0001350B">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1206444637"/>
      <w:docPartObj>
        <w:docPartGallery w:val="Page Numbers (Bottom of Page)"/>
        <w:docPartUnique/>
      </w:docPartObj>
    </w:sdtPr>
    <w:sdtEndPr/>
    <w:sdtContent>
      <w:p w14:paraId="4D8E7C1D" w14:textId="25219AD8" w:rsidR="00236EEE" w:rsidRDefault="00236EEE">
        <w:pPr>
          <w:pStyle w:val="Piedepgina"/>
          <w:pBdr>
            <w:bottom w:val="single" w:sz="6" w:space="1" w:color="auto"/>
          </w:pBdr>
          <w:jc w:val="right"/>
          <w:rPr>
            <w:lang w:val="es-ES"/>
          </w:rPr>
        </w:pPr>
      </w:p>
      <w:p w14:paraId="769D54A9" w14:textId="6E3C32D5" w:rsidR="00236EEE" w:rsidRDefault="00236EEE">
        <w:pPr>
          <w:pStyle w:val="Piedepgina"/>
          <w:jc w:val="right"/>
        </w:pPr>
        <w:r>
          <w:rPr>
            <w:lang w:val="es-ES"/>
          </w:rPr>
          <w:t xml:space="preserve">Página | </w:t>
        </w:r>
        <w:r>
          <w:fldChar w:fldCharType="begin"/>
        </w:r>
        <w:r>
          <w:instrText>PAGE   \* MERGEFORMAT</w:instrText>
        </w:r>
        <w:r>
          <w:fldChar w:fldCharType="separate"/>
        </w:r>
        <w:r w:rsidR="00C47D77" w:rsidRPr="00C47D77">
          <w:rPr>
            <w:noProof/>
            <w:lang w:val="es-ES"/>
          </w:rPr>
          <w:t>39</w:t>
        </w:r>
        <w:r>
          <w:fldChar w:fldCharType="end"/>
        </w:r>
        <w:r>
          <w:rPr>
            <w:lang w:val="es-ES"/>
          </w:rPr>
          <w:t xml:space="preserve"> </w:t>
        </w:r>
      </w:p>
    </w:sdtContent>
  </w:sdt>
  <w:p w14:paraId="3D2852F9" w14:textId="772DE9E9" w:rsidR="00236EEE" w:rsidRDefault="00236EEE" w:rsidP="001120CC">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877EA" w14:textId="77777777" w:rsidR="00F32E3D" w:rsidRDefault="00F32E3D" w:rsidP="00C84521">
      <w:r>
        <w:separator/>
      </w:r>
    </w:p>
  </w:footnote>
  <w:footnote w:type="continuationSeparator" w:id="0">
    <w:p w14:paraId="1EE327D6" w14:textId="77777777" w:rsidR="00F32E3D" w:rsidRDefault="00F32E3D" w:rsidP="00C84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97769" w14:textId="76DF879E" w:rsidR="00236EEE" w:rsidRDefault="00236EEE">
    <w:pPr>
      <w:pStyle w:val="Encabezado"/>
      <w:pBdr>
        <w:bottom w:val="single" w:sz="6" w:space="1" w:color="auto"/>
      </w:pBdr>
      <w:rPr>
        <w:lang w:val="es-ES"/>
      </w:rPr>
    </w:pPr>
    <w:r>
      <w:rPr>
        <w:lang w:val="es-ES"/>
      </w:rPr>
      <w:t>Plan de proyecto CMH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613CD" w14:textId="77777777" w:rsidR="00236EEE" w:rsidRDefault="00236EEE" w:rsidP="001A47BD">
    <w:pPr>
      <w:pStyle w:val="Encabezado"/>
      <w:pBdr>
        <w:bottom w:val="single" w:sz="6" w:space="1" w:color="auto"/>
      </w:pBdr>
      <w:rPr>
        <w:lang w:val="es-ES"/>
      </w:rPr>
    </w:pPr>
    <w:r>
      <w:rPr>
        <w:lang w:val="es-ES"/>
      </w:rPr>
      <w:t>Plan de proyecto CMH</w:t>
    </w:r>
  </w:p>
  <w:p w14:paraId="4D8BDA04" w14:textId="77777777" w:rsidR="00236EEE" w:rsidRDefault="00236E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B4B"/>
    <w:multiLevelType w:val="hybridMultilevel"/>
    <w:tmpl w:val="3B102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5E299F"/>
    <w:multiLevelType w:val="hybridMultilevel"/>
    <w:tmpl w:val="EFC04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973C72"/>
    <w:multiLevelType w:val="hybridMultilevel"/>
    <w:tmpl w:val="448E5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26A5DEB"/>
    <w:multiLevelType w:val="multilevel"/>
    <w:tmpl w:val="AF92F6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B631544"/>
    <w:multiLevelType w:val="multilevel"/>
    <w:tmpl w:val="29C841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EEC267A"/>
    <w:multiLevelType w:val="hybridMultilevel"/>
    <w:tmpl w:val="A5C28B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9E44AD"/>
    <w:multiLevelType w:val="hybridMultilevel"/>
    <w:tmpl w:val="D14ABA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7">
    <w:nsid w:val="15D71F3C"/>
    <w:multiLevelType w:val="hybridMultilevel"/>
    <w:tmpl w:val="CF906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E0BCD"/>
    <w:multiLevelType w:val="hybridMultilevel"/>
    <w:tmpl w:val="83E0A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57F62"/>
    <w:multiLevelType w:val="hybridMultilevel"/>
    <w:tmpl w:val="6D8C2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A91315E"/>
    <w:multiLevelType w:val="hybridMultilevel"/>
    <w:tmpl w:val="1BDA047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C2E2C1A"/>
    <w:multiLevelType w:val="hybridMultilevel"/>
    <w:tmpl w:val="55286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8152F3"/>
    <w:multiLevelType w:val="hybridMultilevel"/>
    <w:tmpl w:val="FACAB3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98423D"/>
    <w:multiLevelType w:val="multilevel"/>
    <w:tmpl w:val="A5CE4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AD71A9A"/>
    <w:multiLevelType w:val="multilevel"/>
    <w:tmpl w:val="78641C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4091393E"/>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16">
    <w:nsid w:val="415E0720"/>
    <w:multiLevelType w:val="hybridMultilevel"/>
    <w:tmpl w:val="50261022"/>
    <w:lvl w:ilvl="0" w:tplc="DFC08D04">
      <w:numFmt w:val="bullet"/>
      <w:lvlText w:val=""/>
      <w:lvlJc w:val="left"/>
      <w:pPr>
        <w:ind w:left="1068" w:hanging="360"/>
      </w:pPr>
      <w:rPr>
        <w:rFonts w:ascii="Symbol" w:eastAsiaTheme="minorHAnsi" w:hAnsi="Symbol"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42B851C0"/>
    <w:multiLevelType w:val="hybridMultilevel"/>
    <w:tmpl w:val="DFEA8D40"/>
    <w:lvl w:ilvl="0" w:tplc="0D5CF6E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7931995"/>
    <w:multiLevelType w:val="hybridMultilevel"/>
    <w:tmpl w:val="7DD02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B770D6"/>
    <w:multiLevelType w:val="hybridMultilevel"/>
    <w:tmpl w:val="14046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F12398F"/>
    <w:multiLevelType w:val="hybridMultilevel"/>
    <w:tmpl w:val="C98468F6"/>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787E07"/>
    <w:multiLevelType w:val="hybridMultilevel"/>
    <w:tmpl w:val="17A0C656"/>
    <w:lvl w:ilvl="0" w:tplc="01B2853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A3E3501"/>
    <w:multiLevelType w:val="hybridMultilevel"/>
    <w:tmpl w:val="F010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BD2423C"/>
    <w:multiLevelType w:val="hybridMultilevel"/>
    <w:tmpl w:val="7C6A60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795D77"/>
    <w:multiLevelType w:val="hybridMultilevel"/>
    <w:tmpl w:val="C29A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A02C94"/>
    <w:multiLevelType w:val="multilevel"/>
    <w:tmpl w:val="C52EF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323074C"/>
    <w:multiLevelType w:val="hybridMultilevel"/>
    <w:tmpl w:val="3A3466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4997C0A"/>
    <w:multiLevelType w:val="hybridMultilevel"/>
    <w:tmpl w:val="BBE492F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B60656"/>
    <w:multiLevelType w:val="hybridMultilevel"/>
    <w:tmpl w:val="89E478F8"/>
    <w:lvl w:ilvl="0" w:tplc="340A000F">
      <w:start w:val="1"/>
      <w:numFmt w:val="decimal"/>
      <w:lvlText w:val="%1."/>
      <w:lvlJc w:val="left"/>
      <w:pPr>
        <w:ind w:left="1211" w:hanging="360"/>
      </w:pPr>
    </w:lvl>
    <w:lvl w:ilvl="1" w:tplc="340A0019" w:tentative="1">
      <w:start w:val="1"/>
      <w:numFmt w:val="lowerLetter"/>
      <w:lvlText w:val="%2."/>
      <w:lvlJc w:val="left"/>
      <w:pPr>
        <w:ind w:left="1931" w:hanging="360"/>
      </w:pPr>
    </w:lvl>
    <w:lvl w:ilvl="2" w:tplc="340A001B" w:tentative="1">
      <w:start w:val="1"/>
      <w:numFmt w:val="lowerRoman"/>
      <w:lvlText w:val="%3."/>
      <w:lvlJc w:val="right"/>
      <w:pPr>
        <w:ind w:left="2651" w:hanging="180"/>
      </w:pPr>
    </w:lvl>
    <w:lvl w:ilvl="3" w:tplc="340A000F" w:tentative="1">
      <w:start w:val="1"/>
      <w:numFmt w:val="decimal"/>
      <w:lvlText w:val="%4."/>
      <w:lvlJc w:val="left"/>
      <w:pPr>
        <w:ind w:left="3371" w:hanging="360"/>
      </w:pPr>
    </w:lvl>
    <w:lvl w:ilvl="4" w:tplc="340A0019" w:tentative="1">
      <w:start w:val="1"/>
      <w:numFmt w:val="lowerLetter"/>
      <w:lvlText w:val="%5."/>
      <w:lvlJc w:val="left"/>
      <w:pPr>
        <w:ind w:left="4091" w:hanging="360"/>
      </w:pPr>
    </w:lvl>
    <w:lvl w:ilvl="5" w:tplc="340A001B" w:tentative="1">
      <w:start w:val="1"/>
      <w:numFmt w:val="lowerRoman"/>
      <w:lvlText w:val="%6."/>
      <w:lvlJc w:val="right"/>
      <w:pPr>
        <w:ind w:left="4811" w:hanging="180"/>
      </w:pPr>
    </w:lvl>
    <w:lvl w:ilvl="6" w:tplc="340A000F" w:tentative="1">
      <w:start w:val="1"/>
      <w:numFmt w:val="decimal"/>
      <w:lvlText w:val="%7."/>
      <w:lvlJc w:val="left"/>
      <w:pPr>
        <w:ind w:left="5531" w:hanging="360"/>
      </w:pPr>
    </w:lvl>
    <w:lvl w:ilvl="7" w:tplc="340A0019" w:tentative="1">
      <w:start w:val="1"/>
      <w:numFmt w:val="lowerLetter"/>
      <w:lvlText w:val="%8."/>
      <w:lvlJc w:val="left"/>
      <w:pPr>
        <w:ind w:left="6251" w:hanging="360"/>
      </w:pPr>
    </w:lvl>
    <w:lvl w:ilvl="8" w:tplc="340A001B" w:tentative="1">
      <w:start w:val="1"/>
      <w:numFmt w:val="lowerRoman"/>
      <w:lvlText w:val="%9."/>
      <w:lvlJc w:val="right"/>
      <w:pPr>
        <w:ind w:left="6971" w:hanging="180"/>
      </w:pPr>
    </w:lvl>
  </w:abstractNum>
  <w:abstractNum w:abstractNumId="29">
    <w:nsid w:val="68DA5185"/>
    <w:multiLevelType w:val="multilevel"/>
    <w:tmpl w:val="3CF4E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69827176"/>
    <w:multiLevelType w:val="hybridMultilevel"/>
    <w:tmpl w:val="A6882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AB903BA"/>
    <w:multiLevelType w:val="hybridMultilevel"/>
    <w:tmpl w:val="52120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DE95750"/>
    <w:multiLevelType w:val="hybridMultilevel"/>
    <w:tmpl w:val="D968E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EBA37D0"/>
    <w:multiLevelType w:val="multilevel"/>
    <w:tmpl w:val="ACE8C5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71383AF1"/>
    <w:multiLevelType w:val="hybridMultilevel"/>
    <w:tmpl w:val="D47AD722"/>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D255C1"/>
    <w:multiLevelType w:val="multilevel"/>
    <w:tmpl w:val="158628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722E2491"/>
    <w:multiLevelType w:val="hybridMultilevel"/>
    <w:tmpl w:val="F4121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6ED22D5"/>
    <w:multiLevelType w:val="hybridMultilevel"/>
    <w:tmpl w:val="F9F0044C"/>
    <w:lvl w:ilvl="0" w:tplc="0C0A000F">
      <w:start w:val="1"/>
      <w:numFmt w:val="decimal"/>
      <w:lvlText w:val="%1."/>
      <w:lvlJc w:val="left"/>
      <w:pPr>
        <w:ind w:left="1320" w:hanging="660"/>
      </w:pPr>
      <w:rPr>
        <w:rFont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nsid w:val="7A5563B9"/>
    <w:multiLevelType w:val="hybridMultilevel"/>
    <w:tmpl w:val="EB781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09287B"/>
    <w:multiLevelType w:val="hybridMultilevel"/>
    <w:tmpl w:val="6A083CEE"/>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C63B1B"/>
    <w:multiLevelType w:val="hybridMultilevel"/>
    <w:tmpl w:val="973073DA"/>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065F9C"/>
    <w:multiLevelType w:val="hybridMultilevel"/>
    <w:tmpl w:val="CBA86BB8"/>
    <w:lvl w:ilvl="0" w:tplc="8FD6AE1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7"/>
  </w:num>
  <w:num w:numId="4">
    <w:abstractNumId w:val="12"/>
  </w:num>
  <w:num w:numId="5">
    <w:abstractNumId w:val="22"/>
  </w:num>
  <w:num w:numId="6">
    <w:abstractNumId w:val="38"/>
  </w:num>
  <w:num w:numId="7">
    <w:abstractNumId w:val="18"/>
  </w:num>
  <w:num w:numId="8">
    <w:abstractNumId w:val="1"/>
  </w:num>
  <w:num w:numId="9">
    <w:abstractNumId w:val="5"/>
  </w:num>
  <w:num w:numId="10">
    <w:abstractNumId w:val="11"/>
  </w:num>
  <w:num w:numId="11">
    <w:abstractNumId w:val="0"/>
  </w:num>
  <w:num w:numId="12">
    <w:abstractNumId w:val="28"/>
  </w:num>
  <w:num w:numId="13">
    <w:abstractNumId w:val="37"/>
  </w:num>
  <w:num w:numId="14">
    <w:abstractNumId w:val="15"/>
  </w:num>
  <w:num w:numId="15">
    <w:abstractNumId w:val="36"/>
  </w:num>
  <w:num w:numId="16">
    <w:abstractNumId w:val="19"/>
  </w:num>
  <w:num w:numId="17">
    <w:abstractNumId w:val="33"/>
  </w:num>
  <w:num w:numId="18">
    <w:abstractNumId w:val="13"/>
  </w:num>
  <w:num w:numId="19">
    <w:abstractNumId w:val="3"/>
  </w:num>
  <w:num w:numId="20">
    <w:abstractNumId w:val="25"/>
  </w:num>
  <w:num w:numId="21">
    <w:abstractNumId w:val="35"/>
  </w:num>
  <w:num w:numId="22">
    <w:abstractNumId w:val="4"/>
  </w:num>
  <w:num w:numId="23">
    <w:abstractNumId w:val="29"/>
  </w:num>
  <w:num w:numId="24">
    <w:abstractNumId w:val="14"/>
  </w:num>
  <w:num w:numId="25">
    <w:abstractNumId w:val="21"/>
  </w:num>
  <w:num w:numId="26">
    <w:abstractNumId w:val="20"/>
  </w:num>
  <w:num w:numId="27">
    <w:abstractNumId w:val="40"/>
  </w:num>
  <w:num w:numId="28">
    <w:abstractNumId w:val="41"/>
  </w:num>
  <w:num w:numId="29">
    <w:abstractNumId w:val="39"/>
  </w:num>
  <w:num w:numId="30">
    <w:abstractNumId w:val="27"/>
  </w:num>
  <w:num w:numId="31">
    <w:abstractNumId w:val="23"/>
  </w:num>
  <w:num w:numId="32">
    <w:abstractNumId w:val="34"/>
  </w:num>
  <w:num w:numId="33">
    <w:abstractNumId w:val="10"/>
  </w:num>
  <w:num w:numId="34">
    <w:abstractNumId w:val="26"/>
  </w:num>
  <w:num w:numId="35">
    <w:abstractNumId w:val="2"/>
  </w:num>
  <w:num w:numId="36">
    <w:abstractNumId w:val="32"/>
  </w:num>
  <w:num w:numId="37">
    <w:abstractNumId w:val="16"/>
  </w:num>
  <w:num w:numId="38">
    <w:abstractNumId w:val="17"/>
  </w:num>
  <w:num w:numId="39">
    <w:abstractNumId w:val="30"/>
  </w:num>
  <w:num w:numId="40">
    <w:abstractNumId w:val="9"/>
  </w:num>
  <w:num w:numId="41">
    <w:abstractNumId w:val="6"/>
  </w:num>
  <w:num w:numId="4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4E"/>
    <w:rsid w:val="000005BC"/>
    <w:rsid w:val="000052E8"/>
    <w:rsid w:val="0001350B"/>
    <w:rsid w:val="00017521"/>
    <w:rsid w:val="00026BA5"/>
    <w:rsid w:val="00027541"/>
    <w:rsid w:val="0003781B"/>
    <w:rsid w:val="00083C33"/>
    <w:rsid w:val="00093227"/>
    <w:rsid w:val="000942B1"/>
    <w:rsid w:val="0009746B"/>
    <w:rsid w:val="000C3FB1"/>
    <w:rsid w:val="000F125D"/>
    <w:rsid w:val="000F618D"/>
    <w:rsid w:val="001035D0"/>
    <w:rsid w:val="001120CC"/>
    <w:rsid w:val="00117E44"/>
    <w:rsid w:val="0012287F"/>
    <w:rsid w:val="0012754C"/>
    <w:rsid w:val="001518D5"/>
    <w:rsid w:val="00155A20"/>
    <w:rsid w:val="00162BF1"/>
    <w:rsid w:val="00171BD8"/>
    <w:rsid w:val="001754DE"/>
    <w:rsid w:val="00177972"/>
    <w:rsid w:val="00184005"/>
    <w:rsid w:val="001A47BD"/>
    <w:rsid w:val="001C084B"/>
    <w:rsid w:val="001C6781"/>
    <w:rsid w:val="001E361E"/>
    <w:rsid w:val="0020254A"/>
    <w:rsid w:val="00236EEE"/>
    <w:rsid w:val="00272E91"/>
    <w:rsid w:val="00276351"/>
    <w:rsid w:val="002A65F5"/>
    <w:rsid w:val="002B369E"/>
    <w:rsid w:val="002C6B0B"/>
    <w:rsid w:val="002E2446"/>
    <w:rsid w:val="002E6197"/>
    <w:rsid w:val="002E65C8"/>
    <w:rsid w:val="002E78E4"/>
    <w:rsid w:val="002F4971"/>
    <w:rsid w:val="00304C1B"/>
    <w:rsid w:val="003211B3"/>
    <w:rsid w:val="00321A97"/>
    <w:rsid w:val="00322628"/>
    <w:rsid w:val="00323C16"/>
    <w:rsid w:val="003459FE"/>
    <w:rsid w:val="00353DB2"/>
    <w:rsid w:val="0036412F"/>
    <w:rsid w:val="003B0F66"/>
    <w:rsid w:val="003E0FAA"/>
    <w:rsid w:val="003E7CBC"/>
    <w:rsid w:val="00425D31"/>
    <w:rsid w:val="00433725"/>
    <w:rsid w:val="004473A2"/>
    <w:rsid w:val="0046097A"/>
    <w:rsid w:val="00461AFD"/>
    <w:rsid w:val="004750A8"/>
    <w:rsid w:val="00476176"/>
    <w:rsid w:val="00487409"/>
    <w:rsid w:val="00492A0C"/>
    <w:rsid w:val="00495708"/>
    <w:rsid w:val="004A7F16"/>
    <w:rsid w:val="004B01B9"/>
    <w:rsid w:val="004F0D95"/>
    <w:rsid w:val="0050568F"/>
    <w:rsid w:val="00522FDA"/>
    <w:rsid w:val="00535F9E"/>
    <w:rsid w:val="005509C3"/>
    <w:rsid w:val="0055278A"/>
    <w:rsid w:val="00553C19"/>
    <w:rsid w:val="005614CD"/>
    <w:rsid w:val="00584E2A"/>
    <w:rsid w:val="00590466"/>
    <w:rsid w:val="005C1582"/>
    <w:rsid w:val="005C2A56"/>
    <w:rsid w:val="005D61E5"/>
    <w:rsid w:val="00613FC9"/>
    <w:rsid w:val="006400E5"/>
    <w:rsid w:val="006660F5"/>
    <w:rsid w:val="00670E6A"/>
    <w:rsid w:val="00677DA4"/>
    <w:rsid w:val="006965AA"/>
    <w:rsid w:val="006B660C"/>
    <w:rsid w:val="006E4433"/>
    <w:rsid w:val="006E5E72"/>
    <w:rsid w:val="00712A7F"/>
    <w:rsid w:val="00717095"/>
    <w:rsid w:val="00723B65"/>
    <w:rsid w:val="00727608"/>
    <w:rsid w:val="00740AF6"/>
    <w:rsid w:val="0076272B"/>
    <w:rsid w:val="007664BD"/>
    <w:rsid w:val="00781D6C"/>
    <w:rsid w:val="007C5ED5"/>
    <w:rsid w:val="007D7AF2"/>
    <w:rsid w:val="007E0D2A"/>
    <w:rsid w:val="00807F39"/>
    <w:rsid w:val="00807F6E"/>
    <w:rsid w:val="00817455"/>
    <w:rsid w:val="008469BD"/>
    <w:rsid w:val="008619D5"/>
    <w:rsid w:val="00872AE4"/>
    <w:rsid w:val="0087431C"/>
    <w:rsid w:val="00881307"/>
    <w:rsid w:val="00882BDC"/>
    <w:rsid w:val="008B04D7"/>
    <w:rsid w:val="008C4DF1"/>
    <w:rsid w:val="008D18F3"/>
    <w:rsid w:val="008D5870"/>
    <w:rsid w:val="008D7AA4"/>
    <w:rsid w:val="008D7FB6"/>
    <w:rsid w:val="008E53F2"/>
    <w:rsid w:val="00924E1B"/>
    <w:rsid w:val="00925478"/>
    <w:rsid w:val="00930203"/>
    <w:rsid w:val="00931A64"/>
    <w:rsid w:val="00935659"/>
    <w:rsid w:val="00961B0F"/>
    <w:rsid w:val="00965EED"/>
    <w:rsid w:val="009679C3"/>
    <w:rsid w:val="009773B1"/>
    <w:rsid w:val="00982533"/>
    <w:rsid w:val="00987045"/>
    <w:rsid w:val="00996D25"/>
    <w:rsid w:val="009A39DA"/>
    <w:rsid w:val="009A677F"/>
    <w:rsid w:val="009B4CD3"/>
    <w:rsid w:val="009C4B2B"/>
    <w:rsid w:val="009D5410"/>
    <w:rsid w:val="009D786E"/>
    <w:rsid w:val="00A20017"/>
    <w:rsid w:val="00A21584"/>
    <w:rsid w:val="00A222CC"/>
    <w:rsid w:val="00A273BB"/>
    <w:rsid w:val="00A371E4"/>
    <w:rsid w:val="00A437CF"/>
    <w:rsid w:val="00AA04CA"/>
    <w:rsid w:val="00AA1BA0"/>
    <w:rsid w:val="00AC0333"/>
    <w:rsid w:val="00AC2669"/>
    <w:rsid w:val="00AF0270"/>
    <w:rsid w:val="00B06024"/>
    <w:rsid w:val="00B4639B"/>
    <w:rsid w:val="00B503B9"/>
    <w:rsid w:val="00B51367"/>
    <w:rsid w:val="00B51D89"/>
    <w:rsid w:val="00B56EF3"/>
    <w:rsid w:val="00B607B3"/>
    <w:rsid w:val="00B6504D"/>
    <w:rsid w:val="00B844AC"/>
    <w:rsid w:val="00BF37C1"/>
    <w:rsid w:val="00C1067D"/>
    <w:rsid w:val="00C113D3"/>
    <w:rsid w:val="00C21825"/>
    <w:rsid w:val="00C21A33"/>
    <w:rsid w:val="00C23B08"/>
    <w:rsid w:val="00C25A53"/>
    <w:rsid w:val="00C321EB"/>
    <w:rsid w:val="00C47D77"/>
    <w:rsid w:val="00C71F61"/>
    <w:rsid w:val="00C72D40"/>
    <w:rsid w:val="00C751F4"/>
    <w:rsid w:val="00C83A65"/>
    <w:rsid w:val="00C84521"/>
    <w:rsid w:val="00CC368C"/>
    <w:rsid w:val="00CC5BF1"/>
    <w:rsid w:val="00CE07E1"/>
    <w:rsid w:val="00CF45EB"/>
    <w:rsid w:val="00D26E08"/>
    <w:rsid w:val="00D414BE"/>
    <w:rsid w:val="00D41A06"/>
    <w:rsid w:val="00D644BE"/>
    <w:rsid w:val="00D714A0"/>
    <w:rsid w:val="00D8322E"/>
    <w:rsid w:val="00DA1E34"/>
    <w:rsid w:val="00DA5A4E"/>
    <w:rsid w:val="00DC0656"/>
    <w:rsid w:val="00DC6932"/>
    <w:rsid w:val="00DE60DE"/>
    <w:rsid w:val="00E01D27"/>
    <w:rsid w:val="00E156B4"/>
    <w:rsid w:val="00E351B7"/>
    <w:rsid w:val="00E47173"/>
    <w:rsid w:val="00E51B5A"/>
    <w:rsid w:val="00E54850"/>
    <w:rsid w:val="00E623D0"/>
    <w:rsid w:val="00E64430"/>
    <w:rsid w:val="00E65274"/>
    <w:rsid w:val="00E70B26"/>
    <w:rsid w:val="00E8108D"/>
    <w:rsid w:val="00E8454E"/>
    <w:rsid w:val="00E93A7D"/>
    <w:rsid w:val="00EA372E"/>
    <w:rsid w:val="00EB3032"/>
    <w:rsid w:val="00EB4439"/>
    <w:rsid w:val="00EC769F"/>
    <w:rsid w:val="00ED5F32"/>
    <w:rsid w:val="00ED6732"/>
    <w:rsid w:val="00EE61C4"/>
    <w:rsid w:val="00F02509"/>
    <w:rsid w:val="00F03E6E"/>
    <w:rsid w:val="00F154F9"/>
    <w:rsid w:val="00F277DC"/>
    <w:rsid w:val="00F32E3D"/>
    <w:rsid w:val="00F47CF8"/>
    <w:rsid w:val="00F55299"/>
    <w:rsid w:val="00F56BEF"/>
    <w:rsid w:val="00F748F0"/>
    <w:rsid w:val="00F91243"/>
    <w:rsid w:val="00F91331"/>
    <w:rsid w:val="00F9543D"/>
    <w:rsid w:val="00F97345"/>
    <w:rsid w:val="00FA077E"/>
    <w:rsid w:val="00FB722E"/>
    <w:rsid w:val="00FD45D7"/>
    <w:rsid w:val="00FD76A2"/>
    <w:rsid w:val="00FE6361"/>
    <w:rsid w:val="0C140FD5"/>
    <w:rsid w:val="0DA09D9D"/>
    <w:rsid w:val="1C1650E5"/>
    <w:rsid w:val="26663290"/>
    <w:rsid w:val="55A0B3ED"/>
    <w:rsid w:val="6123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E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12F"/>
    <w:rPr>
      <w:rFonts w:ascii="Times New Roman" w:hAnsi="Times New Roman"/>
      <w:lang w:val="es-ES_tradnl"/>
    </w:rPr>
  </w:style>
  <w:style w:type="paragraph" w:styleId="Ttulo1">
    <w:name w:val="heading 1"/>
    <w:basedOn w:val="Normal"/>
    <w:next w:val="Normal"/>
    <w:link w:val="Ttulo1Car"/>
    <w:uiPriority w:val="9"/>
    <w:qFormat/>
    <w:rsid w:val="0036412F"/>
    <w:pPr>
      <w:keepNext/>
      <w:keepLines/>
      <w:spacing w:before="24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09746B"/>
    <w:pPr>
      <w:keepNext/>
      <w:keepLines/>
      <w:spacing w:before="40"/>
      <w:outlineLvl w:val="1"/>
    </w:pPr>
    <w:rPr>
      <w:rFonts w:eastAsiaTheme="majorEastAsia" w:cstheme="majorBidi"/>
      <w:color w:val="2E74B5" w:themeColor="accent1" w:themeShade="BF"/>
      <w:sz w:val="28"/>
      <w:szCs w:val="28"/>
    </w:rPr>
  </w:style>
  <w:style w:type="paragraph" w:styleId="Ttulo3">
    <w:name w:val="heading 3"/>
    <w:basedOn w:val="Normal"/>
    <w:next w:val="Normal"/>
    <w:link w:val="Ttulo3Car"/>
    <w:uiPriority w:val="9"/>
    <w:unhideWhenUsed/>
    <w:qFormat/>
    <w:rsid w:val="0009746B"/>
    <w:pPr>
      <w:keepNext/>
      <w:keepLines/>
      <w:spacing w:before="40"/>
      <w:outlineLvl w:val="2"/>
    </w:pPr>
    <w:rPr>
      <w:rFonts w:eastAsiaTheme="majorEastAsia" w:cstheme="majorBidi"/>
      <w:b/>
      <w:color w:val="1F4D78" w:themeColor="accent1" w:themeShade="7F"/>
    </w:rPr>
  </w:style>
  <w:style w:type="paragraph" w:styleId="Ttulo4">
    <w:name w:val="heading 4"/>
    <w:basedOn w:val="Normal"/>
    <w:next w:val="Normal"/>
    <w:link w:val="Ttulo4Car"/>
    <w:uiPriority w:val="9"/>
    <w:unhideWhenUsed/>
    <w:qFormat/>
    <w:rsid w:val="0009746B"/>
    <w:pPr>
      <w:keepNext/>
      <w:keepLines/>
      <w:spacing w:before="40"/>
      <w:outlineLvl w:val="3"/>
    </w:pPr>
    <w:rPr>
      <w:rFonts w:eastAsiaTheme="majorEastAsia" w:cstheme="majorBidi"/>
      <w:b/>
      <w:iCs/>
      <w:color w:val="2E74B5" w:themeColor="accent1" w:themeShade="BF"/>
    </w:rPr>
  </w:style>
  <w:style w:type="paragraph" w:styleId="Ttulo5">
    <w:name w:val="heading 5"/>
    <w:basedOn w:val="Normal"/>
    <w:next w:val="Normal"/>
    <w:link w:val="Ttulo5Car"/>
    <w:uiPriority w:val="9"/>
    <w:unhideWhenUsed/>
    <w:qFormat/>
    <w:rsid w:val="0009746B"/>
    <w:pPr>
      <w:keepNext/>
      <w:keepLines/>
      <w:spacing w:before="40"/>
      <w:outlineLvl w:val="4"/>
    </w:pPr>
    <w:rPr>
      <w:rFonts w:eastAsiaTheme="majorEastAsia" w:cs="Times New Roman"/>
      <w:b/>
      <w:i/>
      <w:iCs/>
      <w:color w:val="2E74B5" w:themeColor="accent1" w:themeShade="BF"/>
    </w:rPr>
  </w:style>
  <w:style w:type="paragraph" w:styleId="Ttulo6">
    <w:name w:val="heading 6"/>
    <w:basedOn w:val="Normal"/>
    <w:next w:val="Normal"/>
    <w:link w:val="Ttulo6Car"/>
    <w:uiPriority w:val="9"/>
    <w:unhideWhenUsed/>
    <w:qFormat/>
    <w:rsid w:val="00522FDA"/>
    <w:pPr>
      <w:keepNext/>
      <w:keepLines/>
      <w:spacing w:before="40"/>
      <w:outlineLvl w:val="5"/>
    </w:pPr>
    <w:rPr>
      <w:rFonts w:eastAsiaTheme="majorEastAsia" w:cs="Times New Roman"/>
      <w: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412F"/>
    <w:rPr>
      <w:rFonts w:ascii="Times New Roman" w:eastAsiaTheme="majorEastAsia" w:hAnsi="Times New Roman" w:cstheme="majorBidi"/>
      <w:color w:val="2E74B5" w:themeColor="accent1" w:themeShade="BF"/>
      <w:sz w:val="32"/>
      <w:szCs w:val="32"/>
      <w:lang w:val="es-ES_tradnl"/>
    </w:rPr>
  </w:style>
  <w:style w:type="character" w:customStyle="1" w:styleId="Ttulo2Car">
    <w:name w:val="Título 2 Car"/>
    <w:basedOn w:val="Fuentedeprrafopredeter"/>
    <w:link w:val="Ttulo2"/>
    <w:uiPriority w:val="9"/>
    <w:rsid w:val="0009746B"/>
    <w:rPr>
      <w:rFonts w:ascii="Times New Roman" w:eastAsiaTheme="majorEastAsia" w:hAnsi="Times New Roman" w:cstheme="majorBidi"/>
      <w:color w:val="2E74B5" w:themeColor="accent1" w:themeShade="BF"/>
      <w:sz w:val="28"/>
      <w:szCs w:val="28"/>
      <w:lang w:val="es-ES_tradnl"/>
    </w:rPr>
  </w:style>
  <w:style w:type="paragraph" w:styleId="Encabezado">
    <w:name w:val="header"/>
    <w:basedOn w:val="Normal"/>
    <w:link w:val="EncabezadoCar"/>
    <w:uiPriority w:val="99"/>
    <w:unhideWhenUsed/>
    <w:rsid w:val="00C84521"/>
    <w:pPr>
      <w:tabs>
        <w:tab w:val="center" w:pos="4419"/>
        <w:tab w:val="right" w:pos="8838"/>
      </w:tabs>
    </w:pPr>
  </w:style>
  <w:style w:type="character" w:customStyle="1" w:styleId="EncabezadoCar">
    <w:name w:val="Encabezado Car"/>
    <w:basedOn w:val="Fuentedeprrafopredeter"/>
    <w:link w:val="Encabezado"/>
    <w:uiPriority w:val="99"/>
    <w:rsid w:val="00C84521"/>
    <w:rPr>
      <w:lang w:val="es-ES_tradnl"/>
    </w:rPr>
  </w:style>
  <w:style w:type="paragraph" w:styleId="Piedepgina">
    <w:name w:val="footer"/>
    <w:basedOn w:val="Normal"/>
    <w:link w:val="PiedepginaCar"/>
    <w:uiPriority w:val="99"/>
    <w:unhideWhenUsed/>
    <w:rsid w:val="00C84521"/>
    <w:pPr>
      <w:tabs>
        <w:tab w:val="center" w:pos="4419"/>
        <w:tab w:val="right" w:pos="8838"/>
      </w:tabs>
    </w:pPr>
  </w:style>
  <w:style w:type="character" w:customStyle="1" w:styleId="PiedepginaCar">
    <w:name w:val="Pie de página Car"/>
    <w:basedOn w:val="Fuentedeprrafopredeter"/>
    <w:link w:val="Piedepgina"/>
    <w:uiPriority w:val="99"/>
    <w:rsid w:val="00C84521"/>
    <w:rPr>
      <w:lang w:val="es-ES_tradnl"/>
    </w:rPr>
  </w:style>
  <w:style w:type="paragraph" w:styleId="Puesto">
    <w:name w:val="Title"/>
    <w:basedOn w:val="Normal"/>
    <w:next w:val="Normal"/>
    <w:link w:val="PuestoCar"/>
    <w:uiPriority w:val="10"/>
    <w:qFormat/>
    <w:rsid w:val="00C84521"/>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84521"/>
    <w:rPr>
      <w:rFonts w:asciiTheme="majorHAnsi" w:eastAsiaTheme="majorEastAsia" w:hAnsiTheme="majorHAnsi" w:cstheme="majorBidi"/>
      <w:spacing w:val="-10"/>
      <w:kern w:val="28"/>
      <w:sz w:val="56"/>
      <w:szCs w:val="56"/>
      <w:lang w:val="es-ES_tradnl"/>
    </w:rPr>
  </w:style>
  <w:style w:type="paragraph" w:styleId="TDC1">
    <w:name w:val="toc 1"/>
    <w:basedOn w:val="Normal"/>
    <w:next w:val="Normal"/>
    <w:autoRedefine/>
    <w:uiPriority w:val="39"/>
    <w:unhideWhenUsed/>
    <w:rsid w:val="00872AE4"/>
  </w:style>
  <w:style w:type="paragraph" w:styleId="TDC2">
    <w:name w:val="toc 2"/>
    <w:basedOn w:val="Normal"/>
    <w:next w:val="Normal"/>
    <w:autoRedefine/>
    <w:uiPriority w:val="39"/>
    <w:unhideWhenUsed/>
    <w:rsid w:val="00872AE4"/>
    <w:pPr>
      <w:ind w:left="240"/>
    </w:pPr>
  </w:style>
  <w:style w:type="paragraph" w:styleId="TDC3">
    <w:name w:val="toc 3"/>
    <w:basedOn w:val="Normal"/>
    <w:next w:val="Normal"/>
    <w:autoRedefine/>
    <w:uiPriority w:val="39"/>
    <w:unhideWhenUsed/>
    <w:rsid w:val="00872AE4"/>
    <w:pPr>
      <w:ind w:left="480"/>
    </w:pPr>
  </w:style>
  <w:style w:type="paragraph" w:styleId="TDC4">
    <w:name w:val="toc 4"/>
    <w:basedOn w:val="Normal"/>
    <w:next w:val="Normal"/>
    <w:autoRedefine/>
    <w:uiPriority w:val="39"/>
    <w:unhideWhenUsed/>
    <w:rsid w:val="00872AE4"/>
    <w:pPr>
      <w:ind w:left="720"/>
    </w:pPr>
  </w:style>
  <w:style w:type="paragraph" w:styleId="TDC5">
    <w:name w:val="toc 5"/>
    <w:basedOn w:val="Normal"/>
    <w:next w:val="Normal"/>
    <w:autoRedefine/>
    <w:uiPriority w:val="39"/>
    <w:unhideWhenUsed/>
    <w:rsid w:val="00872AE4"/>
    <w:pPr>
      <w:ind w:left="960"/>
    </w:pPr>
  </w:style>
  <w:style w:type="paragraph" w:styleId="TDC6">
    <w:name w:val="toc 6"/>
    <w:basedOn w:val="Normal"/>
    <w:next w:val="Normal"/>
    <w:autoRedefine/>
    <w:uiPriority w:val="39"/>
    <w:unhideWhenUsed/>
    <w:rsid w:val="00872AE4"/>
    <w:pPr>
      <w:ind w:left="1200"/>
    </w:pPr>
  </w:style>
  <w:style w:type="paragraph" w:styleId="TDC7">
    <w:name w:val="toc 7"/>
    <w:basedOn w:val="Normal"/>
    <w:next w:val="Normal"/>
    <w:autoRedefine/>
    <w:uiPriority w:val="39"/>
    <w:unhideWhenUsed/>
    <w:rsid w:val="00872AE4"/>
    <w:pPr>
      <w:ind w:left="1440"/>
    </w:pPr>
  </w:style>
  <w:style w:type="paragraph" w:styleId="TDC8">
    <w:name w:val="toc 8"/>
    <w:basedOn w:val="Normal"/>
    <w:next w:val="Normal"/>
    <w:autoRedefine/>
    <w:uiPriority w:val="39"/>
    <w:unhideWhenUsed/>
    <w:rsid w:val="00872AE4"/>
    <w:pPr>
      <w:ind w:left="1680"/>
    </w:pPr>
  </w:style>
  <w:style w:type="paragraph" w:styleId="TDC9">
    <w:name w:val="toc 9"/>
    <w:basedOn w:val="Normal"/>
    <w:next w:val="Normal"/>
    <w:autoRedefine/>
    <w:uiPriority w:val="39"/>
    <w:unhideWhenUsed/>
    <w:rsid w:val="00872AE4"/>
    <w:pPr>
      <w:ind w:left="1920"/>
    </w:pPr>
  </w:style>
  <w:style w:type="character" w:styleId="Nmerodepgina">
    <w:name w:val="page number"/>
    <w:basedOn w:val="Fuentedeprrafopredeter"/>
    <w:uiPriority w:val="99"/>
    <w:semiHidden/>
    <w:unhideWhenUsed/>
    <w:rsid w:val="0001350B"/>
  </w:style>
  <w:style w:type="character" w:customStyle="1" w:styleId="Ttulo3Car">
    <w:name w:val="Título 3 Car"/>
    <w:basedOn w:val="Fuentedeprrafopredeter"/>
    <w:link w:val="Ttulo3"/>
    <w:uiPriority w:val="9"/>
    <w:rsid w:val="0009746B"/>
    <w:rPr>
      <w:rFonts w:ascii="Times New Roman" w:eastAsiaTheme="majorEastAsia" w:hAnsi="Times New Roman" w:cstheme="majorBidi"/>
      <w:b/>
      <w:color w:val="1F4D78" w:themeColor="accent1" w:themeShade="7F"/>
      <w:lang w:val="es-ES_tradnl"/>
    </w:rPr>
  </w:style>
  <w:style w:type="paragraph" w:styleId="Prrafodelista">
    <w:name w:val="List Paragraph"/>
    <w:basedOn w:val="Normal"/>
    <w:uiPriority w:val="34"/>
    <w:qFormat/>
    <w:rsid w:val="009773B1"/>
    <w:pPr>
      <w:ind w:left="720"/>
      <w:contextualSpacing/>
    </w:pPr>
  </w:style>
  <w:style w:type="paragraph" w:styleId="Bibliografa">
    <w:name w:val="Bibliography"/>
    <w:basedOn w:val="Normal"/>
    <w:next w:val="Normal"/>
    <w:uiPriority w:val="37"/>
    <w:unhideWhenUsed/>
    <w:rsid w:val="006B660C"/>
  </w:style>
  <w:style w:type="table" w:styleId="Tablaconcuadrcula">
    <w:name w:val="Table Grid"/>
    <w:basedOn w:val="Tablanormal"/>
    <w:uiPriority w:val="39"/>
    <w:rsid w:val="00E01D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E01D2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8E53F2"/>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3211B3"/>
    <w:pPr>
      <w:spacing w:after="200"/>
    </w:pPr>
    <w:rPr>
      <w:i/>
      <w:iCs/>
      <w:color w:val="44546A" w:themeColor="text2"/>
      <w:sz w:val="18"/>
      <w:szCs w:val="18"/>
    </w:rPr>
  </w:style>
  <w:style w:type="paragraph" w:styleId="Tabladeilustraciones">
    <w:name w:val="table of figures"/>
    <w:basedOn w:val="Normal"/>
    <w:next w:val="Normal"/>
    <w:uiPriority w:val="99"/>
    <w:unhideWhenUsed/>
    <w:rsid w:val="00276351"/>
  </w:style>
  <w:style w:type="character" w:styleId="Hipervnculo">
    <w:name w:val="Hyperlink"/>
    <w:basedOn w:val="Fuentedeprrafopredeter"/>
    <w:uiPriority w:val="99"/>
    <w:unhideWhenUsed/>
    <w:rsid w:val="00276351"/>
    <w:rPr>
      <w:color w:val="0563C1" w:themeColor="hyperlink"/>
      <w:u w:val="single"/>
    </w:rPr>
  </w:style>
  <w:style w:type="paragraph" w:styleId="Textodeglobo">
    <w:name w:val="Balloon Text"/>
    <w:basedOn w:val="Normal"/>
    <w:link w:val="TextodegloboCar"/>
    <w:uiPriority w:val="99"/>
    <w:semiHidden/>
    <w:unhideWhenUsed/>
    <w:rsid w:val="00BF37C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37C1"/>
    <w:rPr>
      <w:rFonts w:ascii="Segoe UI" w:hAnsi="Segoe UI" w:cs="Segoe UI"/>
      <w:sz w:val="18"/>
      <w:szCs w:val="18"/>
      <w:lang w:val="es-ES_tradnl"/>
    </w:rPr>
  </w:style>
  <w:style w:type="table" w:styleId="Tabladecuadrcula2-nfasis5">
    <w:name w:val="Grid Table 2 Accent 5"/>
    <w:basedOn w:val="Tablanormal"/>
    <w:uiPriority w:val="47"/>
    <w:rsid w:val="00A222CC"/>
    <w:rPr>
      <w:sz w:val="22"/>
      <w:szCs w:val="22"/>
      <w:lang w:val="es-ES"/>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MNormal">
    <w:name w:val="MNormal"/>
    <w:basedOn w:val="Normal"/>
    <w:rsid w:val="00EE61C4"/>
    <w:pPr>
      <w:suppressAutoHyphens/>
      <w:spacing w:after="60"/>
      <w:jc w:val="both"/>
    </w:pPr>
    <w:rPr>
      <w:rFonts w:ascii="Verdana" w:eastAsia="Times New Roman" w:hAnsi="Verdana" w:cs="Arial"/>
      <w:sz w:val="20"/>
      <w:lang w:val="es-ES" w:eastAsia="zh-CN"/>
    </w:rPr>
  </w:style>
  <w:style w:type="character" w:styleId="Refdecomentario">
    <w:name w:val="annotation reference"/>
    <w:basedOn w:val="Fuentedeprrafopredeter"/>
    <w:uiPriority w:val="99"/>
    <w:semiHidden/>
    <w:unhideWhenUsed/>
    <w:rsid w:val="003B0F66"/>
    <w:rPr>
      <w:sz w:val="16"/>
      <w:szCs w:val="16"/>
    </w:rPr>
  </w:style>
  <w:style w:type="paragraph" w:styleId="Textocomentario">
    <w:name w:val="annotation text"/>
    <w:basedOn w:val="Normal"/>
    <w:link w:val="TextocomentarioCar"/>
    <w:uiPriority w:val="99"/>
    <w:semiHidden/>
    <w:unhideWhenUsed/>
    <w:rsid w:val="003B0F66"/>
    <w:rPr>
      <w:sz w:val="20"/>
      <w:szCs w:val="20"/>
    </w:rPr>
  </w:style>
  <w:style w:type="character" w:customStyle="1" w:styleId="TextocomentarioCar">
    <w:name w:val="Texto comentario Car"/>
    <w:basedOn w:val="Fuentedeprrafopredeter"/>
    <w:link w:val="Textocomentario"/>
    <w:uiPriority w:val="99"/>
    <w:semiHidden/>
    <w:rsid w:val="003B0F66"/>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3B0F66"/>
    <w:rPr>
      <w:b/>
      <w:bCs/>
    </w:rPr>
  </w:style>
  <w:style w:type="character" w:customStyle="1" w:styleId="AsuntodelcomentarioCar">
    <w:name w:val="Asunto del comentario Car"/>
    <w:basedOn w:val="TextocomentarioCar"/>
    <w:link w:val="Asuntodelcomentario"/>
    <w:uiPriority w:val="99"/>
    <w:semiHidden/>
    <w:rsid w:val="003B0F66"/>
    <w:rPr>
      <w:b/>
      <w:bCs/>
      <w:sz w:val="20"/>
      <w:szCs w:val="20"/>
      <w:lang w:val="es-ES_tradnl"/>
    </w:rPr>
  </w:style>
  <w:style w:type="character" w:customStyle="1" w:styleId="Ttulo4Car">
    <w:name w:val="Título 4 Car"/>
    <w:basedOn w:val="Fuentedeprrafopredeter"/>
    <w:link w:val="Ttulo4"/>
    <w:uiPriority w:val="9"/>
    <w:rsid w:val="0009746B"/>
    <w:rPr>
      <w:rFonts w:ascii="Times New Roman" w:eastAsiaTheme="majorEastAsia" w:hAnsi="Times New Roman" w:cstheme="majorBidi"/>
      <w:b/>
      <w:iCs/>
      <w:color w:val="2E74B5" w:themeColor="accent1" w:themeShade="BF"/>
      <w:lang w:val="es-ES_tradnl"/>
    </w:rPr>
  </w:style>
  <w:style w:type="paragraph" w:styleId="Mapadeldocumento">
    <w:name w:val="Document Map"/>
    <w:basedOn w:val="Normal"/>
    <w:link w:val="MapadeldocumentoCar"/>
    <w:uiPriority w:val="99"/>
    <w:semiHidden/>
    <w:unhideWhenUsed/>
    <w:rsid w:val="003459FE"/>
    <w:rPr>
      <w:rFonts w:cs="Times New Roman"/>
    </w:rPr>
  </w:style>
  <w:style w:type="character" w:customStyle="1" w:styleId="MapadeldocumentoCar">
    <w:name w:val="Mapa del documento Car"/>
    <w:basedOn w:val="Fuentedeprrafopredeter"/>
    <w:link w:val="Mapadeldocumento"/>
    <w:uiPriority w:val="99"/>
    <w:semiHidden/>
    <w:rsid w:val="003459FE"/>
    <w:rPr>
      <w:rFonts w:ascii="Times New Roman" w:hAnsi="Times New Roman" w:cs="Times New Roman"/>
      <w:lang w:val="es-ES_tradnl"/>
    </w:rPr>
  </w:style>
  <w:style w:type="character" w:customStyle="1" w:styleId="Ttulo5Car">
    <w:name w:val="Título 5 Car"/>
    <w:basedOn w:val="Fuentedeprrafopredeter"/>
    <w:link w:val="Ttulo5"/>
    <w:uiPriority w:val="9"/>
    <w:rsid w:val="0009746B"/>
    <w:rPr>
      <w:rFonts w:ascii="Times New Roman" w:eastAsiaTheme="majorEastAsia" w:hAnsi="Times New Roman" w:cs="Times New Roman"/>
      <w:b/>
      <w:i/>
      <w:iCs/>
      <w:color w:val="2E74B5" w:themeColor="accent1" w:themeShade="BF"/>
      <w:lang w:val="es-ES_tradnl"/>
    </w:rPr>
  </w:style>
  <w:style w:type="character" w:customStyle="1" w:styleId="Ttulo6Car">
    <w:name w:val="Título 6 Car"/>
    <w:basedOn w:val="Fuentedeprrafopredeter"/>
    <w:link w:val="Ttulo6"/>
    <w:uiPriority w:val="9"/>
    <w:rsid w:val="00522FDA"/>
    <w:rPr>
      <w:rFonts w:ascii="Times New Roman" w:eastAsiaTheme="majorEastAsia" w:hAnsi="Times New Roman" w:cs="Times New Roman"/>
      <w:i/>
      <w:color w:val="1F4D78" w:themeColor="accent1" w:themeShade="7F"/>
      <w:lang w:val="es-ES_tradnl"/>
    </w:rPr>
  </w:style>
  <w:style w:type="paragraph" w:customStyle="1" w:styleId="ModelerNormal">
    <w:name w:val="ModelerNormal"/>
    <w:basedOn w:val="Normal"/>
    <w:qFormat/>
    <w:rsid w:val="00B4639B"/>
    <w:pPr>
      <w:spacing w:before="120"/>
    </w:pPr>
    <w:rPr>
      <w:rFonts w:ascii="Segoe UI Semilight" w:eastAsia="Times New Roman" w:hAnsi="Segoe UI Semilight" w:cs="Times New Roman"/>
      <w:sz w:val="20"/>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03985">
      <w:bodyDiv w:val="1"/>
      <w:marLeft w:val="0"/>
      <w:marRight w:val="0"/>
      <w:marTop w:val="0"/>
      <w:marBottom w:val="0"/>
      <w:divBdr>
        <w:top w:val="none" w:sz="0" w:space="0" w:color="auto"/>
        <w:left w:val="none" w:sz="0" w:space="0" w:color="auto"/>
        <w:bottom w:val="none" w:sz="0" w:space="0" w:color="auto"/>
        <w:right w:val="none" w:sz="0" w:space="0" w:color="auto"/>
      </w:divBdr>
    </w:div>
    <w:div w:id="166019562">
      <w:bodyDiv w:val="1"/>
      <w:marLeft w:val="0"/>
      <w:marRight w:val="0"/>
      <w:marTop w:val="0"/>
      <w:marBottom w:val="0"/>
      <w:divBdr>
        <w:top w:val="none" w:sz="0" w:space="0" w:color="auto"/>
        <w:left w:val="none" w:sz="0" w:space="0" w:color="auto"/>
        <w:bottom w:val="none" w:sz="0" w:space="0" w:color="auto"/>
        <w:right w:val="none" w:sz="0" w:space="0" w:color="auto"/>
      </w:divBdr>
    </w:div>
    <w:div w:id="229121324">
      <w:bodyDiv w:val="1"/>
      <w:marLeft w:val="0"/>
      <w:marRight w:val="0"/>
      <w:marTop w:val="0"/>
      <w:marBottom w:val="0"/>
      <w:divBdr>
        <w:top w:val="none" w:sz="0" w:space="0" w:color="auto"/>
        <w:left w:val="none" w:sz="0" w:space="0" w:color="auto"/>
        <w:bottom w:val="none" w:sz="0" w:space="0" w:color="auto"/>
        <w:right w:val="none" w:sz="0" w:space="0" w:color="auto"/>
      </w:divBdr>
    </w:div>
    <w:div w:id="397940777">
      <w:bodyDiv w:val="1"/>
      <w:marLeft w:val="0"/>
      <w:marRight w:val="0"/>
      <w:marTop w:val="0"/>
      <w:marBottom w:val="0"/>
      <w:divBdr>
        <w:top w:val="none" w:sz="0" w:space="0" w:color="auto"/>
        <w:left w:val="none" w:sz="0" w:space="0" w:color="auto"/>
        <w:bottom w:val="none" w:sz="0" w:space="0" w:color="auto"/>
        <w:right w:val="none" w:sz="0" w:space="0" w:color="auto"/>
      </w:divBdr>
    </w:div>
    <w:div w:id="569774865">
      <w:bodyDiv w:val="1"/>
      <w:marLeft w:val="0"/>
      <w:marRight w:val="0"/>
      <w:marTop w:val="0"/>
      <w:marBottom w:val="0"/>
      <w:divBdr>
        <w:top w:val="none" w:sz="0" w:space="0" w:color="auto"/>
        <w:left w:val="none" w:sz="0" w:space="0" w:color="auto"/>
        <w:bottom w:val="none" w:sz="0" w:space="0" w:color="auto"/>
        <w:right w:val="none" w:sz="0" w:space="0" w:color="auto"/>
      </w:divBdr>
    </w:div>
    <w:div w:id="689643119">
      <w:bodyDiv w:val="1"/>
      <w:marLeft w:val="0"/>
      <w:marRight w:val="0"/>
      <w:marTop w:val="0"/>
      <w:marBottom w:val="0"/>
      <w:divBdr>
        <w:top w:val="none" w:sz="0" w:space="0" w:color="auto"/>
        <w:left w:val="none" w:sz="0" w:space="0" w:color="auto"/>
        <w:bottom w:val="none" w:sz="0" w:space="0" w:color="auto"/>
        <w:right w:val="none" w:sz="0" w:space="0" w:color="auto"/>
      </w:divBdr>
    </w:div>
    <w:div w:id="745148687">
      <w:bodyDiv w:val="1"/>
      <w:marLeft w:val="0"/>
      <w:marRight w:val="0"/>
      <w:marTop w:val="0"/>
      <w:marBottom w:val="0"/>
      <w:divBdr>
        <w:top w:val="none" w:sz="0" w:space="0" w:color="auto"/>
        <w:left w:val="none" w:sz="0" w:space="0" w:color="auto"/>
        <w:bottom w:val="none" w:sz="0" w:space="0" w:color="auto"/>
        <w:right w:val="none" w:sz="0" w:space="0" w:color="auto"/>
      </w:divBdr>
    </w:div>
    <w:div w:id="873201889">
      <w:bodyDiv w:val="1"/>
      <w:marLeft w:val="0"/>
      <w:marRight w:val="0"/>
      <w:marTop w:val="0"/>
      <w:marBottom w:val="0"/>
      <w:divBdr>
        <w:top w:val="none" w:sz="0" w:space="0" w:color="auto"/>
        <w:left w:val="none" w:sz="0" w:space="0" w:color="auto"/>
        <w:bottom w:val="none" w:sz="0" w:space="0" w:color="auto"/>
        <w:right w:val="none" w:sz="0" w:space="0" w:color="auto"/>
      </w:divBdr>
    </w:div>
    <w:div w:id="887953087">
      <w:bodyDiv w:val="1"/>
      <w:marLeft w:val="0"/>
      <w:marRight w:val="0"/>
      <w:marTop w:val="0"/>
      <w:marBottom w:val="0"/>
      <w:divBdr>
        <w:top w:val="none" w:sz="0" w:space="0" w:color="auto"/>
        <w:left w:val="none" w:sz="0" w:space="0" w:color="auto"/>
        <w:bottom w:val="none" w:sz="0" w:space="0" w:color="auto"/>
        <w:right w:val="none" w:sz="0" w:space="0" w:color="auto"/>
      </w:divBdr>
    </w:div>
    <w:div w:id="923220611">
      <w:bodyDiv w:val="1"/>
      <w:marLeft w:val="0"/>
      <w:marRight w:val="0"/>
      <w:marTop w:val="0"/>
      <w:marBottom w:val="0"/>
      <w:divBdr>
        <w:top w:val="none" w:sz="0" w:space="0" w:color="auto"/>
        <w:left w:val="none" w:sz="0" w:space="0" w:color="auto"/>
        <w:bottom w:val="none" w:sz="0" w:space="0" w:color="auto"/>
        <w:right w:val="none" w:sz="0" w:space="0" w:color="auto"/>
      </w:divBdr>
    </w:div>
    <w:div w:id="979502064">
      <w:bodyDiv w:val="1"/>
      <w:marLeft w:val="0"/>
      <w:marRight w:val="0"/>
      <w:marTop w:val="0"/>
      <w:marBottom w:val="0"/>
      <w:divBdr>
        <w:top w:val="none" w:sz="0" w:space="0" w:color="auto"/>
        <w:left w:val="none" w:sz="0" w:space="0" w:color="auto"/>
        <w:bottom w:val="none" w:sz="0" w:space="0" w:color="auto"/>
        <w:right w:val="none" w:sz="0" w:space="0" w:color="auto"/>
      </w:divBdr>
    </w:div>
    <w:div w:id="1025208157">
      <w:bodyDiv w:val="1"/>
      <w:marLeft w:val="0"/>
      <w:marRight w:val="0"/>
      <w:marTop w:val="0"/>
      <w:marBottom w:val="0"/>
      <w:divBdr>
        <w:top w:val="none" w:sz="0" w:space="0" w:color="auto"/>
        <w:left w:val="none" w:sz="0" w:space="0" w:color="auto"/>
        <w:bottom w:val="none" w:sz="0" w:space="0" w:color="auto"/>
        <w:right w:val="none" w:sz="0" w:space="0" w:color="auto"/>
      </w:divBdr>
    </w:div>
    <w:div w:id="1039624298">
      <w:bodyDiv w:val="1"/>
      <w:marLeft w:val="0"/>
      <w:marRight w:val="0"/>
      <w:marTop w:val="0"/>
      <w:marBottom w:val="0"/>
      <w:divBdr>
        <w:top w:val="none" w:sz="0" w:space="0" w:color="auto"/>
        <w:left w:val="none" w:sz="0" w:space="0" w:color="auto"/>
        <w:bottom w:val="none" w:sz="0" w:space="0" w:color="auto"/>
        <w:right w:val="none" w:sz="0" w:space="0" w:color="auto"/>
      </w:divBdr>
    </w:div>
    <w:div w:id="1119492504">
      <w:bodyDiv w:val="1"/>
      <w:marLeft w:val="0"/>
      <w:marRight w:val="0"/>
      <w:marTop w:val="0"/>
      <w:marBottom w:val="0"/>
      <w:divBdr>
        <w:top w:val="none" w:sz="0" w:space="0" w:color="auto"/>
        <w:left w:val="none" w:sz="0" w:space="0" w:color="auto"/>
        <w:bottom w:val="none" w:sz="0" w:space="0" w:color="auto"/>
        <w:right w:val="none" w:sz="0" w:space="0" w:color="auto"/>
      </w:divBdr>
    </w:div>
    <w:div w:id="1153906797">
      <w:bodyDiv w:val="1"/>
      <w:marLeft w:val="0"/>
      <w:marRight w:val="0"/>
      <w:marTop w:val="0"/>
      <w:marBottom w:val="0"/>
      <w:divBdr>
        <w:top w:val="none" w:sz="0" w:space="0" w:color="auto"/>
        <w:left w:val="none" w:sz="0" w:space="0" w:color="auto"/>
        <w:bottom w:val="none" w:sz="0" w:space="0" w:color="auto"/>
        <w:right w:val="none" w:sz="0" w:space="0" w:color="auto"/>
      </w:divBdr>
    </w:div>
    <w:div w:id="1298220244">
      <w:bodyDiv w:val="1"/>
      <w:marLeft w:val="0"/>
      <w:marRight w:val="0"/>
      <w:marTop w:val="0"/>
      <w:marBottom w:val="0"/>
      <w:divBdr>
        <w:top w:val="none" w:sz="0" w:space="0" w:color="auto"/>
        <w:left w:val="none" w:sz="0" w:space="0" w:color="auto"/>
        <w:bottom w:val="none" w:sz="0" w:space="0" w:color="auto"/>
        <w:right w:val="none" w:sz="0" w:space="0" w:color="auto"/>
      </w:divBdr>
    </w:div>
    <w:div w:id="1315573873">
      <w:bodyDiv w:val="1"/>
      <w:marLeft w:val="0"/>
      <w:marRight w:val="0"/>
      <w:marTop w:val="0"/>
      <w:marBottom w:val="0"/>
      <w:divBdr>
        <w:top w:val="none" w:sz="0" w:space="0" w:color="auto"/>
        <w:left w:val="none" w:sz="0" w:space="0" w:color="auto"/>
        <w:bottom w:val="none" w:sz="0" w:space="0" w:color="auto"/>
        <w:right w:val="none" w:sz="0" w:space="0" w:color="auto"/>
      </w:divBdr>
    </w:div>
    <w:div w:id="1553078730">
      <w:bodyDiv w:val="1"/>
      <w:marLeft w:val="0"/>
      <w:marRight w:val="0"/>
      <w:marTop w:val="0"/>
      <w:marBottom w:val="0"/>
      <w:divBdr>
        <w:top w:val="none" w:sz="0" w:space="0" w:color="auto"/>
        <w:left w:val="none" w:sz="0" w:space="0" w:color="auto"/>
        <w:bottom w:val="none" w:sz="0" w:space="0" w:color="auto"/>
        <w:right w:val="none" w:sz="0" w:space="0" w:color="auto"/>
      </w:divBdr>
    </w:div>
    <w:div w:id="1799489095">
      <w:bodyDiv w:val="1"/>
      <w:marLeft w:val="0"/>
      <w:marRight w:val="0"/>
      <w:marTop w:val="0"/>
      <w:marBottom w:val="0"/>
      <w:divBdr>
        <w:top w:val="none" w:sz="0" w:space="0" w:color="auto"/>
        <w:left w:val="none" w:sz="0" w:space="0" w:color="auto"/>
        <w:bottom w:val="none" w:sz="0" w:space="0" w:color="auto"/>
        <w:right w:val="none" w:sz="0" w:space="0" w:color="auto"/>
      </w:divBdr>
    </w:div>
    <w:div w:id="1803771640">
      <w:bodyDiv w:val="1"/>
      <w:marLeft w:val="0"/>
      <w:marRight w:val="0"/>
      <w:marTop w:val="0"/>
      <w:marBottom w:val="0"/>
      <w:divBdr>
        <w:top w:val="none" w:sz="0" w:space="0" w:color="auto"/>
        <w:left w:val="none" w:sz="0" w:space="0" w:color="auto"/>
        <w:bottom w:val="none" w:sz="0" w:space="0" w:color="auto"/>
        <w:right w:val="none" w:sz="0" w:space="0" w:color="auto"/>
      </w:divBdr>
    </w:div>
    <w:div w:id="1990862224">
      <w:bodyDiv w:val="1"/>
      <w:marLeft w:val="0"/>
      <w:marRight w:val="0"/>
      <w:marTop w:val="0"/>
      <w:marBottom w:val="0"/>
      <w:divBdr>
        <w:top w:val="none" w:sz="0" w:space="0" w:color="auto"/>
        <w:left w:val="none" w:sz="0" w:space="0" w:color="auto"/>
        <w:bottom w:val="none" w:sz="0" w:space="0" w:color="auto"/>
        <w:right w:val="none" w:sz="0" w:space="0" w:color="auto"/>
      </w:divBdr>
    </w:div>
    <w:div w:id="2004775646">
      <w:bodyDiv w:val="1"/>
      <w:marLeft w:val="0"/>
      <w:marRight w:val="0"/>
      <w:marTop w:val="0"/>
      <w:marBottom w:val="0"/>
      <w:divBdr>
        <w:top w:val="none" w:sz="0" w:space="0" w:color="auto"/>
        <w:left w:val="none" w:sz="0" w:space="0" w:color="auto"/>
        <w:bottom w:val="none" w:sz="0" w:space="0" w:color="auto"/>
        <w:right w:val="none" w:sz="0" w:space="0" w:color="auto"/>
      </w:divBdr>
    </w:div>
    <w:div w:id="2005276948">
      <w:bodyDiv w:val="1"/>
      <w:marLeft w:val="0"/>
      <w:marRight w:val="0"/>
      <w:marTop w:val="0"/>
      <w:marBottom w:val="0"/>
      <w:divBdr>
        <w:top w:val="none" w:sz="0" w:space="0" w:color="auto"/>
        <w:left w:val="none" w:sz="0" w:space="0" w:color="auto"/>
        <w:bottom w:val="none" w:sz="0" w:space="0" w:color="auto"/>
        <w:right w:val="none" w:sz="0" w:space="0" w:color="auto"/>
      </w:divBdr>
    </w:div>
    <w:div w:id="2084179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C2E802-A1E4-40D9-9B04-16DD911214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L"/>
        </a:p>
      </dgm:t>
    </dgm:pt>
    <dgm:pt modelId="{48347569-2D44-4187-8E76-E01E096B72F4}">
      <dgm:prSet phldrT="[Texto]"/>
      <dgm:spPr/>
      <dgm:t>
        <a:bodyPr/>
        <a:lstStyle/>
        <a:p>
          <a:r>
            <a:rPr lang="es-CL"/>
            <a:t>Jefe de proyecto </a:t>
          </a:r>
        </a:p>
      </dgm:t>
    </dgm:pt>
    <dgm:pt modelId="{8108A6FC-538E-4E74-B415-8EEFDD70FEF8}" type="parTrans" cxnId="{6E91DD04-9FDD-4BAF-96F5-859770B209B7}">
      <dgm:prSet/>
      <dgm:spPr/>
      <dgm:t>
        <a:bodyPr/>
        <a:lstStyle/>
        <a:p>
          <a:endParaRPr lang="es-CL"/>
        </a:p>
      </dgm:t>
    </dgm:pt>
    <dgm:pt modelId="{F0329AF9-EA15-4E78-826F-31DD480B0AB9}" type="sibTrans" cxnId="{6E91DD04-9FDD-4BAF-96F5-859770B209B7}">
      <dgm:prSet/>
      <dgm:spPr/>
      <dgm:t>
        <a:bodyPr/>
        <a:lstStyle/>
        <a:p>
          <a:endParaRPr lang="es-CL"/>
        </a:p>
      </dgm:t>
    </dgm:pt>
    <dgm:pt modelId="{589A2777-9AF4-491A-A97B-6E6C709B3283}">
      <dgm:prSet phldrT="[Texto]"/>
      <dgm:spPr/>
      <dgm:t>
        <a:bodyPr/>
        <a:lstStyle/>
        <a:p>
          <a:r>
            <a:rPr lang="es-CL"/>
            <a:t>Ingeniero en informática</a:t>
          </a:r>
        </a:p>
      </dgm:t>
    </dgm:pt>
    <dgm:pt modelId="{C97E3CD4-306A-44C5-9200-822C58ECC4A3}" type="parTrans" cxnId="{D544BCAE-582C-486D-B770-A78FABA2192A}">
      <dgm:prSet/>
      <dgm:spPr/>
      <dgm:t>
        <a:bodyPr/>
        <a:lstStyle/>
        <a:p>
          <a:endParaRPr lang="es-CL"/>
        </a:p>
      </dgm:t>
    </dgm:pt>
    <dgm:pt modelId="{2D6B7466-3FBF-4978-A2F5-449A03386E56}" type="sibTrans" cxnId="{D544BCAE-582C-486D-B770-A78FABA2192A}">
      <dgm:prSet/>
      <dgm:spPr/>
      <dgm:t>
        <a:bodyPr/>
        <a:lstStyle/>
        <a:p>
          <a:endParaRPr lang="es-CL"/>
        </a:p>
      </dgm:t>
    </dgm:pt>
    <dgm:pt modelId="{AABA9C2A-AC39-4C3B-8C4E-A71A46F44AC5}">
      <dgm:prSet phldrT="[Texto]"/>
      <dgm:spPr/>
      <dgm:t>
        <a:bodyPr/>
        <a:lstStyle/>
        <a:p>
          <a:r>
            <a:rPr lang="es-CL"/>
            <a:t>Ingeniero en procesos </a:t>
          </a:r>
        </a:p>
      </dgm:t>
    </dgm:pt>
    <dgm:pt modelId="{D6E78E02-2FC6-45D9-BBD1-1397F595C456}" type="parTrans" cxnId="{55BD99AA-0806-42CD-8B57-DB941F52AD94}">
      <dgm:prSet/>
      <dgm:spPr/>
      <dgm:t>
        <a:bodyPr/>
        <a:lstStyle/>
        <a:p>
          <a:endParaRPr lang="es-CL"/>
        </a:p>
      </dgm:t>
    </dgm:pt>
    <dgm:pt modelId="{85836242-B649-4FD0-B8C0-85580A5AE8CC}" type="sibTrans" cxnId="{55BD99AA-0806-42CD-8B57-DB941F52AD94}">
      <dgm:prSet/>
      <dgm:spPr/>
      <dgm:t>
        <a:bodyPr/>
        <a:lstStyle/>
        <a:p>
          <a:endParaRPr lang="es-CL"/>
        </a:p>
      </dgm:t>
    </dgm:pt>
    <dgm:pt modelId="{9605A8FC-0B20-44EC-B4DC-2C64897F3218}">
      <dgm:prSet phldrT="[Texto]"/>
      <dgm:spPr/>
      <dgm:t>
        <a:bodyPr/>
        <a:lstStyle/>
        <a:p>
          <a:r>
            <a:rPr lang="es-CL"/>
            <a:t>Diseñador de prototipos</a:t>
          </a:r>
        </a:p>
      </dgm:t>
    </dgm:pt>
    <dgm:pt modelId="{C3F00ACD-BD35-4C93-AED9-718EC0388BEB}" type="parTrans" cxnId="{214197A1-1763-4632-B50D-CCB4B39BA231}">
      <dgm:prSet/>
      <dgm:spPr/>
      <dgm:t>
        <a:bodyPr/>
        <a:lstStyle/>
        <a:p>
          <a:endParaRPr lang="es-CL"/>
        </a:p>
      </dgm:t>
    </dgm:pt>
    <dgm:pt modelId="{0BFF58F7-CF29-4362-A0F1-B95CC5D28F63}" type="sibTrans" cxnId="{214197A1-1763-4632-B50D-CCB4B39BA231}">
      <dgm:prSet/>
      <dgm:spPr/>
      <dgm:t>
        <a:bodyPr/>
        <a:lstStyle/>
        <a:p>
          <a:endParaRPr lang="es-CL"/>
        </a:p>
      </dgm:t>
    </dgm:pt>
    <dgm:pt modelId="{3CC69F16-2EE9-4916-A606-987F8317B751}">
      <dgm:prSet phldrT="[Texto]"/>
      <dgm:spPr/>
      <dgm:t>
        <a:bodyPr/>
        <a:lstStyle/>
        <a:p>
          <a:r>
            <a:rPr lang="es-CL"/>
            <a:t>Ingeniero de pruebas</a:t>
          </a:r>
        </a:p>
      </dgm:t>
    </dgm:pt>
    <dgm:pt modelId="{4A590890-CE07-4E1B-99BD-5193AF6F0560}" type="parTrans" cxnId="{D34A1D29-CCB6-4C0A-AAC6-D96F7B0680C7}">
      <dgm:prSet/>
      <dgm:spPr/>
      <dgm:t>
        <a:bodyPr/>
        <a:lstStyle/>
        <a:p>
          <a:endParaRPr lang="es-CL"/>
        </a:p>
      </dgm:t>
    </dgm:pt>
    <dgm:pt modelId="{F25FFF06-7851-4C2A-9AC7-E4445F9D1A06}" type="sibTrans" cxnId="{D34A1D29-CCB6-4C0A-AAC6-D96F7B0680C7}">
      <dgm:prSet/>
      <dgm:spPr/>
      <dgm:t>
        <a:bodyPr/>
        <a:lstStyle/>
        <a:p>
          <a:endParaRPr lang="es-CL"/>
        </a:p>
      </dgm:t>
    </dgm:pt>
    <dgm:pt modelId="{94B23D3E-BD45-4FA0-9736-F0B3BCFCBFFE}">
      <dgm:prSet phldrT="[Texto]"/>
      <dgm:spPr/>
      <dgm:t>
        <a:bodyPr/>
        <a:lstStyle/>
        <a:p>
          <a:r>
            <a:rPr lang="es-CL"/>
            <a:t>Desarrollador Java</a:t>
          </a:r>
        </a:p>
      </dgm:t>
    </dgm:pt>
    <dgm:pt modelId="{17D2686D-FB37-4650-9997-37C5AE699601}" type="parTrans" cxnId="{30287404-1602-4EDD-80F5-5D22676D9E3C}">
      <dgm:prSet/>
      <dgm:spPr/>
      <dgm:t>
        <a:bodyPr/>
        <a:lstStyle/>
        <a:p>
          <a:endParaRPr lang="es-CL"/>
        </a:p>
      </dgm:t>
    </dgm:pt>
    <dgm:pt modelId="{F48BEAA6-CC0E-4191-A56C-A571A363CFC0}" type="sibTrans" cxnId="{30287404-1602-4EDD-80F5-5D22676D9E3C}">
      <dgm:prSet/>
      <dgm:spPr/>
      <dgm:t>
        <a:bodyPr/>
        <a:lstStyle/>
        <a:p>
          <a:endParaRPr lang="es-CL"/>
        </a:p>
      </dgm:t>
    </dgm:pt>
    <dgm:pt modelId="{114AEEA0-36D2-44AF-9FF5-DD1265A193D8}">
      <dgm:prSet phldrT="[Texto]"/>
      <dgm:spPr/>
      <dgm:t>
        <a:bodyPr/>
        <a:lstStyle/>
        <a:p>
          <a:r>
            <a:rPr lang="es-CL"/>
            <a:t>Desarrollador .NET</a:t>
          </a:r>
        </a:p>
      </dgm:t>
    </dgm:pt>
    <dgm:pt modelId="{687ECD2D-38F3-42F1-AB87-89E51267D4A5}" type="parTrans" cxnId="{6478A9C8-CB29-4172-971B-33FBE99FFE39}">
      <dgm:prSet/>
      <dgm:spPr/>
      <dgm:t>
        <a:bodyPr/>
        <a:lstStyle/>
        <a:p>
          <a:endParaRPr lang="es-CL"/>
        </a:p>
      </dgm:t>
    </dgm:pt>
    <dgm:pt modelId="{0F055995-9182-494B-ADB4-648906D05C25}" type="sibTrans" cxnId="{6478A9C8-CB29-4172-971B-33FBE99FFE39}">
      <dgm:prSet/>
      <dgm:spPr/>
      <dgm:t>
        <a:bodyPr/>
        <a:lstStyle/>
        <a:p>
          <a:endParaRPr lang="es-CL"/>
        </a:p>
      </dgm:t>
    </dgm:pt>
    <dgm:pt modelId="{C496BD74-19CB-46EB-862B-875A5289DC73}">
      <dgm:prSet phldrT="[Texto]"/>
      <dgm:spPr/>
      <dgm:t>
        <a:bodyPr/>
        <a:lstStyle/>
        <a:p>
          <a:r>
            <a:rPr lang="es-CL"/>
            <a:t>Programador PL/SQL</a:t>
          </a:r>
        </a:p>
      </dgm:t>
    </dgm:pt>
    <dgm:pt modelId="{3E77FAEB-6253-4BCB-A8BD-F64DF15941A3}" type="parTrans" cxnId="{C6031F02-71F0-4134-99B9-4F10216A5BA2}">
      <dgm:prSet/>
      <dgm:spPr/>
      <dgm:t>
        <a:bodyPr/>
        <a:lstStyle/>
        <a:p>
          <a:endParaRPr lang="es-CL"/>
        </a:p>
      </dgm:t>
    </dgm:pt>
    <dgm:pt modelId="{0FEB1AEA-1CB3-4995-813F-765E890849B9}" type="sibTrans" cxnId="{C6031F02-71F0-4134-99B9-4F10216A5BA2}">
      <dgm:prSet/>
      <dgm:spPr/>
      <dgm:t>
        <a:bodyPr/>
        <a:lstStyle/>
        <a:p>
          <a:endParaRPr lang="es-CL"/>
        </a:p>
      </dgm:t>
    </dgm:pt>
    <dgm:pt modelId="{55774A3D-21FB-4A3B-AD9A-44F1994328A8}" type="pres">
      <dgm:prSet presAssocID="{83C2E802-A1E4-40D9-9B04-16DD911214E8}" presName="hierChild1" presStyleCnt="0">
        <dgm:presLayoutVars>
          <dgm:orgChart val="1"/>
          <dgm:chPref val="1"/>
          <dgm:dir/>
          <dgm:animOne val="branch"/>
          <dgm:animLvl val="lvl"/>
          <dgm:resizeHandles/>
        </dgm:presLayoutVars>
      </dgm:prSet>
      <dgm:spPr/>
      <dgm:t>
        <a:bodyPr/>
        <a:lstStyle/>
        <a:p>
          <a:endParaRPr lang="es-CL"/>
        </a:p>
      </dgm:t>
    </dgm:pt>
    <dgm:pt modelId="{31D5E8DB-14ED-423B-8BE2-7E3C2B650139}" type="pres">
      <dgm:prSet presAssocID="{48347569-2D44-4187-8E76-E01E096B72F4}" presName="hierRoot1" presStyleCnt="0">
        <dgm:presLayoutVars>
          <dgm:hierBranch val="init"/>
        </dgm:presLayoutVars>
      </dgm:prSet>
      <dgm:spPr/>
    </dgm:pt>
    <dgm:pt modelId="{32C7AAD2-F3FE-48ED-A313-7D262E0251DA}" type="pres">
      <dgm:prSet presAssocID="{48347569-2D44-4187-8E76-E01E096B72F4}" presName="rootComposite1" presStyleCnt="0"/>
      <dgm:spPr/>
    </dgm:pt>
    <dgm:pt modelId="{4377A0B1-66D2-45BC-9E33-1825128E382B}" type="pres">
      <dgm:prSet presAssocID="{48347569-2D44-4187-8E76-E01E096B72F4}" presName="rootText1" presStyleLbl="node0" presStyleIdx="0" presStyleCnt="1">
        <dgm:presLayoutVars>
          <dgm:chPref val="3"/>
        </dgm:presLayoutVars>
      </dgm:prSet>
      <dgm:spPr/>
      <dgm:t>
        <a:bodyPr/>
        <a:lstStyle/>
        <a:p>
          <a:endParaRPr lang="es-CL"/>
        </a:p>
      </dgm:t>
    </dgm:pt>
    <dgm:pt modelId="{8932BDAF-7795-4AEB-A2FC-8074C28024D0}" type="pres">
      <dgm:prSet presAssocID="{48347569-2D44-4187-8E76-E01E096B72F4}" presName="rootConnector1" presStyleLbl="node1" presStyleIdx="0" presStyleCnt="0"/>
      <dgm:spPr/>
      <dgm:t>
        <a:bodyPr/>
        <a:lstStyle/>
        <a:p>
          <a:endParaRPr lang="es-CL"/>
        </a:p>
      </dgm:t>
    </dgm:pt>
    <dgm:pt modelId="{5ABF197A-8E73-4D19-B116-E6AEF04D7F2D}" type="pres">
      <dgm:prSet presAssocID="{48347569-2D44-4187-8E76-E01E096B72F4}" presName="hierChild2" presStyleCnt="0"/>
      <dgm:spPr/>
    </dgm:pt>
    <dgm:pt modelId="{F4A28CDB-FF3F-4012-B8B0-38A1800A2096}" type="pres">
      <dgm:prSet presAssocID="{C97E3CD4-306A-44C5-9200-822C58ECC4A3}" presName="Name37" presStyleLbl="parChTrans1D2" presStyleIdx="0" presStyleCnt="4"/>
      <dgm:spPr/>
      <dgm:t>
        <a:bodyPr/>
        <a:lstStyle/>
        <a:p>
          <a:endParaRPr lang="es-CL"/>
        </a:p>
      </dgm:t>
    </dgm:pt>
    <dgm:pt modelId="{65A4D7B4-429D-46C8-8B3E-743505EBCDBB}" type="pres">
      <dgm:prSet presAssocID="{589A2777-9AF4-491A-A97B-6E6C709B3283}" presName="hierRoot2" presStyleCnt="0">
        <dgm:presLayoutVars>
          <dgm:hierBranch val="init"/>
        </dgm:presLayoutVars>
      </dgm:prSet>
      <dgm:spPr/>
    </dgm:pt>
    <dgm:pt modelId="{DB8AC82B-BE60-4EAE-880B-6DE22A5C0EF7}" type="pres">
      <dgm:prSet presAssocID="{589A2777-9AF4-491A-A97B-6E6C709B3283}" presName="rootComposite" presStyleCnt="0"/>
      <dgm:spPr/>
    </dgm:pt>
    <dgm:pt modelId="{9FDD5839-824F-4F90-B720-B486A3CC8069}" type="pres">
      <dgm:prSet presAssocID="{589A2777-9AF4-491A-A97B-6E6C709B3283}" presName="rootText" presStyleLbl="node2" presStyleIdx="0" presStyleCnt="4" custScaleX="125206">
        <dgm:presLayoutVars>
          <dgm:chPref val="3"/>
        </dgm:presLayoutVars>
      </dgm:prSet>
      <dgm:spPr/>
      <dgm:t>
        <a:bodyPr/>
        <a:lstStyle/>
        <a:p>
          <a:endParaRPr lang="es-CL"/>
        </a:p>
      </dgm:t>
    </dgm:pt>
    <dgm:pt modelId="{BDC8841B-8EDB-4597-8243-9F4FD5675C78}" type="pres">
      <dgm:prSet presAssocID="{589A2777-9AF4-491A-A97B-6E6C709B3283}" presName="rootConnector" presStyleLbl="node2" presStyleIdx="0" presStyleCnt="4"/>
      <dgm:spPr/>
      <dgm:t>
        <a:bodyPr/>
        <a:lstStyle/>
        <a:p>
          <a:endParaRPr lang="es-CL"/>
        </a:p>
      </dgm:t>
    </dgm:pt>
    <dgm:pt modelId="{0D0A93D8-16D8-4769-A1A6-4D7DD89BA84D}" type="pres">
      <dgm:prSet presAssocID="{589A2777-9AF4-491A-A97B-6E6C709B3283}" presName="hierChild4" presStyleCnt="0"/>
      <dgm:spPr/>
    </dgm:pt>
    <dgm:pt modelId="{2AF7BFB9-8E78-4BA8-9226-5FFD57DCB69D}" type="pres">
      <dgm:prSet presAssocID="{17D2686D-FB37-4650-9997-37C5AE699601}" presName="Name37" presStyleLbl="parChTrans1D3" presStyleIdx="0" presStyleCnt="3"/>
      <dgm:spPr/>
      <dgm:t>
        <a:bodyPr/>
        <a:lstStyle/>
        <a:p>
          <a:endParaRPr lang="es-CL"/>
        </a:p>
      </dgm:t>
    </dgm:pt>
    <dgm:pt modelId="{08864043-948D-45DF-8CF7-3A06692228E9}" type="pres">
      <dgm:prSet presAssocID="{94B23D3E-BD45-4FA0-9736-F0B3BCFCBFFE}" presName="hierRoot2" presStyleCnt="0">
        <dgm:presLayoutVars>
          <dgm:hierBranch val="init"/>
        </dgm:presLayoutVars>
      </dgm:prSet>
      <dgm:spPr/>
    </dgm:pt>
    <dgm:pt modelId="{E20C971D-106C-45F1-BBFA-1DCF98F2A230}" type="pres">
      <dgm:prSet presAssocID="{94B23D3E-BD45-4FA0-9736-F0B3BCFCBFFE}" presName="rootComposite" presStyleCnt="0"/>
      <dgm:spPr/>
    </dgm:pt>
    <dgm:pt modelId="{9BF67DDF-7787-4F50-B039-7392461AD898}" type="pres">
      <dgm:prSet presAssocID="{94B23D3E-BD45-4FA0-9736-F0B3BCFCBFFE}" presName="rootText" presStyleLbl="node3" presStyleIdx="0" presStyleCnt="3">
        <dgm:presLayoutVars>
          <dgm:chPref val="3"/>
        </dgm:presLayoutVars>
      </dgm:prSet>
      <dgm:spPr/>
      <dgm:t>
        <a:bodyPr/>
        <a:lstStyle/>
        <a:p>
          <a:endParaRPr lang="es-CL"/>
        </a:p>
      </dgm:t>
    </dgm:pt>
    <dgm:pt modelId="{2129378C-BA12-4D51-9FD4-EC7012575F83}" type="pres">
      <dgm:prSet presAssocID="{94B23D3E-BD45-4FA0-9736-F0B3BCFCBFFE}" presName="rootConnector" presStyleLbl="node3" presStyleIdx="0" presStyleCnt="3"/>
      <dgm:spPr/>
      <dgm:t>
        <a:bodyPr/>
        <a:lstStyle/>
        <a:p>
          <a:endParaRPr lang="es-CL"/>
        </a:p>
      </dgm:t>
    </dgm:pt>
    <dgm:pt modelId="{9FC77DBF-AD2B-4F4C-A146-BD36A06E8834}" type="pres">
      <dgm:prSet presAssocID="{94B23D3E-BD45-4FA0-9736-F0B3BCFCBFFE}" presName="hierChild4" presStyleCnt="0"/>
      <dgm:spPr/>
    </dgm:pt>
    <dgm:pt modelId="{11F8AC3E-2D4D-4563-87F6-442BF3CAA71E}" type="pres">
      <dgm:prSet presAssocID="{94B23D3E-BD45-4FA0-9736-F0B3BCFCBFFE}" presName="hierChild5" presStyleCnt="0"/>
      <dgm:spPr/>
    </dgm:pt>
    <dgm:pt modelId="{04370048-40F0-4BF0-AE52-3BE549A51D3C}" type="pres">
      <dgm:prSet presAssocID="{687ECD2D-38F3-42F1-AB87-89E51267D4A5}" presName="Name37" presStyleLbl="parChTrans1D3" presStyleIdx="1" presStyleCnt="3"/>
      <dgm:spPr/>
      <dgm:t>
        <a:bodyPr/>
        <a:lstStyle/>
        <a:p>
          <a:endParaRPr lang="es-CL"/>
        </a:p>
      </dgm:t>
    </dgm:pt>
    <dgm:pt modelId="{DC2C712A-56C2-4AE7-9C64-A7BAA13FFF81}" type="pres">
      <dgm:prSet presAssocID="{114AEEA0-36D2-44AF-9FF5-DD1265A193D8}" presName="hierRoot2" presStyleCnt="0">
        <dgm:presLayoutVars>
          <dgm:hierBranch val="init"/>
        </dgm:presLayoutVars>
      </dgm:prSet>
      <dgm:spPr/>
    </dgm:pt>
    <dgm:pt modelId="{B4887EF7-7B5D-4FEC-B5EE-8DCAD28F458A}" type="pres">
      <dgm:prSet presAssocID="{114AEEA0-36D2-44AF-9FF5-DD1265A193D8}" presName="rootComposite" presStyleCnt="0"/>
      <dgm:spPr/>
    </dgm:pt>
    <dgm:pt modelId="{779B4EAE-1347-4513-AEE0-C4C84F9A9F21}" type="pres">
      <dgm:prSet presAssocID="{114AEEA0-36D2-44AF-9FF5-DD1265A193D8}" presName="rootText" presStyleLbl="node3" presStyleIdx="1" presStyleCnt="3">
        <dgm:presLayoutVars>
          <dgm:chPref val="3"/>
        </dgm:presLayoutVars>
      </dgm:prSet>
      <dgm:spPr/>
      <dgm:t>
        <a:bodyPr/>
        <a:lstStyle/>
        <a:p>
          <a:endParaRPr lang="es-CL"/>
        </a:p>
      </dgm:t>
    </dgm:pt>
    <dgm:pt modelId="{E2FE614C-B35B-4510-B538-0B712DBF98B7}" type="pres">
      <dgm:prSet presAssocID="{114AEEA0-36D2-44AF-9FF5-DD1265A193D8}" presName="rootConnector" presStyleLbl="node3" presStyleIdx="1" presStyleCnt="3"/>
      <dgm:spPr/>
      <dgm:t>
        <a:bodyPr/>
        <a:lstStyle/>
        <a:p>
          <a:endParaRPr lang="es-CL"/>
        </a:p>
      </dgm:t>
    </dgm:pt>
    <dgm:pt modelId="{A8091F0F-9B39-4C28-BD58-E028EEFF9075}" type="pres">
      <dgm:prSet presAssocID="{114AEEA0-36D2-44AF-9FF5-DD1265A193D8}" presName="hierChild4" presStyleCnt="0"/>
      <dgm:spPr/>
    </dgm:pt>
    <dgm:pt modelId="{EA646782-6A87-467A-9467-475A84B17554}" type="pres">
      <dgm:prSet presAssocID="{114AEEA0-36D2-44AF-9FF5-DD1265A193D8}" presName="hierChild5" presStyleCnt="0"/>
      <dgm:spPr/>
    </dgm:pt>
    <dgm:pt modelId="{4AC446E9-5EA3-4104-9A6A-6BB4559C7F1B}" type="pres">
      <dgm:prSet presAssocID="{3E77FAEB-6253-4BCB-A8BD-F64DF15941A3}" presName="Name37" presStyleLbl="parChTrans1D3" presStyleIdx="2" presStyleCnt="3"/>
      <dgm:spPr/>
      <dgm:t>
        <a:bodyPr/>
        <a:lstStyle/>
        <a:p>
          <a:endParaRPr lang="es-CL"/>
        </a:p>
      </dgm:t>
    </dgm:pt>
    <dgm:pt modelId="{8D920A2B-3A31-401A-B122-F40E673D715F}" type="pres">
      <dgm:prSet presAssocID="{C496BD74-19CB-46EB-862B-875A5289DC73}" presName="hierRoot2" presStyleCnt="0">
        <dgm:presLayoutVars>
          <dgm:hierBranch val="init"/>
        </dgm:presLayoutVars>
      </dgm:prSet>
      <dgm:spPr/>
    </dgm:pt>
    <dgm:pt modelId="{76F5A899-0C42-4D7A-B94F-D4D3CBF5E903}" type="pres">
      <dgm:prSet presAssocID="{C496BD74-19CB-46EB-862B-875A5289DC73}" presName="rootComposite" presStyleCnt="0"/>
      <dgm:spPr/>
    </dgm:pt>
    <dgm:pt modelId="{E38B9066-00F8-494E-955D-FDA83C85B670}" type="pres">
      <dgm:prSet presAssocID="{C496BD74-19CB-46EB-862B-875A5289DC73}" presName="rootText" presStyleLbl="node3" presStyleIdx="2" presStyleCnt="3">
        <dgm:presLayoutVars>
          <dgm:chPref val="3"/>
        </dgm:presLayoutVars>
      </dgm:prSet>
      <dgm:spPr/>
      <dgm:t>
        <a:bodyPr/>
        <a:lstStyle/>
        <a:p>
          <a:endParaRPr lang="es-CL"/>
        </a:p>
      </dgm:t>
    </dgm:pt>
    <dgm:pt modelId="{C53679F0-7A40-480A-B84C-E07FE27D682C}" type="pres">
      <dgm:prSet presAssocID="{C496BD74-19CB-46EB-862B-875A5289DC73}" presName="rootConnector" presStyleLbl="node3" presStyleIdx="2" presStyleCnt="3"/>
      <dgm:spPr/>
      <dgm:t>
        <a:bodyPr/>
        <a:lstStyle/>
        <a:p>
          <a:endParaRPr lang="es-CL"/>
        </a:p>
      </dgm:t>
    </dgm:pt>
    <dgm:pt modelId="{82313715-8A27-46C5-9C24-C8B89B0208EA}" type="pres">
      <dgm:prSet presAssocID="{C496BD74-19CB-46EB-862B-875A5289DC73}" presName="hierChild4" presStyleCnt="0"/>
      <dgm:spPr/>
    </dgm:pt>
    <dgm:pt modelId="{4C516A66-363C-402B-B53D-45849784F225}" type="pres">
      <dgm:prSet presAssocID="{C496BD74-19CB-46EB-862B-875A5289DC73}" presName="hierChild5" presStyleCnt="0"/>
      <dgm:spPr/>
    </dgm:pt>
    <dgm:pt modelId="{5F632533-116D-4B3B-A8E3-323BD5A403C0}" type="pres">
      <dgm:prSet presAssocID="{589A2777-9AF4-491A-A97B-6E6C709B3283}" presName="hierChild5" presStyleCnt="0"/>
      <dgm:spPr/>
    </dgm:pt>
    <dgm:pt modelId="{BA71F716-B112-458F-8838-548FF5B9C93A}" type="pres">
      <dgm:prSet presAssocID="{D6E78E02-2FC6-45D9-BBD1-1397F595C456}" presName="Name37" presStyleLbl="parChTrans1D2" presStyleIdx="1" presStyleCnt="4"/>
      <dgm:spPr/>
      <dgm:t>
        <a:bodyPr/>
        <a:lstStyle/>
        <a:p>
          <a:endParaRPr lang="es-CL"/>
        </a:p>
      </dgm:t>
    </dgm:pt>
    <dgm:pt modelId="{AF2C82CC-2E6C-4979-ADA1-2EDC437F8C26}" type="pres">
      <dgm:prSet presAssocID="{AABA9C2A-AC39-4C3B-8C4E-A71A46F44AC5}" presName="hierRoot2" presStyleCnt="0">
        <dgm:presLayoutVars>
          <dgm:hierBranch val="init"/>
        </dgm:presLayoutVars>
      </dgm:prSet>
      <dgm:spPr/>
    </dgm:pt>
    <dgm:pt modelId="{2EBAEBDC-2E1A-4ED2-BCC9-7BCECA129DEA}" type="pres">
      <dgm:prSet presAssocID="{AABA9C2A-AC39-4C3B-8C4E-A71A46F44AC5}" presName="rootComposite" presStyleCnt="0"/>
      <dgm:spPr/>
    </dgm:pt>
    <dgm:pt modelId="{88C888B0-2047-41DA-A048-687AAA45645D}" type="pres">
      <dgm:prSet presAssocID="{AABA9C2A-AC39-4C3B-8C4E-A71A46F44AC5}" presName="rootText" presStyleLbl="node2" presStyleIdx="1" presStyleCnt="4">
        <dgm:presLayoutVars>
          <dgm:chPref val="3"/>
        </dgm:presLayoutVars>
      </dgm:prSet>
      <dgm:spPr/>
      <dgm:t>
        <a:bodyPr/>
        <a:lstStyle/>
        <a:p>
          <a:endParaRPr lang="es-CL"/>
        </a:p>
      </dgm:t>
    </dgm:pt>
    <dgm:pt modelId="{1EAB3C11-6A4F-43AC-B211-86055116A01E}" type="pres">
      <dgm:prSet presAssocID="{AABA9C2A-AC39-4C3B-8C4E-A71A46F44AC5}" presName="rootConnector" presStyleLbl="node2" presStyleIdx="1" presStyleCnt="4"/>
      <dgm:spPr/>
      <dgm:t>
        <a:bodyPr/>
        <a:lstStyle/>
        <a:p>
          <a:endParaRPr lang="es-CL"/>
        </a:p>
      </dgm:t>
    </dgm:pt>
    <dgm:pt modelId="{3371E83D-A872-4055-8BF3-861A092BDA34}" type="pres">
      <dgm:prSet presAssocID="{AABA9C2A-AC39-4C3B-8C4E-A71A46F44AC5}" presName="hierChild4" presStyleCnt="0"/>
      <dgm:spPr/>
    </dgm:pt>
    <dgm:pt modelId="{3248699F-8CCB-432D-960F-FF07B0C8DE1D}" type="pres">
      <dgm:prSet presAssocID="{AABA9C2A-AC39-4C3B-8C4E-A71A46F44AC5}" presName="hierChild5" presStyleCnt="0"/>
      <dgm:spPr/>
    </dgm:pt>
    <dgm:pt modelId="{51079A84-49C8-41F4-9D05-7FEC4FEC4B6E}" type="pres">
      <dgm:prSet presAssocID="{C3F00ACD-BD35-4C93-AED9-718EC0388BEB}" presName="Name37" presStyleLbl="parChTrans1D2" presStyleIdx="2" presStyleCnt="4"/>
      <dgm:spPr/>
      <dgm:t>
        <a:bodyPr/>
        <a:lstStyle/>
        <a:p>
          <a:endParaRPr lang="es-CL"/>
        </a:p>
      </dgm:t>
    </dgm:pt>
    <dgm:pt modelId="{EA7520E8-B33B-4F94-81A7-723F68A04D5A}" type="pres">
      <dgm:prSet presAssocID="{9605A8FC-0B20-44EC-B4DC-2C64897F3218}" presName="hierRoot2" presStyleCnt="0">
        <dgm:presLayoutVars>
          <dgm:hierBranch val="init"/>
        </dgm:presLayoutVars>
      </dgm:prSet>
      <dgm:spPr/>
    </dgm:pt>
    <dgm:pt modelId="{B7BA2A8A-32D5-4DE6-8B94-6658685C339F}" type="pres">
      <dgm:prSet presAssocID="{9605A8FC-0B20-44EC-B4DC-2C64897F3218}" presName="rootComposite" presStyleCnt="0"/>
      <dgm:spPr/>
    </dgm:pt>
    <dgm:pt modelId="{20967916-DBC3-4772-AC6E-80B61336A42B}" type="pres">
      <dgm:prSet presAssocID="{9605A8FC-0B20-44EC-B4DC-2C64897F3218}" presName="rootText" presStyleLbl="node2" presStyleIdx="2" presStyleCnt="4">
        <dgm:presLayoutVars>
          <dgm:chPref val="3"/>
        </dgm:presLayoutVars>
      </dgm:prSet>
      <dgm:spPr/>
      <dgm:t>
        <a:bodyPr/>
        <a:lstStyle/>
        <a:p>
          <a:endParaRPr lang="es-CL"/>
        </a:p>
      </dgm:t>
    </dgm:pt>
    <dgm:pt modelId="{B805B864-FED3-47CF-AB75-57C75B7979BD}" type="pres">
      <dgm:prSet presAssocID="{9605A8FC-0B20-44EC-B4DC-2C64897F3218}" presName="rootConnector" presStyleLbl="node2" presStyleIdx="2" presStyleCnt="4"/>
      <dgm:spPr/>
      <dgm:t>
        <a:bodyPr/>
        <a:lstStyle/>
        <a:p>
          <a:endParaRPr lang="es-CL"/>
        </a:p>
      </dgm:t>
    </dgm:pt>
    <dgm:pt modelId="{31F392BC-D76E-480A-9825-C42AA44819BC}" type="pres">
      <dgm:prSet presAssocID="{9605A8FC-0B20-44EC-B4DC-2C64897F3218}" presName="hierChild4" presStyleCnt="0"/>
      <dgm:spPr/>
    </dgm:pt>
    <dgm:pt modelId="{7C0BFBC4-9523-4830-826D-357A4ABE642F}" type="pres">
      <dgm:prSet presAssocID="{9605A8FC-0B20-44EC-B4DC-2C64897F3218}" presName="hierChild5" presStyleCnt="0"/>
      <dgm:spPr/>
    </dgm:pt>
    <dgm:pt modelId="{55A3A6D7-775E-4B65-A7B5-A9F6264F63EF}" type="pres">
      <dgm:prSet presAssocID="{4A590890-CE07-4E1B-99BD-5193AF6F0560}" presName="Name37" presStyleLbl="parChTrans1D2" presStyleIdx="3" presStyleCnt="4"/>
      <dgm:spPr/>
      <dgm:t>
        <a:bodyPr/>
        <a:lstStyle/>
        <a:p>
          <a:endParaRPr lang="es-CL"/>
        </a:p>
      </dgm:t>
    </dgm:pt>
    <dgm:pt modelId="{0B38E8EB-528A-4A5D-8B2A-B1CE47499D7D}" type="pres">
      <dgm:prSet presAssocID="{3CC69F16-2EE9-4916-A606-987F8317B751}" presName="hierRoot2" presStyleCnt="0">
        <dgm:presLayoutVars>
          <dgm:hierBranch val="init"/>
        </dgm:presLayoutVars>
      </dgm:prSet>
      <dgm:spPr/>
    </dgm:pt>
    <dgm:pt modelId="{3A0C654E-D74F-41DA-A5BD-39DFEC67F117}" type="pres">
      <dgm:prSet presAssocID="{3CC69F16-2EE9-4916-A606-987F8317B751}" presName="rootComposite" presStyleCnt="0"/>
      <dgm:spPr/>
    </dgm:pt>
    <dgm:pt modelId="{950EF06F-4CCE-49EA-B54E-44C45D3DC267}" type="pres">
      <dgm:prSet presAssocID="{3CC69F16-2EE9-4916-A606-987F8317B751}" presName="rootText" presStyleLbl="node2" presStyleIdx="3" presStyleCnt="4">
        <dgm:presLayoutVars>
          <dgm:chPref val="3"/>
        </dgm:presLayoutVars>
      </dgm:prSet>
      <dgm:spPr/>
      <dgm:t>
        <a:bodyPr/>
        <a:lstStyle/>
        <a:p>
          <a:endParaRPr lang="es-CL"/>
        </a:p>
      </dgm:t>
    </dgm:pt>
    <dgm:pt modelId="{5818E70F-C5C2-4B45-A80A-81542A3C5AE7}" type="pres">
      <dgm:prSet presAssocID="{3CC69F16-2EE9-4916-A606-987F8317B751}" presName="rootConnector" presStyleLbl="node2" presStyleIdx="3" presStyleCnt="4"/>
      <dgm:spPr/>
      <dgm:t>
        <a:bodyPr/>
        <a:lstStyle/>
        <a:p>
          <a:endParaRPr lang="es-CL"/>
        </a:p>
      </dgm:t>
    </dgm:pt>
    <dgm:pt modelId="{B005ADA9-D628-45B5-B767-478D7C7A4017}" type="pres">
      <dgm:prSet presAssocID="{3CC69F16-2EE9-4916-A606-987F8317B751}" presName="hierChild4" presStyleCnt="0"/>
      <dgm:spPr/>
    </dgm:pt>
    <dgm:pt modelId="{2DC924E2-92DF-495E-AB37-60D2CEBE960A}" type="pres">
      <dgm:prSet presAssocID="{3CC69F16-2EE9-4916-A606-987F8317B751}" presName="hierChild5" presStyleCnt="0"/>
      <dgm:spPr/>
    </dgm:pt>
    <dgm:pt modelId="{AA3F84B5-32BE-45CC-AA4F-EAFA065D9D90}" type="pres">
      <dgm:prSet presAssocID="{48347569-2D44-4187-8E76-E01E096B72F4}" presName="hierChild3" presStyleCnt="0"/>
      <dgm:spPr/>
    </dgm:pt>
  </dgm:ptLst>
  <dgm:cxnLst>
    <dgm:cxn modelId="{2EAD4639-56A5-45D3-B667-123750BE6E39}" type="presOf" srcId="{17D2686D-FB37-4650-9997-37C5AE699601}" destId="{2AF7BFB9-8E78-4BA8-9226-5FFD57DCB69D}" srcOrd="0" destOrd="0" presId="urn:microsoft.com/office/officeart/2005/8/layout/orgChart1"/>
    <dgm:cxn modelId="{D544BCAE-582C-486D-B770-A78FABA2192A}" srcId="{48347569-2D44-4187-8E76-E01E096B72F4}" destId="{589A2777-9AF4-491A-A97B-6E6C709B3283}" srcOrd="0" destOrd="0" parTransId="{C97E3CD4-306A-44C5-9200-822C58ECC4A3}" sibTransId="{2D6B7466-3FBF-4978-A2F5-449A03386E56}"/>
    <dgm:cxn modelId="{F0B4462D-215D-41D7-974A-F59BA17FAE78}" type="presOf" srcId="{C3F00ACD-BD35-4C93-AED9-718EC0388BEB}" destId="{51079A84-49C8-41F4-9D05-7FEC4FEC4B6E}" srcOrd="0" destOrd="0" presId="urn:microsoft.com/office/officeart/2005/8/layout/orgChart1"/>
    <dgm:cxn modelId="{C6031F02-71F0-4134-99B9-4F10216A5BA2}" srcId="{589A2777-9AF4-491A-A97B-6E6C709B3283}" destId="{C496BD74-19CB-46EB-862B-875A5289DC73}" srcOrd="2" destOrd="0" parTransId="{3E77FAEB-6253-4BCB-A8BD-F64DF15941A3}" sibTransId="{0FEB1AEA-1CB3-4995-813F-765E890849B9}"/>
    <dgm:cxn modelId="{0D28A2CC-B865-48D0-9CD9-700355183B6A}" type="presOf" srcId="{48347569-2D44-4187-8E76-E01E096B72F4}" destId="{4377A0B1-66D2-45BC-9E33-1825128E382B}" srcOrd="0" destOrd="0" presId="urn:microsoft.com/office/officeart/2005/8/layout/orgChart1"/>
    <dgm:cxn modelId="{44505B50-7840-4726-87FB-B5EEA068313D}" type="presOf" srcId="{9605A8FC-0B20-44EC-B4DC-2C64897F3218}" destId="{B805B864-FED3-47CF-AB75-57C75B7979BD}" srcOrd="1" destOrd="0" presId="urn:microsoft.com/office/officeart/2005/8/layout/orgChart1"/>
    <dgm:cxn modelId="{93C65662-23D0-41ED-8B07-315DF6CE9543}" type="presOf" srcId="{C496BD74-19CB-46EB-862B-875A5289DC73}" destId="{C53679F0-7A40-480A-B84C-E07FE27D682C}" srcOrd="1" destOrd="0" presId="urn:microsoft.com/office/officeart/2005/8/layout/orgChart1"/>
    <dgm:cxn modelId="{77AE545F-0FB1-4D6D-8898-0CE3D2CCABD0}" type="presOf" srcId="{114AEEA0-36D2-44AF-9FF5-DD1265A193D8}" destId="{779B4EAE-1347-4513-AEE0-C4C84F9A9F21}" srcOrd="0" destOrd="0" presId="urn:microsoft.com/office/officeart/2005/8/layout/orgChart1"/>
    <dgm:cxn modelId="{79CF0EA4-B013-47A4-A277-AE00B3ECF1DA}" type="presOf" srcId="{94B23D3E-BD45-4FA0-9736-F0B3BCFCBFFE}" destId="{9BF67DDF-7787-4F50-B039-7392461AD898}" srcOrd="0" destOrd="0" presId="urn:microsoft.com/office/officeart/2005/8/layout/orgChart1"/>
    <dgm:cxn modelId="{1308159B-4F57-44CE-B751-EEF7C682DFF8}" type="presOf" srcId="{83C2E802-A1E4-40D9-9B04-16DD911214E8}" destId="{55774A3D-21FB-4A3B-AD9A-44F1994328A8}" srcOrd="0" destOrd="0" presId="urn:microsoft.com/office/officeart/2005/8/layout/orgChart1"/>
    <dgm:cxn modelId="{D6F2EF6D-FDE9-461C-BD08-809DA6C0CD2A}" type="presOf" srcId="{AABA9C2A-AC39-4C3B-8C4E-A71A46F44AC5}" destId="{88C888B0-2047-41DA-A048-687AAA45645D}" srcOrd="0" destOrd="0" presId="urn:microsoft.com/office/officeart/2005/8/layout/orgChart1"/>
    <dgm:cxn modelId="{55BD99AA-0806-42CD-8B57-DB941F52AD94}" srcId="{48347569-2D44-4187-8E76-E01E096B72F4}" destId="{AABA9C2A-AC39-4C3B-8C4E-A71A46F44AC5}" srcOrd="1" destOrd="0" parTransId="{D6E78E02-2FC6-45D9-BBD1-1397F595C456}" sibTransId="{85836242-B649-4FD0-B8C0-85580A5AE8CC}"/>
    <dgm:cxn modelId="{582D1F18-2D5E-46A5-9B41-271DCDD1195C}" type="presOf" srcId="{94B23D3E-BD45-4FA0-9736-F0B3BCFCBFFE}" destId="{2129378C-BA12-4D51-9FD4-EC7012575F83}" srcOrd="1" destOrd="0" presId="urn:microsoft.com/office/officeart/2005/8/layout/orgChart1"/>
    <dgm:cxn modelId="{883B5535-6BB9-45F6-AA1E-D652BE09B525}" type="presOf" srcId="{4A590890-CE07-4E1B-99BD-5193AF6F0560}" destId="{55A3A6D7-775E-4B65-A7B5-A9F6264F63EF}" srcOrd="0" destOrd="0" presId="urn:microsoft.com/office/officeart/2005/8/layout/orgChart1"/>
    <dgm:cxn modelId="{6E91DD04-9FDD-4BAF-96F5-859770B209B7}" srcId="{83C2E802-A1E4-40D9-9B04-16DD911214E8}" destId="{48347569-2D44-4187-8E76-E01E096B72F4}" srcOrd="0" destOrd="0" parTransId="{8108A6FC-538E-4E74-B415-8EEFDD70FEF8}" sibTransId="{F0329AF9-EA15-4E78-826F-31DD480B0AB9}"/>
    <dgm:cxn modelId="{E562783F-8C40-4CB8-87B1-7188FE46B6D2}" type="presOf" srcId="{3E77FAEB-6253-4BCB-A8BD-F64DF15941A3}" destId="{4AC446E9-5EA3-4104-9A6A-6BB4559C7F1B}" srcOrd="0" destOrd="0" presId="urn:microsoft.com/office/officeart/2005/8/layout/orgChart1"/>
    <dgm:cxn modelId="{A4B7A022-7D00-415C-A9E4-1A40E24C251D}" type="presOf" srcId="{AABA9C2A-AC39-4C3B-8C4E-A71A46F44AC5}" destId="{1EAB3C11-6A4F-43AC-B211-86055116A01E}" srcOrd="1" destOrd="0" presId="urn:microsoft.com/office/officeart/2005/8/layout/orgChart1"/>
    <dgm:cxn modelId="{D34A1D29-CCB6-4C0A-AAC6-D96F7B0680C7}" srcId="{48347569-2D44-4187-8E76-E01E096B72F4}" destId="{3CC69F16-2EE9-4916-A606-987F8317B751}" srcOrd="3" destOrd="0" parTransId="{4A590890-CE07-4E1B-99BD-5193AF6F0560}" sibTransId="{F25FFF06-7851-4C2A-9AC7-E4445F9D1A06}"/>
    <dgm:cxn modelId="{42BD4BDF-9884-4375-AA47-728804184EAB}" type="presOf" srcId="{589A2777-9AF4-491A-A97B-6E6C709B3283}" destId="{BDC8841B-8EDB-4597-8243-9F4FD5675C78}" srcOrd="1" destOrd="0" presId="urn:microsoft.com/office/officeart/2005/8/layout/orgChart1"/>
    <dgm:cxn modelId="{85CB8C24-C14D-40BD-AF16-232FA4CEE092}" type="presOf" srcId="{114AEEA0-36D2-44AF-9FF5-DD1265A193D8}" destId="{E2FE614C-B35B-4510-B538-0B712DBF98B7}" srcOrd="1" destOrd="0" presId="urn:microsoft.com/office/officeart/2005/8/layout/orgChart1"/>
    <dgm:cxn modelId="{B0903ED0-DE35-4178-AE1E-FD1DB7ECDC07}" type="presOf" srcId="{589A2777-9AF4-491A-A97B-6E6C709B3283}" destId="{9FDD5839-824F-4F90-B720-B486A3CC8069}" srcOrd="0" destOrd="0" presId="urn:microsoft.com/office/officeart/2005/8/layout/orgChart1"/>
    <dgm:cxn modelId="{6478A9C8-CB29-4172-971B-33FBE99FFE39}" srcId="{589A2777-9AF4-491A-A97B-6E6C709B3283}" destId="{114AEEA0-36D2-44AF-9FF5-DD1265A193D8}" srcOrd="1" destOrd="0" parTransId="{687ECD2D-38F3-42F1-AB87-89E51267D4A5}" sibTransId="{0F055995-9182-494B-ADB4-648906D05C25}"/>
    <dgm:cxn modelId="{F2E8A90D-BC94-473F-9469-567C1537A307}" type="presOf" srcId="{3CC69F16-2EE9-4916-A606-987F8317B751}" destId="{5818E70F-C5C2-4B45-A80A-81542A3C5AE7}" srcOrd="1" destOrd="0" presId="urn:microsoft.com/office/officeart/2005/8/layout/orgChart1"/>
    <dgm:cxn modelId="{30287404-1602-4EDD-80F5-5D22676D9E3C}" srcId="{589A2777-9AF4-491A-A97B-6E6C709B3283}" destId="{94B23D3E-BD45-4FA0-9736-F0B3BCFCBFFE}" srcOrd="0" destOrd="0" parTransId="{17D2686D-FB37-4650-9997-37C5AE699601}" sibTransId="{F48BEAA6-CC0E-4191-A56C-A571A363CFC0}"/>
    <dgm:cxn modelId="{3CB4FECD-B9E0-4FEB-A325-4A90B43FFF38}" type="presOf" srcId="{3CC69F16-2EE9-4916-A606-987F8317B751}" destId="{950EF06F-4CCE-49EA-B54E-44C45D3DC267}" srcOrd="0" destOrd="0" presId="urn:microsoft.com/office/officeart/2005/8/layout/orgChart1"/>
    <dgm:cxn modelId="{0C27B7DE-F47E-4380-9975-16F597382C7D}" type="presOf" srcId="{C97E3CD4-306A-44C5-9200-822C58ECC4A3}" destId="{F4A28CDB-FF3F-4012-B8B0-38A1800A2096}" srcOrd="0" destOrd="0" presId="urn:microsoft.com/office/officeart/2005/8/layout/orgChart1"/>
    <dgm:cxn modelId="{097ECAA9-9D27-450F-9481-D1032198E71B}" type="presOf" srcId="{D6E78E02-2FC6-45D9-BBD1-1397F595C456}" destId="{BA71F716-B112-458F-8838-548FF5B9C93A}" srcOrd="0" destOrd="0" presId="urn:microsoft.com/office/officeart/2005/8/layout/orgChart1"/>
    <dgm:cxn modelId="{93DFAF21-7364-4647-98E3-9AA77B02C22C}" type="presOf" srcId="{48347569-2D44-4187-8E76-E01E096B72F4}" destId="{8932BDAF-7795-4AEB-A2FC-8074C28024D0}" srcOrd="1" destOrd="0" presId="urn:microsoft.com/office/officeart/2005/8/layout/orgChart1"/>
    <dgm:cxn modelId="{F37676F5-BD29-4886-AF0A-4BF76B9EC822}" type="presOf" srcId="{9605A8FC-0B20-44EC-B4DC-2C64897F3218}" destId="{20967916-DBC3-4772-AC6E-80B61336A42B}" srcOrd="0" destOrd="0" presId="urn:microsoft.com/office/officeart/2005/8/layout/orgChart1"/>
    <dgm:cxn modelId="{35ACF4BE-3D68-4D66-9F99-986E570EB158}" type="presOf" srcId="{C496BD74-19CB-46EB-862B-875A5289DC73}" destId="{E38B9066-00F8-494E-955D-FDA83C85B670}" srcOrd="0" destOrd="0" presId="urn:microsoft.com/office/officeart/2005/8/layout/orgChart1"/>
    <dgm:cxn modelId="{214197A1-1763-4632-B50D-CCB4B39BA231}" srcId="{48347569-2D44-4187-8E76-E01E096B72F4}" destId="{9605A8FC-0B20-44EC-B4DC-2C64897F3218}" srcOrd="2" destOrd="0" parTransId="{C3F00ACD-BD35-4C93-AED9-718EC0388BEB}" sibTransId="{0BFF58F7-CF29-4362-A0F1-B95CC5D28F63}"/>
    <dgm:cxn modelId="{2897AA2E-02C5-45C0-93C8-414C8F80FCAB}" type="presOf" srcId="{687ECD2D-38F3-42F1-AB87-89E51267D4A5}" destId="{04370048-40F0-4BF0-AE52-3BE549A51D3C}" srcOrd="0" destOrd="0" presId="urn:microsoft.com/office/officeart/2005/8/layout/orgChart1"/>
    <dgm:cxn modelId="{C3CFE255-FF4A-42F2-89DA-4317EAFC62E9}" type="presParOf" srcId="{55774A3D-21FB-4A3B-AD9A-44F1994328A8}" destId="{31D5E8DB-14ED-423B-8BE2-7E3C2B650139}" srcOrd="0" destOrd="0" presId="urn:microsoft.com/office/officeart/2005/8/layout/orgChart1"/>
    <dgm:cxn modelId="{E603BF48-7E2A-41AE-B5C6-5C61FCF86493}" type="presParOf" srcId="{31D5E8DB-14ED-423B-8BE2-7E3C2B650139}" destId="{32C7AAD2-F3FE-48ED-A313-7D262E0251DA}" srcOrd="0" destOrd="0" presId="urn:microsoft.com/office/officeart/2005/8/layout/orgChart1"/>
    <dgm:cxn modelId="{95F32B5A-7ECD-49D0-B8FB-95E597E98762}" type="presParOf" srcId="{32C7AAD2-F3FE-48ED-A313-7D262E0251DA}" destId="{4377A0B1-66D2-45BC-9E33-1825128E382B}" srcOrd="0" destOrd="0" presId="urn:microsoft.com/office/officeart/2005/8/layout/orgChart1"/>
    <dgm:cxn modelId="{840B634C-C1B4-448B-B8F2-C6A99023881D}" type="presParOf" srcId="{32C7AAD2-F3FE-48ED-A313-7D262E0251DA}" destId="{8932BDAF-7795-4AEB-A2FC-8074C28024D0}" srcOrd="1" destOrd="0" presId="urn:microsoft.com/office/officeart/2005/8/layout/orgChart1"/>
    <dgm:cxn modelId="{844BD2BF-43DC-4B8D-800D-8A3C9AD35B86}" type="presParOf" srcId="{31D5E8DB-14ED-423B-8BE2-7E3C2B650139}" destId="{5ABF197A-8E73-4D19-B116-E6AEF04D7F2D}" srcOrd="1" destOrd="0" presId="urn:microsoft.com/office/officeart/2005/8/layout/orgChart1"/>
    <dgm:cxn modelId="{758861CE-2EA3-45DF-B045-0AAF69F796FC}" type="presParOf" srcId="{5ABF197A-8E73-4D19-B116-E6AEF04D7F2D}" destId="{F4A28CDB-FF3F-4012-B8B0-38A1800A2096}" srcOrd="0" destOrd="0" presId="urn:microsoft.com/office/officeart/2005/8/layout/orgChart1"/>
    <dgm:cxn modelId="{C2E38BB7-0AF2-4263-A66A-220B496C8ADF}" type="presParOf" srcId="{5ABF197A-8E73-4D19-B116-E6AEF04D7F2D}" destId="{65A4D7B4-429D-46C8-8B3E-743505EBCDBB}" srcOrd="1" destOrd="0" presId="urn:microsoft.com/office/officeart/2005/8/layout/orgChart1"/>
    <dgm:cxn modelId="{69FA0EE0-5E0D-4BC4-8DCF-8FEE155DC80A}" type="presParOf" srcId="{65A4D7B4-429D-46C8-8B3E-743505EBCDBB}" destId="{DB8AC82B-BE60-4EAE-880B-6DE22A5C0EF7}" srcOrd="0" destOrd="0" presId="urn:microsoft.com/office/officeart/2005/8/layout/orgChart1"/>
    <dgm:cxn modelId="{9B40CB7C-5E8F-42A1-95CC-5589C6331AD0}" type="presParOf" srcId="{DB8AC82B-BE60-4EAE-880B-6DE22A5C0EF7}" destId="{9FDD5839-824F-4F90-B720-B486A3CC8069}" srcOrd="0" destOrd="0" presId="urn:microsoft.com/office/officeart/2005/8/layout/orgChart1"/>
    <dgm:cxn modelId="{58F8A100-5BA8-4A59-BFD9-A50A15870C45}" type="presParOf" srcId="{DB8AC82B-BE60-4EAE-880B-6DE22A5C0EF7}" destId="{BDC8841B-8EDB-4597-8243-9F4FD5675C78}" srcOrd="1" destOrd="0" presId="urn:microsoft.com/office/officeart/2005/8/layout/orgChart1"/>
    <dgm:cxn modelId="{A6537C85-ED14-4FFF-9DAD-05EB3D33C98E}" type="presParOf" srcId="{65A4D7B4-429D-46C8-8B3E-743505EBCDBB}" destId="{0D0A93D8-16D8-4769-A1A6-4D7DD89BA84D}" srcOrd="1" destOrd="0" presId="urn:microsoft.com/office/officeart/2005/8/layout/orgChart1"/>
    <dgm:cxn modelId="{F9DE1192-6C5E-4EF0-98F6-E7DFF97F8CAC}" type="presParOf" srcId="{0D0A93D8-16D8-4769-A1A6-4D7DD89BA84D}" destId="{2AF7BFB9-8E78-4BA8-9226-5FFD57DCB69D}" srcOrd="0" destOrd="0" presId="urn:microsoft.com/office/officeart/2005/8/layout/orgChart1"/>
    <dgm:cxn modelId="{C4359EB9-A538-4475-BECB-817537C6B009}" type="presParOf" srcId="{0D0A93D8-16D8-4769-A1A6-4D7DD89BA84D}" destId="{08864043-948D-45DF-8CF7-3A06692228E9}" srcOrd="1" destOrd="0" presId="urn:microsoft.com/office/officeart/2005/8/layout/orgChart1"/>
    <dgm:cxn modelId="{D6B66E01-E1BE-4ED5-9BF3-175145159560}" type="presParOf" srcId="{08864043-948D-45DF-8CF7-3A06692228E9}" destId="{E20C971D-106C-45F1-BBFA-1DCF98F2A230}" srcOrd="0" destOrd="0" presId="urn:microsoft.com/office/officeart/2005/8/layout/orgChart1"/>
    <dgm:cxn modelId="{66845501-22B2-40E5-AA37-B85C4F589339}" type="presParOf" srcId="{E20C971D-106C-45F1-BBFA-1DCF98F2A230}" destId="{9BF67DDF-7787-4F50-B039-7392461AD898}" srcOrd="0" destOrd="0" presId="urn:microsoft.com/office/officeart/2005/8/layout/orgChart1"/>
    <dgm:cxn modelId="{F04B072E-5F84-438D-B4F7-1BEFABBAF10F}" type="presParOf" srcId="{E20C971D-106C-45F1-BBFA-1DCF98F2A230}" destId="{2129378C-BA12-4D51-9FD4-EC7012575F83}" srcOrd="1" destOrd="0" presId="urn:microsoft.com/office/officeart/2005/8/layout/orgChart1"/>
    <dgm:cxn modelId="{E8A74424-7224-489F-A1C9-BF8D8877EBAE}" type="presParOf" srcId="{08864043-948D-45DF-8CF7-3A06692228E9}" destId="{9FC77DBF-AD2B-4F4C-A146-BD36A06E8834}" srcOrd="1" destOrd="0" presId="urn:microsoft.com/office/officeart/2005/8/layout/orgChart1"/>
    <dgm:cxn modelId="{21814266-8E5C-4429-8636-CEF019507C3C}" type="presParOf" srcId="{08864043-948D-45DF-8CF7-3A06692228E9}" destId="{11F8AC3E-2D4D-4563-87F6-442BF3CAA71E}" srcOrd="2" destOrd="0" presId="urn:microsoft.com/office/officeart/2005/8/layout/orgChart1"/>
    <dgm:cxn modelId="{C25BE793-6FA3-429D-B4A2-9882F3954433}" type="presParOf" srcId="{0D0A93D8-16D8-4769-A1A6-4D7DD89BA84D}" destId="{04370048-40F0-4BF0-AE52-3BE549A51D3C}" srcOrd="2" destOrd="0" presId="urn:microsoft.com/office/officeart/2005/8/layout/orgChart1"/>
    <dgm:cxn modelId="{BFF1EEC5-4C9B-4513-B302-8B5C689318E4}" type="presParOf" srcId="{0D0A93D8-16D8-4769-A1A6-4D7DD89BA84D}" destId="{DC2C712A-56C2-4AE7-9C64-A7BAA13FFF81}" srcOrd="3" destOrd="0" presId="urn:microsoft.com/office/officeart/2005/8/layout/orgChart1"/>
    <dgm:cxn modelId="{41790DB7-B9CE-4420-8D45-42AF0FE845D4}" type="presParOf" srcId="{DC2C712A-56C2-4AE7-9C64-A7BAA13FFF81}" destId="{B4887EF7-7B5D-4FEC-B5EE-8DCAD28F458A}" srcOrd="0" destOrd="0" presId="urn:microsoft.com/office/officeart/2005/8/layout/orgChart1"/>
    <dgm:cxn modelId="{2D4E9B88-4495-41CC-9010-7124C5769048}" type="presParOf" srcId="{B4887EF7-7B5D-4FEC-B5EE-8DCAD28F458A}" destId="{779B4EAE-1347-4513-AEE0-C4C84F9A9F21}" srcOrd="0" destOrd="0" presId="urn:microsoft.com/office/officeart/2005/8/layout/orgChart1"/>
    <dgm:cxn modelId="{206E64AD-2B6F-4E00-8B3A-F3DA8E335F9F}" type="presParOf" srcId="{B4887EF7-7B5D-4FEC-B5EE-8DCAD28F458A}" destId="{E2FE614C-B35B-4510-B538-0B712DBF98B7}" srcOrd="1" destOrd="0" presId="urn:microsoft.com/office/officeart/2005/8/layout/orgChart1"/>
    <dgm:cxn modelId="{ADAFAF07-8182-4A49-9DC1-94CC1CD382B3}" type="presParOf" srcId="{DC2C712A-56C2-4AE7-9C64-A7BAA13FFF81}" destId="{A8091F0F-9B39-4C28-BD58-E028EEFF9075}" srcOrd="1" destOrd="0" presId="urn:microsoft.com/office/officeart/2005/8/layout/orgChart1"/>
    <dgm:cxn modelId="{BA19AC52-CFC6-46F1-8887-55F6DB4E5D8F}" type="presParOf" srcId="{DC2C712A-56C2-4AE7-9C64-A7BAA13FFF81}" destId="{EA646782-6A87-467A-9467-475A84B17554}" srcOrd="2" destOrd="0" presId="urn:microsoft.com/office/officeart/2005/8/layout/orgChart1"/>
    <dgm:cxn modelId="{FCE70924-3238-4104-825F-2B84612E948E}" type="presParOf" srcId="{0D0A93D8-16D8-4769-A1A6-4D7DD89BA84D}" destId="{4AC446E9-5EA3-4104-9A6A-6BB4559C7F1B}" srcOrd="4" destOrd="0" presId="urn:microsoft.com/office/officeart/2005/8/layout/orgChart1"/>
    <dgm:cxn modelId="{F0DD583A-571B-468A-834C-717FEFC11943}" type="presParOf" srcId="{0D0A93D8-16D8-4769-A1A6-4D7DD89BA84D}" destId="{8D920A2B-3A31-401A-B122-F40E673D715F}" srcOrd="5" destOrd="0" presId="urn:microsoft.com/office/officeart/2005/8/layout/orgChart1"/>
    <dgm:cxn modelId="{F5C59748-7373-4312-9CD4-161AFD24C1F7}" type="presParOf" srcId="{8D920A2B-3A31-401A-B122-F40E673D715F}" destId="{76F5A899-0C42-4D7A-B94F-D4D3CBF5E903}" srcOrd="0" destOrd="0" presId="urn:microsoft.com/office/officeart/2005/8/layout/orgChart1"/>
    <dgm:cxn modelId="{F1810453-E1B3-4554-A9B6-8955F2B169C3}" type="presParOf" srcId="{76F5A899-0C42-4D7A-B94F-D4D3CBF5E903}" destId="{E38B9066-00F8-494E-955D-FDA83C85B670}" srcOrd="0" destOrd="0" presId="urn:microsoft.com/office/officeart/2005/8/layout/orgChart1"/>
    <dgm:cxn modelId="{9CA521CB-7B60-48AD-B41D-C2BB93B53A64}" type="presParOf" srcId="{76F5A899-0C42-4D7A-B94F-D4D3CBF5E903}" destId="{C53679F0-7A40-480A-B84C-E07FE27D682C}" srcOrd="1" destOrd="0" presId="urn:microsoft.com/office/officeart/2005/8/layout/orgChart1"/>
    <dgm:cxn modelId="{E4A08B1A-24C8-4F6B-BE85-754C95C94E87}" type="presParOf" srcId="{8D920A2B-3A31-401A-B122-F40E673D715F}" destId="{82313715-8A27-46C5-9C24-C8B89B0208EA}" srcOrd="1" destOrd="0" presId="urn:microsoft.com/office/officeart/2005/8/layout/orgChart1"/>
    <dgm:cxn modelId="{6599CF7A-A6B9-4D5F-9E29-9AAD17F4C0C1}" type="presParOf" srcId="{8D920A2B-3A31-401A-B122-F40E673D715F}" destId="{4C516A66-363C-402B-B53D-45849784F225}" srcOrd="2" destOrd="0" presId="urn:microsoft.com/office/officeart/2005/8/layout/orgChart1"/>
    <dgm:cxn modelId="{1509C40D-1BDD-4ECF-91CC-50EB178346A4}" type="presParOf" srcId="{65A4D7B4-429D-46C8-8B3E-743505EBCDBB}" destId="{5F632533-116D-4B3B-A8E3-323BD5A403C0}" srcOrd="2" destOrd="0" presId="urn:microsoft.com/office/officeart/2005/8/layout/orgChart1"/>
    <dgm:cxn modelId="{D3BFBA5F-D11F-435F-9663-00769C12B828}" type="presParOf" srcId="{5ABF197A-8E73-4D19-B116-E6AEF04D7F2D}" destId="{BA71F716-B112-458F-8838-548FF5B9C93A}" srcOrd="2" destOrd="0" presId="urn:microsoft.com/office/officeart/2005/8/layout/orgChart1"/>
    <dgm:cxn modelId="{CCC97A64-F699-4009-B419-51ED3B0A5254}" type="presParOf" srcId="{5ABF197A-8E73-4D19-B116-E6AEF04D7F2D}" destId="{AF2C82CC-2E6C-4979-ADA1-2EDC437F8C26}" srcOrd="3" destOrd="0" presId="urn:microsoft.com/office/officeart/2005/8/layout/orgChart1"/>
    <dgm:cxn modelId="{4C5F58D9-32DA-4DAE-9BB5-DCF5B4A2C6C8}" type="presParOf" srcId="{AF2C82CC-2E6C-4979-ADA1-2EDC437F8C26}" destId="{2EBAEBDC-2E1A-4ED2-BCC9-7BCECA129DEA}" srcOrd="0" destOrd="0" presId="urn:microsoft.com/office/officeart/2005/8/layout/orgChart1"/>
    <dgm:cxn modelId="{98C6A02E-B8E1-477D-9B56-8BEBB43F817A}" type="presParOf" srcId="{2EBAEBDC-2E1A-4ED2-BCC9-7BCECA129DEA}" destId="{88C888B0-2047-41DA-A048-687AAA45645D}" srcOrd="0" destOrd="0" presId="urn:microsoft.com/office/officeart/2005/8/layout/orgChart1"/>
    <dgm:cxn modelId="{AAA3F3DD-8FD4-4B8E-9532-07E49183BB88}" type="presParOf" srcId="{2EBAEBDC-2E1A-4ED2-BCC9-7BCECA129DEA}" destId="{1EAB3C11-6A4F-43AC-B211-86055116A01E}" srcOrd="1" destOrd="0" presId="urn:microsoft.com/office/officeart/2005/8/layout/orgChart1"/>
    <dgm:cxn modelId="{C29D6E40-6317-405C-9201-ACD2A35232A2}" type="presParOf" srcId="{AF2C82CC-2E6C-4979-ADA1-2EDC437F8C26}" destId="{3371E83D-A872-4055-8BF3-861A092BDA34}" srcOrd="1" destOrd="0" presId="urn:microsoft.com/office/officeart/2005/8/layout/orgChart1"/>
    <dgm:cxn modelId="{E45E4319-AB6D-433C-8DAB-4D8B2F35F5B9}" type="presParOf" srcId="{AF2C82CC-2E6C-4979-ADA1-2EDC437F8C26}" destId="{3248699F-8CCB-432D-960F-FF07B0C8DE1D}" srcOrd="2" destOrd="0" presId="urn:microsoft.com/office/officeart/2005/8/layout/orgChart1"/>
    <dgm:cxn modelId="{F3C84327-7E93-40A9-B046-3D1C77DD0017}" type="presParOf" srcId="{5ABF197A-8E73-4D19-B116-E6AEF04D7F2D}" destId="{51079A84-49C8-41F4-9D05-7FEC4FEC4B6E}" srcOrd="4" destOrd="0" presId="urn:microsoft.com/office/officeart/2005/8/layout/orgChart1"/>
    <dgm:cxn modelId="{E0C8CB41-16E1-4807-9A98-A14D235723BE}" type="presParOf" srcId="{5ABF197A-8E73-4D19-B116-E6AEF04D7F2D}" destId="{EA7520E8-B33B-4F94-81A7-723F68A04D5A}" srcOrd="5" destOrd="0" presId="urn:microsoft.com/office/officeart/2005/8/layout/orgChart1"/>
    <dgm:cxn modelId="{9671E267-45B2-4ED9-B10D-E55E3B13B3BC}" type="presParOf" srcId="{EA7520E8-B33B-4F94-81A7-723F68A04D5A}" destId="{B7BA2A8A-32D5-4DE6-8B94-6658685C339F}" srcOrd="0" destOrd="0" presId="urn:microsoft.com/office/officeart/2005/8/layout/orgChart1"/>
    <dgm:cxn modelId="{F9F560DA-E321-403D-9B23-CFDA6F62FA71}" type="presParOf" srcId="{B7BA2A8A-32D5-4DE6-8B94-6658685C339F}" destId="{20967916-DBC3-4772-AC6E-80B61336A42B}" srcOrd="0" destOrd="0" presId="urn:microsoft.com/office/officeart/2005/8/layout/orgChart1"/>
    <dgm:cxn modelId="{0724737B-C978-4DD2-B0AD-5185FDBE9F59}" type="presParOf" srcId="{B7BA2A8A-32D5-4DE6-8B94-6658685C339F}" destId="{B805B864-FED3-47CF-AB75-57C75B7979BD}" srcOrd="1" destOrd="0" presId="urn:microsoft.com/office/officeart/2005/8/layout/orgChart1"/>
    <dgm:cxn modelId="{C478737E-C852-4BAE-9DD6-F60FDE709FDF}" type="presParOf" srcId="{EA7520E8-B33B-4F94-81A7-723F68A04D5A}" destId="{31F392BC-D76E-480A-9825-C42AA44819BC}" srcOrd="1" destOrd="0" presId="urn:microsoft.com/office/officeart/2005/8/layout/orgChart1"/>
    <dgm:cxn modelId="{B5F4CB25-EB67-48E2-A5CD-2BB1552930FD}" type="presParOf" srcId="{EA7520E8-B33B-4F94-81A7-723F68A04D5A}" destId="{7C0BFBC4-9523-4830-826D-357A4ABE642F}" srcOrd="2" destOrd="0" presId="urn:microsoft.com/office/officeart/2005/8/layout/orgChart1"/>
    <dgm:cxn modelId="{D20176E4-7305-4239-B487-EC4519F536D0}" type="presParOf" srcId="{5ABF197A-8E73-4D19-B116-E6AEF04D7F2D}" destId="{55A3A6D7-775E-4B65-A7B5-A9F6264F63EF}" srcOrd="6" destOrd="0" presId="urn:microsoft.com/office/officeart/2005/8/layout/orgChart1"/>
    <dgm:cxn modelId="{BC44BB07-2830-4593-B6DD-00E1854FFCBC}" type="presParOf" srcId="{5ABF197A-8E73-4D19-B116-E6AEF04D7F2D}" destId="{0B38E8EB-528A-4A5D-8B2A-B1CE47499D7D}" srcOrd="7" destOrd="0" presId="urn:microsoft.com/office/officeart/2005/8/layout/orgChart1"/>
    <dgm:cxn modelId="{61957BE9-39D3-43AD-9449-6796341780E3}" type="presParOf" srcId="{0B38E8EB-528A-4A5D-8B2A-B1CE47499D7D}" destId="{3A0C654E-D74F-41DA-A5BD-39DFEC67F117}" srcOrd="0" destOrd="0" presId="urn:microsoft.com/office/officeart/2005/8/layout/orgChart1"/>
    <dgm:cxn modelId="{8A753209-3FEE-43BD-AA9B-3400EFF53892}" type="presParOf" srcId="{3A0C654E-D74F-41DA-A5BD-39DFEC67F117}" destId="{950EF06F-4CCE-49EA-B54E-44C45D3DC267}" srcOrd="0" destOrd="0" presId="urn:microsoft.com/office/officeart/2005/8/layout/orgChart1"/>
    <dgm:cxn modelId="{259D2DA7-63E2-4FD8-B4E9-B858A50B6C72}" type="presParOf" srcId="{3A0C654E-D74F-41DA-A5BD-39DFEC67F117}" destId="{5818E70F-C5C2-4B45-A80A-81542A3C5AE7}" srcOrd="1" destOrd="0" presId="urn:microsoft.com/office/officeart/2005/8/layout/orgChart1"/>
    <dgm:cxn modelId="{F411A8A8-FF85-4D71-BE37-356B366DEA0E}" type="presParOf" srcId="{0B38E8EB-528A-4A5D-8B2A-B1CE47499D7D}" destId="{B005ADA9-D628-45B5-B767-478D7C7A4017}" srcOrd="1" destOrd="0" presId="urn:microsoft.com/office/officeart/2005/8/layout/orgChart1"/>
    <dgm:cxn modelId="{6652B54F-EB46-43DB-85F9-22E7CD047F7D}" type="presParOf" srcId="{0B38E8EB-528A-4A5D-8B2A-B1CE47499D7D}" destId="{2DC924E2-92DF-495E-AB37-60D2CEBE960A}" srcOrd="2" destOrd="0" presId="urn:microsoft.com/office/officeart/2005/8/layout/orgChart1"/>
    <dgm:cxn modelId="{D87D5E49-3803-4882-AE36-7D4AE3CE9E65}" type="presParOf" srcId="{31D5E8DB-14ED-423B-8BE2-7E3C2B650139}" destId="{AA3F84B5-32BE-45CC-AA4F-EAFA065D9D9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3A6D7-775E-4B65-A7B5-A9F6264F63EF}">
      <dsp:nvSpPr>
        <dsp:cNvPr id="0" name=""/>
        <dsp:cNvSpPr/>
      </dsp:nvSpPr>
      <dsp:spPr>
        <a:xfrm>
          <a:off x="2914650" y="480415"/>
          <a:ext cx="1857723" cy="200987"/>
        </a:xfrm>
        <a:custGeom>
          <a:avLst/>
          <a:gdLst/>
          <a:ahLst/>
          <a:cxnLst/>
          <a:rect l="0" t="0" r="0" b="0"/>
          <a:pathLst>
            <a:path>
              <a:moveTo>
                <a:pt x="0" y="0"/>
              </a:moveTo>
              <a:lnTo>
                <a:pt x="0" y="100493"/>
              </a:lnTo>
              <a:lnTo>
                <a:pt x="1857723" y="100493"/>
              </a:lnTo>
              <a:lnTo>
                <a:pt x="1857723"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79A84-49C8-41F4-9D05-7FEC4FEC4B6E}">
      <dsp:nvSpPr>
        <dsp:cNvPr id="0" name=""/>
        <dsp:cNvSpPr/>
      </dsp:nvSpPr>
      <dsp:spPr>
        <a:xfrm>
          <a:off x="2914650" y="480415"/>
          <a:ext cx="699655" cy="200987"/>
        </a:xfrm>
        <a:custGeom>
          <a:avLst/>
          <a:gdLst/>
          <a:ahLst/>
          <a:cxnLst/>
          <a:rect l="0" t="0" r="0" b="0"/>
          <a:pathLst>
            <a:path>
              <a:moveTo>
                <a:pt x="0" y="0"/>
              </a:moveTo>
              <a:lnTo>
                <a:pt x="0" y="100493"/>
              </a:lnTo>
              <a:lnTo>
                <a:pt x="699655" y="100493"/>
              </a:lnTo>
              <a:lnTo>
                <a:pt x="699655"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1F716-B112-458F-8838-548FF5B9C93A}">
      <dsp:nvSpPr>
        <dsp:cNvPr id="0" name=""/>
        <dsp:cNvSpPr/>
      </dsp:nvSpPr>
      <dsp:spPr>
        <a:xfrm>
          <a:off x="2456236" y="480415"/>
          <a:ext cx="458413" cy="200987"/>
        </a:xfrm>
        <a:custGeom>
          <a:avLst/>
          <a:gdLst/>
          <a:ahLst/>
          <a:cxnLst/>
          <a:rect l="0" t="0" r="0" b="0"/>
          <a:pathLst>
            <a:path>
              <a:moveTo>
                <a:pt x="458413" y="0"/>
              </a:moveTo>
              <a:lnTo>
                <a:pt x="458413"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446E9-5EA3-4104-9A6A-6BB4559C7F1B}">
      <dsp:nvSpPr>
        <dsp:cNvPr id="0" name=""/>
        <dsp:cNvSpPr/>
      </dsp:nvSpPr>
      <dsp:spPr>
        <a:xfrm>
          <a:off x="698218" y="1159942"/>
          <a:ext cx="179748" cy="1799312"/>
        </a:xfrm>
        <a:custGeom>
          <a:avLst/>
          <a:gdLst/>
          <a:ahLst/>
          <a:cxnLst/>
          <a:rect l="0" t="0" r="0" b="0"/>
          <a:pathLst>
            <a:path>
              <a:moveTo>
                <a:pt x="0" y="0"/>
              </a:moveTo>
              <a:lnTo>
                <a:pt x="0" y="1799312"/>
              </a:lnTo>
              <a:lnTo>
                <a:pt x="179748" y="1799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70048-40F0-4BF0-AE52-3BE549A51D3C}">
      <dsp:nvSpPr>
        <dsp:cNvPr id="0" name=""/>
        <dsp:cNvSpPr/>
      </dsp:nvSpPr>
      <dsp:spPr>
        <a:xfrm>
          <a:off x="698218" y="1159942"/>
          <a:ext cx="179748" cy="1119784"/>
        </a:xfrm>
        <a:custGeom>
          <a:avLst/>
          <a:gdLst/>
          <a:ahLst/>
          <a:cxnLst/>
          <a:rect l="0" t="0" r="0" b="0"/>
          <a:pathLst>
            <a:path>
              <a:moveTo>
                <a:pt x="0" y="0"/>
              </a:moveTo>
              <a:lnTo>
                <a:pt x="0" y="1119784"/>
              </a:lnTo>
              <a:lnTo>
                <a:pt x="179748" y="11197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7BFB9-8E78-4BA8-9226-5FFD57DCB69D}">
      <dsp:nvSpPr>
        <dsp:cNvPr id="0" name=""/>
        <dsp:cNvSpPr/>
      </dsp:nvSpPr>
      <dsp:spPr>
        <a:xfrm>
          <a:off x="698218" y="1159942"/>
          <a:ext cx="179748" cy="440257"/>
        </a:xfrm>
        <a:custGeom>
          <a:avLst/>
          <a:gdLst/>
          <a:ahLst/>
          <a:cxnLst/>
          <a:rect l="0" t="0" r="0" b="0"/>
          <a:pathLst>
            <a:path>
              <a:moveTo>
                <a:pt x="0" y="0"/>
              </a:moveTo>
              <a:lnTo>
                <a:pt x="0" y="440257"/>
              </a:lnTo>
              <a:lnTo>
                <a:pt x="179748" y="4402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28CDB-FF3F-4012-B8B0-38A1800A2096}">
      <dsp:nvSpPr>
        <dsp:cNvPr id="0" name=""/>
        <dsp:cNvSpPr/>
      </dsp:nvSpPr>
      <dsp:spPr>
        <a:xfrm>
          <a:off x="1177547" y="480415"/>
          <a:ext cx="1737102" cy="200987"/>
        </a:xfrm>
        <a:custGeom>
          <a:avLst/>
          <a:gdLst/>
          <a:ahLst/>
          <a:cxnLst/>
          <a:rect l="0" t="0" r="0" b="0"/>
          <a:pathLst>
            <a:path>
              <a:moveTo>
                <a:pt x="1737102" y="0"/>
              </a:moveTo>
              <a:lnTo>
                <a:pt x="1737102" y="100493"/>
              </a:lnTo>
              <a:lnTo>
                <a:pt x="0" y="100493"/>
              </a:lnTo>
              <a:lnTo>
                <a:pt x="0" y="2009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77A0B1-66D2-45BC-9E33-1825128E382B}">
      <dsp:nvSpPr>
        <dsp:cNvPr id="0" name=""/>
        <dsp:cNvSpPr/>
      </dsp:nvSpPr>
      <dsp:spPr>
        <a:xfrm>
          <a:off x="2436109" y="187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Jefe de proyecto </a:t>
          </a:r>
        </a:p>
      </dsp:txBody>
      <dsp:txXfrm>
        <a:off x="2436109" y="1874"/>
        <a:ext cx="957081" cy="478540"/>
      </dsp:txXfrm>
    </dsp:sp>
    <dsp:sp modelId="{9FDD5839-824F-4F90-B720-B486A3CC8069}">
      <dsp:nvSpPr>
        <dsp:cNvPr id="0" name=""/>
        <dsp:cNvSpPr/>
      </dsp:nvSpPr>
      <dsp:spPr>
        <a:xfrm>
          <a:off x="578386" y="681402"/>
          <a:ext cx="1198322"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informática</a:t>
          </a:r>
        </a:p>
      </dsp:txBody>
      <dsp:txXfrm>
        <a:off x="578386" y="681402"/>
        <a:ext cx="1198322" cy="478540"/>
      </dsp:txXfrm>
    </dsp:sp>
    <dsp:sp modelId="{9BF67DDF-7787-4F50-B039-7392461AD898}">
      <dsp:nvSpPr>
        <dsp:cNvPr id="0" name=""/>
        <dsp:cNvSpPr/>
      </dsp:nvSpPr>
      <dsp:spPr>
        <a:xfrm>
          <a:off x="877967" y="1360929"/>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Java</a:t>
          </a:r>
        </a:p>
      </dsp:txBody>
      <dsp:txXfrm>
        <a:off x="877967" y="1360929"/>
        <a:ext cx="957081" cy="478540"/>
      </dsp:txXfrm>
    </dsp:sp>
    <dsp:sp modelId="{779B4EAE-1347-4513-AEE0-C4C84F9A9F21}">
      <dsp:nvSpPr>
        <dsp:cNvPr id="0" name=""/>
        <dsp:cNvSpPr/>
      </dsp:nvSpPr>
      <dsp:spPr>
        <a:xfrm>
          <a:off x="877967" y="2040457"/>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Desarrollador .NET</a:t>
          </a:r>
        </a:p>
      </dsp:txBody>
      <dsp:txXfrm>
        <a:off x="877967" y="2040457"/>
        <a:ext cx="957081" cy="478540"/>
      </dsp:txXfrm>
    </dsp:sp>
    <dsp:sp modelId="{E38B9066-00F8-494E-955D-FDA83C85B670}">
      <dsp:nvSpPr>
        <dsp:cNvPr id="0" name=""/>
        <dsp:cNvSpPr/>
      </dsp:nvSpPr>
      <dsp:spPr>
        <a:xfrm>
          <a:off x="877967" y="2719984"/>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Programador PL/SQL</a:t>
          </a:r>
        </a:p>
      </dsp:txBody>
      <dsp:txXfrm>
        <a:off x="877967" y="2719984"/>
        <a:ext cx="957081" cy="478540"/>
      </dsp:txXfrm>
    </dsp:sp>
    <dsp:sp modelId="{88C888B0-2047-41DA-A048-687AAA45645D}">
      <dsp:nvSpPr>
        <dsp:cNvPr id="0" name=""/>
        <dsp:cNvSpPr/>
      </dsp:nvSpPr>
      <dsp:spPr>
        <a:xfrm>
          <a:off x="1977696"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en procesos </a:t>
          </a:r>
        </a:p>
      </dsp:txBody>
      <dsp:txXfrm>
        <a:off x="1977696" y="681402"/>
        <a:ext cx="957081" cy="478540"/>
      </dsp:txXfrm>
    </dsp:sp>
    <dsp:sp modelId="{20967916-DBC3-4772-AC6E-80B61336A42B}">
      <dsp:nvSpPr>
        <dsp:cNvPr id="0" name=""/>
        <dsp:cNvSpPr/>
      </dsp:nvSpPr>
      <dsp:spPr>
        <a:xfrm>
          <a:off x="3135764"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Diseñador de prototipos</a:t>
          </a:r>
        </a:p>
      </dsp:txBody>
      <dsp:txXfrm>
        <a:off x="3135764" y="681402"/>
        <a:ext cx="957081" cy="478540"/>
      </dsp:txXfrm>
    </dsp:sp>
    <dsp:sp modelId="{950EF06F-4CCE-49EA-B54E-44C45D3DC267}">
      <dsp:nvSpPr>
        <dsp:cNvPr id="0" name=""/>
        <dsp:cNvSpPr/>
      </dsp:nvSpPr>
      <dsp:spPr>
        <a:xfrm>
          <a:off x="4293832" y="681402"/>
          <a:ext cx="957081" cy="4785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CL" sz="1300" kern="1200"/>
            <a:t>Ingeniero de pruebas</a:t>
          </a:r>
        </a:p>
      </dsp:txBody>
      <dsp:txXfrm>
        <a:off x="4293832" y="681402"/>
        <a:ext cx="957081" cy="4785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Ale13</b:Tag>
    <b:SourceType>Book</b:SourceType>
    <b:Guid>{18301BCF-07D0-1642-820A-E26E5E7E39F0}</b:Guid>
    <b:Author>
      <b:Author>
        <b:NameList>
          <b:Person>
            <b:Last>Osterwalder</b:Last>
            <b:First>Alexander</b:First>
          </b:Person>
        </b:NameList>
      </b:Author>
    </b:Author>
    <b:Title>Bussiness Model Generation</b:Title>
    <b:City>Hoboken</b:City>
    <b:StateProvince>NJ</b:StateProvince>
    <b:CountryRegion>USA</b:CountryRegion>
    <b:Publisher>Wiley</b:Publisher>
    <b:Year>2013</b:Year>
    <b:RefOrder>1</b:RefOrder>
  </b:Source>
  <b:Source>
    <b:Tag>Obj15</b:Tag>
    <b:SourceType>InternetSite</b:SourceType>
    <b:Guid>{BBA5DD9F-C7EB-7948-AC1F-5D5CB4EE28DE}</b:Guid>
    <b:Title>www.omg.org</b:Title>
    <b:Year>2015</b:Year>
    <b:Author>
      <b:Author>
        <b:Corporate>Object Management Group, Inc.</b:Corporate>
      </b:Author>
    </b:Author>
    <b:InternetSiteTitle>Documents Associated With Unified Modeling Language™ (UML®)  Version 2.5</b:InternetSiteTitle>
    <b:URL>http://www.omg.org/spec/UML/2.5/</b:URL>
    <b:Month>Junio</b:Month>
    <b:Day>1</b:Day>
    <b:RefOrder>2</b:RefOrder>
  </b:Source>
</b:Sources>
</file>

<file path=customXml/itemProps1.xml><?xml version="1.0" encoding="utf-8"?>
<ds:datastoreItem xmlns:ds="http://schemas.openxmlformats.org/officeDocument/2006/customXml" ds:itemID="{D688147A-E54E-41D5-86D9-5AA0C76D3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39</Pages>
  <Words>6287</Words>
  <Characters>34583</Characters>
  <Application>Microsoft Office Word</Application>
  <DocSecurity>0</DocSecurity>
  <Lines>288</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Sotta;Fabián Jaque;Tomás Muñiz;Gonzalo Lopez;Elías Baeza</dc:creator>
  <cp:keywords/>
  <dc:description/>
  <cp:lastModifiedBy>Fabián Jaque</cp:lastModifiedBy>
  <cp:revision>73</cp:revision>
  <cp:lastPrinted>2016-11-21T01:18:00Z</cp:lastPrinted>
  <dcterms:created xsi:type="dcterms:W3CDTF">2016-09-20T17:59:00Z</dcterms:created>
  <dcterms:modified xsi:type="dcterms:W3CDTF">2016-11-21T01:21:00Z</dcterms:modified>
</cp:coreProperties>
</file>